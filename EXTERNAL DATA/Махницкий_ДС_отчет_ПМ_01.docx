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12570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F52ED8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5ED60D75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F52ED8">
        <w:rPr>
          <w:rFonts w:ascii="Times New Roman" w:hAnsi="Times New Roman"/>
          <w:b/>
          <w:bCs/>
          <w:sz w:val="28"/>
          <w:szCs w:val="28"/>
        </w:rPr>
        <w:t xml:space="preserve"> высшего образования</w:t>
      </w:r>
    </w:p>
    <w:p w14:paraId="54CF1E30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 xml:space="preserve">«РОССИЙСКАЯ АКАДЕМИЯ НАРОДНОГО ХОЗЯЙСТВА И </w:t>
      </w:r>
    </w:p>
    <w:p w14:paraId="28C60BBA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 xml:space="preserve">ГОСУДАРСТВЕННОЙ СЛУЖБЫ </w:t>
      </w:r>
    </w:p>
    <w:p w14:paraId="50BCB4D0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>при ПРЕЗИДЕНТЕ РОССИЙСКОЙ ФЕДЕРАЦИИ»</w:t>
      </w:r>
    </w:p>
    <w:p w14:paraId="72716C05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sz w:val="28"/>
          <w:szCs w:val="28"/>
        </w:rPr>
      </w:pPr>
      <w:r w:rsidRPr="00F52ED8">
        <w:rPr>
          <w:rFonts w:ascii="Times New Roman" w:hAnsi="Times New Roman"/>
          <w:sz w:val="28"/>
          <w:szCs w:val="28"/>
        </w:rPr>
        <w:t xml:space="preserve"> Смоленский филиал РАНХиГС</w:t>
      </w:r>
    </w:p>
    <w:p w14:paraId="43090EBC" w14:textId="77777777" w:rsidR="0014733B" w:rsidRDefault="0014733B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593646D0" w14:textId="77777777" w:rsidR="0014733B" w:rsidRDefault="0014733B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0612E72F" w14:textId="77777777" w:rsidR="00EB5B7B" w:rsidRPr="00F52ED8" w:rsidRDefault="00EB5B7B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0EF7A899" w14:textId="4357A04C" w:rsidR="00E45E49" w:rsidRPr="00F52ED8" w:rsidRDefault="00C24BD2" w:rsidP="00D71A45">
      <w:pPr>
        <w:tabs>
          <w:tab w:val="left" w:pos="6765"/>
        </w:tabs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</w:t>
      </w:r>
    </w:p>
    <w:p w14:paraId="4E0BA34A" w14:textId="412FFEE9" w:rsidR="00E45E49" w:rsidRPr="00F52ED8" w:rsidRDefault="00C24BD2" w:rsidP="00F71A62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</w:t>
      </w:r>
      <w:r w:rsidR="00E45E49" w:rsidRPr="00F52ED8">
        <w:rPr>
          <w:rFonts w:ascii="Times New Roman" w:hAnsi="Times New Roman"/>
          <w:sz w:val="28"/>
          <w:szCs w:val="28"/>
        </w:rPr>
        <w:t xml:space="preserve"> </w:t>
      </w:r>
      <w:r w:rsidR="00F71A62">
        <w:rPr>
          <w:rFonts w:ascii="Times New Roman" w:hAnsi="Times New Roman"/>
          <w:sz w:val="28"/>
          <w:szCs w:val="28"/>
        </w:rPr>
        <w:t>производственной практик</w:t>
      </w:r>
      <w:r w:rsidR="00EB5B7B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</w:t>
      </w:r>
      <w:r w:rsidR="00F71A62">
        <w:rPr>
          <w:rFonts w:ascii="Times New Roman" w:hAnsi="Times New Roman"/>
          <w:sz w:val="28"/>
          <w:szCs w:val="28"/>
        </w:rPr>
        <w:t>(по профилю специальности)</w:t>
      </w:r>
    </w:p>
    <w:p w14:paraId="4CB539F1" w14:textId="77777777" w:rsidR="00A526BE" w:rsidRDefault="00A526BE" w:rsidP="00D71A45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294F1D0A" w14:textId="77777777" w:rsidR="00EB5B7B" w:rsidRDefault="00EB5B7B" w:rsidP="00D71A45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70B0C5BB" w14:textId="77777777" w:rsidR="00EB5B7B" w:rsidRDefault="00EB5B7B" w:rsidP="00D71A45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0CF5FCB5" w14:textId="77777777" w:rsidR="00F52ED8" w:rsidRPr="00F52ED8" w:rsidRDefault="00F52ED8" w:rsidP="00F52ED8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d"/>
        <w:tblW w:w="71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2009"/>
        <w:gridCol w:w="1099"/>
        <w:gridCol w:w="1826"/>
        <w:gridCol w:w="915"/>
      </w:tblGrid>
      <w:tr w:rsidR="0016549D" w:rsidRPr="00F52ED8" w14:paraId="21083417" w14:textId="77777777" w:rsidTr="00CF14A4">
        <w:trPr>
          <w:jc w:val="center"/>
        </w:trPr>
        <w:tc>
          <w:tcPr>
            <w:tcW w:w="1329" w:type="dxa"/>
          </w:tcPr>
          <w:p w14:paraId="616F7CC3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Студента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14:paraId="0D122BF2" w14:textId="488DE789" w:rsidR="0016549D" w:rsidRPr="00F52ED8" w:rsidRDefault="00953095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Hlk136243754"/>
            <w:r w:rsidRPr="003F75EB">
              <w:rPr>
                <w:rFonts w:ascii="Times New Roman" w:hAnsi="Times New Roman"/>
                <w:sz w:val="28"/>
                <w:szCs w:val="28"/>
              </w:rPr>
              <w:t>3</w:t>
            </w:r>
            <w:r w:rsidR="0016549D" w:rsidRPr="003F75EB">
              <w:rPr>
                <w:rFonts w:ascii="Times New Roman" w:hAnsi="Times New Roman"/>
                <w:sz w:val="28"/>
                <w:szCs w:val="28"/>
              </w:rPr>
              <w:t>7/11-К/ИТО</w:t>
            </w:r>
            <w:bookmarkEnd w:id="0"/>
          </w:p>
        </w:tc>
        <w:tc>
          <w:tcPr>
            <w:tcW w:w="1031" w:type="dxa"/>
          </w:tcPr>
          <w:p w14:paraId="0D2C9F76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1867" w:type="dxa"/>
            <w:tcBorders>
              <w:bottom w:val="single" w:sz="4" w:space="0" w:color="auto"/>
            </w:tcBorders>
          </w:tcPr>
          <w:p w14:paraId="03EE1C5B" w14:textId="7CB5D9F5" w:rsidR="0016549D" w:rsidRPr="00F52ED8" w:rsidRDefault="00953095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75E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16" w:type="dxa"/>
          </w:tcPr>
          <w:p w14:paraId="60C28228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курса</w:t>
            </w:r>
          </w:p>
        </w:tc>
      </w:tr>
    </w:tbl>
    <w:p w14:paraId="52C31DFC" w14:textId="77777777" w:rsidR="0016549D" w:rsidRPr="00F52ED8" w:rsidRDefault="0016549D" w:rsidP="0016549D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6549D" w:rsidRPr="00F52ED8" w14:paraId="2E21CAB4" w14:textId="77777777" w:rsidTr="00CF14A4">
        <w:tc>
          <w:tcPr>
            <w:tcW w:w="9344" w:type="dxa"/>
            <w:tcBorders>
              <w:bottom w:val="single" w:sz="4" w:space="0" w:color="auto"/>
            </w:tcBorders>
          </w:tcPr>
          <w:p w14:paraId="22623F44" w14:textId="5787ABD2" w:rsidR="0016549D" w:rsidRPr="00F52ED8" w:rsidRDefault="003F75EB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Махницкого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Дмитрия Сергеевича</w:t>
            </w:r>
          </w:p>
        </w:tc>
      </w:tr>
      <w:tr w:rsidR="0016549D" w:rsidRPr="00F52ED8" w14:paraId="3EA656DA" w14:textId="77777777" w:rsidTr="00CF14A4">
        <w:tc>
          <w:tcPr>
            <w:tcW w:w="9344" w:type="dxa"/>
            <w:tcBorders>
              <w:top w:val="single" w:sz="4" w:space="0" w:color="auto"/>
            </w:tcBorders>
          </w:tcPr>
          <w:p w14:paraId="616A1B4E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Отчество)</w:t>
            </w:r>
          </w:p>
        </w:tc>
      </w:tr>
    </w:tbl>
    <w:p w14:paraId="0E5EC908" w14:textId="77777777" w:rsidR="0016549D" w:rsidRPr="00F52ED8" w:rsidRDefault="0016549D" w:rsidP="001654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5"/>
        <w:gridCol w:w="7003"/>
        <w:gridCol w:w="10"/>
      </w:tblGrid>
      <w:tr w:rsidR="0016549D" w:rsidRPr="00F52ED8" w14:paraId="5AAA22FF" w14:textId="77777777" w:rsidTr="00CF14A4">
        <w:tc>
          <w:tcPr>
            <w:tcW w:w="1362" w:type="pct"/>
          </w:tcPr>
          <w:p w14:paraId="6552F798" w14:textId="77777777" w:rsidR="0016549D" w:rsidRPr="00F52ED8" w:rsidRDefault="0016549D" w:rsidP="00CF14A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по специальности:</w:t>
            </w:r>
          </w:p>
        </w:tc>
        <w:tc>
          <w:tcPr>
            <w:tcW w:w="3638" w:type="pct"/>
            <w:gridSpan w:val="2"/>
            <w:tcBorders>
              <w:bottom w:val="single" w:sz="4" w:space="0" w:color="auto"/>
            </w:tcBorders>
          </w:tcPr>
          <w:p w14:paraId="3AF16B32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" w:name="_Hlk150426825"/>
            <w:r>
              <w:rPr>
                <w:rFonts w:ascii="Times New Roman" w:hAnsi="Times New Roman"/>
                <w:sz w:val="28"/>
                <w:szCs w:val="28"/>
              </w:rPr>
              <w:t>09.02.07 Информационные системы и</w:t>
            </w:r>
            <w:bookmarkEnd w:id="1"/>
          </w:p>
        </w:tc>
      </w:tr>
      <w:tr w:rsidR="0016549D" w:rsidRPr="00F52ED8" w14:paraId="3B6408DA" w14:textId="77777777" w:rsidTr="00CF14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" w:type="pct"/>
        </w:trPr>
        <w:tc>
          <w:tcPr>
            <w:tcW w:w="49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D7591" w14:textId="77777777" w:rsidR="0016549D" w:rsidRPr="00F52ED8" w:rsidRDefault="0016549D" w:rsidP="00CF14A4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программирование</w:t>
            </w:r>
          </w:p>
        </w:tc>
      </w:tr>
    </w:tbl>
    <w:p w14:paraId="07B4707C" w14:textId="77777777" w:rsidR="0016549D" w:rsidRPr="00F52ED8" w:rsidRDefault="0016549D" w:rsidP="0016549D">
      <w:pPr>
        <w:spacing w:after="0" w:line="240" w:lineRule="auto"/>
        <w:jc w:val="center"/>
        <w:rPr>
          <w:rFonts w:ascii="Times New Roman" w:hAnsi="Times New Roman"/>
          <w:iCs/>
          <w:sz w:val="28"/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6"/>
        <w:gridCol w:w="3942"/>
      </w:tblGrid>
      <w:tr w:rsidR="00953095" w:rsidRPr="00F52ED8" w14:paraId="5403CE1A" w14:textId="77777777" w:rsidTr="00CF14A4">
        <w:tc>
          <w:tcPr>
            <w:tcW w:w="2955" w:type="pct"/>
          </w:tcPr>
          <w:p w14:paraId="304BFDFE" w14:textId="77777777" w:rsidR="00953095" w:rsidRPr="0099400C" w:rsidRDefault="00953095" w:rsidP="0095309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9400C">
              <w:rPr>
                <w:rFonts w:ascii="Times New Roman" w:hAnsi="Times New Roman"/>
                <w:sz w:val="28"/>
                <w:szCs w:val="28"/>
              </w:rPr>
              <w:t>Наименование профессионального модуля:</w:t>
            </w:r>
          </w:p>
        </w:tc>
        <w:tc>
          <w:tcPr>
            <w:tcW w:w="2045" w:type="pct"/>
            <w:tcBorders>
              <w:bottom w:val="single" w:sz="4" w:space="0" w:color="auto"/>
            </w:tcBorders>
          </w:tcPr>
          <w:p w14:paraId="6E5BD4E9" w14:textId="5CEE3B38" w:rsidR="00953095" w:rsidRPr="0099400C" w:rsidRDefault="00953095" w:rsidP="0095309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400C">
              <w:rPr>
                <w:rFonts w:ascii="Times New Roman" w:hAnsi="Times New Roman"/>
                <w:sz w:val="28"/>
                <w:szCs w:val="28"/>
              </w:rPr>
              <w:t xml:space="preserve">ПМ.01 </w:t>
            </w:r>
            <w:r>
              <w:rPr>
                <w:rFonts w:ascii="Times New Roman" w:hAnsi="Times New Roman"/>
                <w:sz w:val="28"/>
                <w:szCs w:val="28"/>
              </w:rPr>
              <w:t>Разработка модулей</w:t>
            </w:r>
          </w:p>
        </w:tc>
      </w:tr>
      <w:tr w:rsidR="00953095" w:rsidRPr="00F52ED8" w14:paraId="66FB47C6" w14:textId="77777777" w:rsidTr="00CF14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6A52C" w14:textId="652C01FD" w:rsidR="00953095" w:rsidRPr="0099400C" w:rsidRDefault="00953095" w:rsidP="00953095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bookmarkStart w:id="2" w:name="_Hlk167447021"/>
            <w:r>
              <w:rPr>
                <w:rFonts w:ascii="Times New Roman" w:hAnsi="Times New Roman"/>
                <w:iCs/>
                <w:sz w:val="28"/>
                <w:szCs w:val="28"/>
              </w:rPr>
              <w:t>программного обеспечения для компьютерных систем</w:t>
            </w:r>
          </w:p>
        </w:tc>
      </w:tr>
      <w:bookmarkEnd w:id="2"/>
    </w:tbl>
    <w:p w14:paraId="50FD5903" w14:textId="77777777" w:rsidR="0016549D" w:rsidRDefault="0016549D" w:rsidP="0016549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4C9904" w14:textId="77777777" w:rsidR="0016549D" w:rsidRDefault="0016549D" w:rsidP="0016549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F96E885" w14:textId="77777777" w:rsidR="0016549D" w:rsidRPr="00F52ED8" w:rsidRDefault="0016549D" w:rsidP="0016549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6549D" w:rsidRPr="00F52ED8" w14:paraId="76DF0D44" w14:textId="77777777" w:rsidTr="00CF14A4">
        <w:tc>
          <w:tcPr>
            <w:tcW w:w="9344" w:type="dxa"/>
            <w:tcBorders>
              <w:bottom w:val="single" w:sz="4" w:space="0" w:color="auto"/>
            </w:tcBorders>
          </w:tcPr>
          <w:p w14:paraId="0B632DC1" w14:textId="7A5642EE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75EB">
              <w:rPr>
                <w:rFonts w:ascii="Times New Roman" w:hAnsi="Times New Roman"/>
                <w:sz w:val="28"/>
                <w:szCs w:val="28"/>
              </w:rPr>
              <w:t>ООО «</w:t>
            </w:r>
            <w:proofErr w:type="spellStart"/>
            <w:r w:rsidR="003F75EB" w:rsidRPr="003F75EB">
              <w:rPr>
                <w:rFonts w:ascii="Times New Roman" w:hAnsi="Times New Roman"/>
                <w:sz w:val="28"/>
                <w:szCs w:val="28"/>
              </w:rPr>
              <w:t>Твинс</w:t>
            </w:r>
            <w:proofErr w:type="spellEnd"/>
            <w:r w:rsidRPr="003F75EB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16549D" w:rsidRPr="00F52ED8" w14:paraId="18006068" w14:textId="77777777" w:rsidTr="00CF14A4">
        <w:tc>
          <w:tcPr>
            <w:tcW w:w="9344" w:type="dxa"/>
            <w:tcBorders>
              <w:top w:val="single" w:sz="4" w:space="0" w:color="auto"/>
            </w:tcBorders>
          </w:tcPr>
          <w:p w14:paraId="660CE6D5" w14:textId="77777777" w:rsidR="0016549D" w:rsidRPr="00F52ED8" w:rsidRDefault="0016549D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(место прохождения пр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F52ED8">
              <w:rPr>
                <w:rFonts w:ascii="Times New Roman" w:hAnsi="Times New Roman"/>
                <w:sz w:val="24"/>
                <w:szCs w:val="24"/>
              </w:rPr>
              <w:t>ктики)</w:t>
            </w:r>
          </w:p>
        </w:tc>
      </w:tr>
    </w:tbl>
    <w:p w14:paraId="617F4641" w14:textId="77777777" w:rsidR="0016549D" w:rsidRPr="00F52ED8" w:rsidRDefault="0016549D" w:rsidP="0016549D">
      <w:pPr>
        <w:tabs>
          <w:tab w:val="left" w:pos="935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AB70899" w14:textId="7BCFECC0" w:rsidR="0016549D" w:rsidRPr="00F52ED8" w:rsidRDefault="0016549D" w:rsidP="0016549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</w:t>
      </w:r>
      <w:r w:rsidRPr="00F52ED8">
        <w:rPr>
          <w:rFonts w:ascii="Times New Roman" w:hAnsi="Times New Roman"/>
          <w:sz w:val="28"/>
          <w:szCs w:val="28"/>
        </w:rPr>
        <w:t xml:space="preserve"> прохождения практики</w:t>
      </w:r>
      <w:r w:rsidRPr="0099400C">
        <w:rPr>
          <w:rFonts w:ascii="Times New Roman" w:hAnsi="Times New Roman"/>
          <w:sz w:val="28"/>
          <w:szCs w:val="28"/>
        </w:rPr>
        <w:t>: с «</w:t>
      </w:r>
      <w:r w:rsidR="00953095">
        <w:rPr>
          <w:rFonts w:ascii="Times New Roman" w:hAnsi="Times New Roman"/>
          <w:sz w:val="28"/>
          <w:szCs w:val="28"/>
          <w:u w:val="single"/>
        </w:rPr>
        <w:t>22</w:t>
      </w:r>
      <w:r w:rsidRPr="0099400C">
        <w:rPr>
          <w:rFonts w:ascii="Times New Roman" w:hAnsi="Times New Roman"/>
          <w:sz w:val="28"/>
          <w:szCs w:val="28"/>
        </w:rPr>
        <w:t xml:space="preserve">» </w:t>
      </w:r>
      <w:r w:rsidR="00953095">
        <w:rPr>
          <w:rFonts w:ascii="Times New Roman" w:hAnsi="Times New Roman"/>
          <w:sz w:val="28"/>
          <w:szCs w:val="28"/>
          <w:u w:val="single"/>
        </w:rPr>
        <w:t>ноября</w:t>
      </w:r>
      <w:r w:rsidRPr="0099400C">
        <w:rPr>
          <w:rFonts w:ascii="Times New Roman" w:hAnsi="Times New Roman"/>
          <w:sz w:val="28"/>
          <w:szCs w:val="28"/>
        </w:rPr>
        <w:t xml:space="preserve"> </w:t>
      </w:r>
      <w:r w:rsidRPr="0099400C">
        <w:rPr>
          <w:rFonts w:ascii="Times New Roman" w:hAnsi="Times New Roman"/>
          <w:sz w:val="28"/>
          <w:szCs w:val="28"/>
          <w:u w:val="single"/>
        </w:rPr>
        <w:t>202</w:t>
      </w:r>
      <w:r>
        <w:rPr>
          <w:rFonts w:ascii="Times New Roman" w:hAnsi="Times New Roman"/>
          <w:sz w:val="28"/>
          <w:szCs w:val="28"/>
          <w:u w:val="single"/>
        </w:rPr>
        <w:t>4</w:t>
      </w:r>
      <w:r w:rsidRPr="0099400C">
        <w:rPr>
          <w:rFonts w:ascii="Times New Roman" w:hAnsi="Times New Roman"/>
          <w:sz w:val="28"/>
          <w:szCs w:val="28"/>
        </w:rPr>
        <w:t xml:space="preserve"> г. </w:t>
      </w:r>
      <w:r w:rsidRPr="007E1381">
        <w:rPr>
          <w:rFonts w:ascii="Times New Roman" w:hAnsi="Times New Roman"/>
          <w:sz w:val="28"/>
          <w:szCs w:val="28"/>
        </w:rPr>
        <w:t>по «</w:t>
      </w:r>
      <w:r w:rsidRPr="007E1381">
        <w:rPr>
          <w:rFonts w:ascii="Times New Roman" w:hAnsi="Times New Roman"/>
          <w:sz w:val="28"/>
          <w:szCs w:val="28"/>
          <w:u w:val="single"/>
        </w:rPr>
        <w:t>0</w:t>
      </w:r>
      <w:r w:rsidR="00953095">
        <w:rPr>
          <w:rFonts w:ascii="Times New Roman" w:hAnsi="Times New Roman"/>
          <w:sz w:val="28"/>
          <w:szCs w:val="28"/>
          <w:u w:val="single"/>
        </w:rPr>
        <w:t>6</w:t>
      </w:r>
      <w:r w:rsidRPr="007E1381">
        <w:rPr>
          <w:rFonts w:ascii="Times New Roman" w:hAnsi="Times New Roman"/>
          <w:sz w:val="28"/>
          <w:szCs w:val="28"/>
        </w:rPr>
        <w:t xml:space="preserve">» </w:t>
      </w:r>
      <w:r w:rsidR="00953095">
        <w:rPr>
          <w:rFonts w:ascii="Times New Roman" w:hAnsi="Times New Roman"/>
          <w:sz w:val="28"/>
          <w:szCs w:val="28"/>
          <w:u w:val="single"/>
        </w:rPr>
        <w:t>декабря</w:t>
      </w:r>
      <w:r w:rsidRPr="007E1381">
        <w:rPr>
          <w:rFonts w:ascii="Times New Roman" w:hAnsi="Times New Roman"/>
          <w:sz w:val="28"/>
          <w:szCs w:val="28"/>
        </w:rPr>
        <w:t xml:space="preserve"> </w:t>
      </w:r>
      <w:r w:rsidRPr="007E1381">
        <w:rPr>
          <w:rFonts w:ascii="Times New Roman" w:hAnsi="Times New Roman"/>
          <w:sz w:val="28"/>
          <w:szCs w:val="28"/>
          <w:u w:val="single"/>
        </w:rPr>
        <w:t>2024</w:t>
      </w:r>
      <w:r w:rsidRPr="0099400C">
        <w:rPr>
          <w:rFonts w:ascii="Times New Roman" w:hAnsi="Times New Roman"/>
          <w:sz w:val="28"/>
          <w:szCs w:val="28"/>
        </w:rPr>
        <w:t xml:space="preserve"> г.</w:t>
      </w:r>
    </w:p>
    <w:p w14:paraId="0AD1BF62" w14:textId="77777777" w:rsidR="0016549D" w:rsidRDefault="0016549D" w:rsidP="0016549D">
      <w:pPr>
        <w:tabs>
          <w:tab w:val="left" w:pos="935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DAA952" w14:textId="77777777" w:rsidR="003055D1" w:rsidRDefault="003055D1" w:rsidP="009B79CD">
      <w:pPr>
        <w:tabs>
          <w:tab w:val="left" w:pos="935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503"/>
        <w:gridCol w:w="283"/>
        <w:gridCol w:w="2609"/>
      </w:tblGrid>
      <w:tr w:rsidR="00F96B2A" w14:paraId="6B9D65F9" w14:textId="77777777" w:rsidTr="00F96B2A">
        <w:tc>
          <w:tcPr>
            <w:tcW w:w="5103" w:type="dxa"/>
          </w:tcPr>
          <w:p w14:paraId="40B963D6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ind w:firstLine="3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 от Филиала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31F95FEE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E20AF9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auto"/>
            </w:tcBorders>
          </w:tcPr>
          <w:p w14:paraId="68CBC04E" w14:textId="00E7D306" w:rsidR="00F96B2A" w:rsidRDefault="00392CE6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Гавриленкова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А.А.</w:t>
            </w:r>
            <w:proofErr w:type="gramEnd"/>
          </w:p>
        </w:tc>
      </w:tr>
      <w:tr w:rsidR="00F96B2A" w14:paraId="45882750" w14:textId="77777777" w:rsidTr="00F96B2A">
        <w:tc>
          <w:tcPr>
            <w:tcW w:w="5103" w:type="dxa"/>
          </w:tcPr>
          <w:p w14:paraId="105DE20B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58E4F193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3" w:type="dxa"/>
          </w:tcPr>
          <w:p w14:paraId="62148039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9" w:type="dxa"/>
            <w:tcBorders>
              <w:top w:val="single" w:sz="4" w:space="0" w:color="auto"/>
            </w:tcBorders>
          </w:tcPr>
          <w:p w14:paraId="4787F328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(ФИО руководителя)</w:t>
            </w:r>
          </w:p>
        </w:tc>
      </w:tr>
      <w:tr w:rsidR="00F96B2A" w14:paraId="068DD8E6" w14:textId="77777777" w:rsidTr="00F96B2A">
        <w:tc>
          <w:tcPr>
            <w:tcW w:w="5103" w:type="dxa"/>
          </w:tcPr>
          <w:p w14:paraId="1359037A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ind w:firstLine="3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373E45F3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B0E515E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auto"/>
            </w:tcBorders>
          </w:tcPr>
          <w:p w14:paraId="1F54780A" w14:textId="62D602B5" w:rsidR="00F96B2A" w:rsidRDefault="00561AE5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Соколов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F96B2A" w:rsidRPr="00561AE5">
              <w:rPr>
                <w:rFonts w:ascii="Times New Roman" w:hAnsi="Times New Roman"/>
                <w:sz w:val="28"/>
                <w:szCs w:val="28"/>
              </w:rPr>
              <w:t>.</w:t>
            </w:r>
            <w:r w:rsidR="00293243" w:rsidRPr="00293243">
              <w:rPr>
                <w:rFonts w:ascii="Times New Roman" w:hAnsi="Times New Roman"/>
                <w:sz w:val="28"/>
                <w:szCs w:val="28"/>
                <w:highlight w:val="red"/>
              </w:rPr>
              <w:t>И</w:t>
            </w:r>
            <w:r w:rsidR="00F96B2A" w:rsidRPr="00561AE5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</w:p>
        </w:tc>
      </w:tr>
      <w:tr w:rsidR="00F96B2A" w14:paraId="549B32B2" w14:textId="77777777" w:rsidTr="00F96B2A">
        <w:tc>
          <w:tcPr>
            <w:tcW w:w="5103" w:type="dxa"/>
          </w:tcPr>
          <w:p w14:paraId="0AC6AB0D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548DB875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3" w:type="dxa"/>
          </w:tcPr>
          <w:p w14:paraId="5BEA3074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9" w:type="dxa"/>
            <w:tcBorders>
              <w:top w:val="single" w:sz="4" w:space="0" w:color="auto"/>
            </w:tcBorders>
          </w:tcPr>
          <w:p w14:paraId="4251BBB7" w14:textId="77777777" w:rsidR="00F96B2A" w:rsidRPr="00F374BC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(ФИО руководителя)</w:t>
            </w:r>
          </w:p>
        </w:tc>
      </w:tr>
      <w:tr w:rsidR="00F96B2A" w14:paraId="421197D9" w14:textId="77777777" w:rsidTr="00F96B2A">
        <w:tc>
          <w:tcPr>
            <w:tcW w:w="5103" w:type="dxa"/>
          </w:tcPr>
          <w:p w14:paraId="60F4C0FC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16045F1C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  <w:tc>
          <w:tcPr>
            <w:tcW w:w="283" w:type="dxa"/>
          </w:tcPr>
          <w:p w14:paraId="40C162BB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</w:tcPr>
          <w:p w14:paraId="55F56431" w14:textId="77777777" w:rsidR="00F96B2A" w:rsidRDefault="00F96B2A" w:rsidP="007B4C29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</w:tr>
    </w:tbl>
    <w:p w14:paraId="7985D7CB" w14:textId="77777777" w:rsidR="00BC6C67" w:rsidRDefault="00BC6C67" w:rsidP="009B79CD">
      <w:pPr>
        <w:pStyle w:val="ab"/>
        <w:tabs>
          <w:tab w:val="left" w:pos="4080"/>
          <w:tab w:val="left" w:pos="9354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D63F7EA" w14:textId="77777777" w:rsidR="003055D1" w:rsidRDefault="003055D1" w:rsidP="009B79CD">
      <w:pPr>
        <w:pStyle w:val="ab"/>
        <w:tabs>
          <w:tab w:val="left" w:pos="4080"/>
          <w:tab w:val="left" w:pos="9354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66B1D1B" w14:textId="1A6C2B78" w:rsidR="0005749C" w:rsidRDefault="00E45E49" w:rsidP="0005749C">
      <w:pPr>
        <w:pStyle w:val="ab"/>
        <w:tabs>
          <w:tab w:val="left" w:pos="4080"/>
        </w:tabs>
        <w:spacing w:after="0" w:line="240" w:lineRule="auto"/>
        <w:ind w:right="-170"/>
        <w:jc w:val="center"/>
        <w:rPr>
          <w:rFonts w:ascii="Times New Roman" w:hAnsi="Times New Roman"/>
          <w:bCs/>
          <w:sz w:val="28"/>
          <w:szCs w:val="28"/>
        </w:rPr>
      </w:pPr>
      <w:r w:rsidRPr="00F52ED8">
        <w:rPr>
          <w:rFonts w:ascii="Times New Roman" w:hAnsi="Times New Roman"/>
          <w:bCs/>
          <w:sz w:val="28"/>
          <w:szCs w:val="28"/>
        </w:rPr>
        <w:t>Смоленск, 20</w:t>
      </w:r>
      <w:r w:rsidR="00BC6C67">
        <w:rPr>
          <w:rFonts w:ascii="Times New Roman" w:hAnsi="Times New Roman"/>
          <w:bCs/>
          <w:sz w:val="28"/>
          <w:szCs w:val="28"/>
        </w:rPr>
        <w:t>2</w:t>
      </w:r>
      <w:r w:rsidR="0016549D">
        <w:rPr>
          <w:rFonts w:ascii="Times New Roman" w:hAnsi="Times New Roman"/>
          <w:bCs/>
          <w:sz w:val="28"/>
          <w:szCs w:val="28"/>
        </w:rPr>
        <w:t>4</w:t>
      </w:r>
      <w:r w:rsidR="0005749C">
        <w:rPr>
          <w:rFonts w:ascii="Times New Roman" w:hAnsi="Times New Roman"/>
          <w:bCs/>
          <w:sz w:val="28"/>
          <w:szCs w:val="28"/>
        </w:rPr>
        <w:br w:type="page"/>
      </w:r>
    </w:p>
    <w:p w14:paraId="4E0BE622" w14:textId="3531233C" w:rsidR="003415A2" w:rsidRPr="00F52ED8" w:rsidRDefault="003F6B67" w:rsidP="00A9275A">
      <w:pPr>
        <w:pStyle w:val="ab"/>
        <w:widowControl w:val="0"/>
        <w:spacing w:after="0" w:line="36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p w14:paraId="77E92BB0" w14:textId="77777777" w:rsidR="00A9275A" w:rsidRPr="00450211" w:rsidRDefault="00A9275A" w:rsidP="00450211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5945A5" w14:textId="14386354" w:rsidR="001004F0" w:rsidRPr="001004F0" w:rsidRDefault="00A9275A">
      <w:pPr>
        <w:pStyle w:val="11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r w:rsidRPr="001004F0">
        <w:rPr>
          <w:rFonts w:ascii="Times New Roman" w:eastAsia="Times New Roman" w:hAnsi="Times New Roman"/>
          <w:b w:val="0"/>
          <w:bCs w:val="0"/>
          <w:sz w:val="28"/>
          <w:szCs w:val="28"/>
          <w:lang w:eastAsia="ru-RU"/>
        </w:rPr>
        <w:fldChar w:fldCharType="begin"/>
      </w:r>
      <w:r w:rsidRPr="001004F0">
        <w:rPr>
          <w:rFonts w:ascii="Times New Roman" w:eastAsia="Times New Roman" w:hAnsi="Times New Roman"/>
          <w:b w:val="0"/>
          <w:bCs w:val="0"/>
          <w:sz w:val="28"/>
          <w:szCs w:val="28"/>
          <w:lang w:eastAsia="ru-RU"/>
        </w:rPr>
        <w:instrText xml:space="preserve"> TOC \o "1-3" \h \z \u </w:instrText>
      </w:r>
      <w:r w:rsidRPr="001004F0">
        <w:rPr>
          <w:rFonts w:ascii="Times New Roman" w:eastAsia="Times New Roman" w:hAnsi="Times New Roman"/>
          <w:b w:val="0"/>
          <w:bCs w:val="0"/>
          <w:sz w:val="28"/>
          <w:szCs w:val="28"/>
          <w:lang w:eastAsia="ru-RU"/>
        </w:rPr>
        <w:fldChar w:fldCharType="separate"/>
      </w:r>
      <w:hyperlink w:anchor="_Toc184218537" w:history="1">
        <w:r w:rsidR="001004F0" w:rsidRPr="001004F0">
          <w:rPr>
            <w:rStyle w:val="afd"/>
            <w:rFonts w:ascii="Times New Roman" w:hAnsi="Times New Roman"/>
            <w:noProof/>
            <w:sz w:val="28"/>
            <w:szCs w:val="28"/>
          </w:rPr>
          <w:t>ВВЕДЕНИЕ</w:t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_Toc184218537 \h </w:instrText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1004F0"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D19340" w14:textId="270E9B65" w:rsidR="001004F0" w:rsidRPr="001004F0" w:rsidRDefault="001004F0">
      <w:pPr>
        <w:pStyle w:val="11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38" w:history="1">
        <w:r w:rsidRPr="001004F0">
          <w:rPr>
            <w:rStyle w:val="afd"/>
            <w:rFonts w:ascii="Times New Roman" w:hAnsi="Times New Roman"/>
            <w:noProof/>
            <w:sz w:val="28"/>
            <w:szCs w:val="28"/>
          </w:rPr>
          <w:t>1 ТЕХНИКО-ЭКОНОМИЧЕСКАЯ ХАРАКТЕРИСТИКА ООО «ТВИНС»</w:t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_Toc184218538 \h </w:instrText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0ABC96" w14:textId="27EE52FE" w:rsidR="001004F0" w:rsidRPr="001004F0" w:rsidRDefault="001004F0">
      <w:pPr>
        <w:pStyle w:val="11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39" w:history="1">
        <w:r w:rsidRPr="001004F0">
          <w:rPr>
            <w:rStyle w:val="afd"/>
            <w:rFonts w:ascii="Times New Roman" w:hAnsi="Times New Roman"/>
            <w:noProof/>
            <w:sz w:val="28"/>
            <w:szCs w:val="28"/>
          </w:rPr>
          <w:t>2 АНАЛИЗ БИЗНЕС-ПРОЦЕССА «ОФОРМЛЕНИЕ КОНТРАКТОВ С НОВЫМИ КЛИЕНТАМИ» В ООО «ТВИНС»</w:t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_Toc184218539 \h </w:instrText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4F1CB7E" w14:textId="4B392563" w:rsidR="001004F0" w:rsidRPr="001004F0" w:rsidRDefault="001004F0">
      <w:pPr>
        <w:pStyle w:val="11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40" w:history="1">
        <w:r w:rsidRPr="001004F0">
          <w:rPr>
            <w:rStyle w:val="afd"/>
            <w:rFonts w:ascii="Times New Roman" w:hAnsi="Times New Roman"/>
            <w:noProof/>
            <w:sz w:val="28"/>
            <w:szCs w:val="28"/>
          </w:rPr>
          <w:t>3 РЕКОМЕНДАЦИИ ПО СОВЕРШЕНСТВОВАНИЮ БИЗНЕС-ПРОЦЕССА «ОФОРМЛЕНИЕ КОНТРАКТОВ С НОВЫМИ КЛИЕНТАМИ» В ООО «ТВИНС»</w:t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_Toc184218540 \h </w:instrText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186423" w14:textId="51F65EC3" w:rsidR="001004F0" w:rsidRPr="001004F0" w:rsidRDefault="001004F0">
      <w:pPr>
        <w:pStyle w:val="11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41" w:history="1">
        <w:r w:rsidRPr="001004F0">
          <w:rPr>
            <w:rStyle w:val="afd"/>
            <w:rFonts w:ascii="Times New Roman" w:hAnsi="Times New Roman"/>
            <w:noProof/>
            <w:sz w:val="28"/>
            <w:szCs w:val="28"/>
          </w:rPr>
          <w:t>ЗАКЛЮЧЕНИЕ</w:t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_Toc184218541 \h </w:instrText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C65182" w14:textId="753A5514" w:rsidR="001004F0" w:rsidRPr="001004F0" w:rsidRDefault="001004F0">
      <w:pPr>
        <w:pStyle w:val="11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42" w:history="1">
        <w:r w:rsidRPr="001004F0">
          <w:rPr>
            <w:rStyle w:val="afd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_Toc184218542 \h </w:instrText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031A3F3" w14:textId="4B5044A0" w:rsidR="001004F0" w:rsidRPr="001004F0" w:rsidRDefault="001004F0">
      <w:pPr>
        <w:pStyle w:val="11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43" w:history="1">
        <w:r w:rsidRPr="001004F0">
          <w:rPr>
            <w:rStyle w:val="afd"/>
            <w:rFonts w:ascii="Times New Roman" w:eastAsia="Times New Roman" w:hAnsi="Times New Roman"/>
            <w:noProof/>
            <w:sz w:val="28"/>
            <w:szCs w:val="28"/>
            <w:lang w:eastAsia="ru-RU"/>
          </w:rPr>
          <w:t>ПРИЛОЖЕНИЕ А  Формулы для проведения количественного анализа</w:t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_Toc184218543 \h </w:instrText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6B4BD7" w14:textId="240E44C6" w:rsidR="001004F0" w:rsidRPr="001004F0" w:rsidRDefault="001004F0">
      <w:pPr>
        <w:pStyle w:val="11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218544" w:history="1">
        <w:r w:rsidRPr="001004F0">
          <w:rPr>
            <w:rStyle w:val="afd"/>
            <w:rFonts w:ascii="Times New Roman" w:eastAsia="Times New Roman" w:hAnsi="Times New Roman"/>
            <w:noProof/>
            <w:sz w:val="28"/>
            <w:szCs w:val="28"/>
            <w:lang w:eastAsia="ru-RU"/>
          </w:rPr>
          <w:t>ПРИЛОЖЕНИЕ Б  Программный код</w:t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_Toc184218544 \h </w:instrText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1004F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2706D7" w14:textId="2E49312E" w:rsidR="00A9275A" w:rsidRPr="004E1F9A" w:rsidRDefault="00A9275A" w:rsidP="00450211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004F0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</w:p>
    <w:p w14:paraId="1162E064" w14:textId="77777777" w:rsidR="00AF0336" w:rsidRPr="004E1F9A" w:rsidRDefault="00AF0336" w:rsidP="00A9275A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4E1F9A">
        <w:rPr>
          <w:rFonts w:ascii="Times New Roman" w:hAnsi="Times New Roman"/>
          <w:bCs/>
          <w:sz w:val="28"/>
          <w:szCs w:val="28"/>
        </w:rPr>
        <w:br w:type="page"/>
      </w:r>
    </w:p>
    <w:p w14:paraId="258E25B4" w14:textId="3C7368E9" w:rsidR="00AF0336" w:rsidRPr="003F6B67" w:rsidRDefault="003F6B67" w:rsidP="00EF2DC9">
      <w:pPr>
        <w:pStyle w:val="aff"/>
      </w:pPr>
      <w:bookmarkStart w:id="3" w:name="_Toc136509260"/>
      <w:bookmarkStart w:id="4" w:name="_Toc136509322"/>
      <w:bookmarkStart w:id="5" w:name="_Toc184218537"/>
      <w:r>
        <w:lastRenderedPageBreak/>
        <w:t>ВВЕДЕНИЕ</w:t>
      </w:r>
      <w:bookmarkEnd w:id="3"/>
      <w:bookmarkEnd w:id="4"/>
      <w:bookmarkEnd w:id="5"/>
    </w:p>
    <w:p w14:paraId="68029A8B" w14:textId="77777777" w:rsidR="0018058F" w:rsidRDefault="0018058F" w:rsidP="003F6B6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EA1C988" w14:textId="4CFADEAA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bookmarkStart w:id="6" w:name="_Hlk136509089"/>
      <w:r w:rsidRPr="00426E79">
        <w:rPr>
          <w:rFonts w:ascii="Times New Roman" w:hAnsi="Times New Roman"/>
          <w:bCs/>
          <w:sz w:val="28"/>
          <w:szCs w:val="28"/>
        </w:rPr>
        <w:t>Цел</w:t>
      </w:r>
      <w:r w:rsidR="004D6FE4">
        <w:rPr>
          <w:rFonts w:ascii="Times New Roman" w:hAnsi="Times New Roman"/>
          <w:bCs/>
          <w:sz w:val="28"/>
          <w:szCs w:val="28"/>
        </w:rPr>
        <w:t>ью</w:t>
      </w:r>
      <w:r w:rsidRPr="00426E79">
        <w:rPr>
          <w:rFonts w:ascii="Times New Roman" w:hAnsi="Times New Roman"/>
          <w:bCs/>
          <w:sz w:val="28"/>
          <w:szCs w:val="28"/>
        </w:rPr>
        <w:t xml:space="preserve"> проведения </w:t>
      </w:r>
      <w:r>
        <w:rPr>
          <w:rFonts w:ascii="Times New Roman" w:hAnsi="Times New Roman"/>
          <w:bCs/>
          <w:sz w:val="28"/>
          <w:szCs w:val="28"/>
        </w:rPr>
        <w:t>производственной</w:t>
      </w:r>
      <w:r w:rsidRPr="00426E79">
        <w:rPr>
          <w:rFonts w:ascii="Times New Roman" w:hAnsi="Times New Roman"/>
          <w:bCs/>
          <w:sz w:val="28"/>
          <w:szCs w:val="28"/>
        </w:rPr>
        <w:t xml:space="preserve"> практики</w:t>
      </w:r>
      <w:r>
        <w:rPr>
          <w:rFonts w:ascii="Times New Roman" w:hAnsi="Times New Roman"/>
          <w:bCs/>
          <w:sz w:val="28"/>
          <w:szCs w:val="28"/>
        </w:rPr>
        <w:t xml:space="preserve"> (по профилю специальности)</w:t>
      </w:r>
      <w:r w:rsidRPr="00426E79">
        <w:rPr>
          <w:rFonts w:ascii="Times New Roman" w:hAnsi="Times New Roman"/>
          <w:bCs/>
          <w:sz w:val="28"/>
          <w:szCs w:val="28"/>
        </w:rPr>
        <w:t xml:space="preserve"> являются ознакомление с основными видами и задачами будущей профессиональной деятельности, а также систематизация, обобщение, закрепление и углубление теоретических знаний и умений, приобретенных при освоении основной образовательной программы.</w:t>
      </w:r>
    </w:p>
    <w:p w14:paraId="43036A18" w14:textId="4D338FF0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достижения поставленн</w:t>
      </w:r>
      <w:r w:rsidR="004D6FE4">
        <w:rPr>
          <w:rFonts w:ascii="Times New Roman" w:hAnsi="Times New Roman"/>
          <w:bCs/>
          <w:sz w:val="28"/>
          <w:szCs w:val="28"/>
        </w:rPr>
        <w:t>ой</w:t>
      </w:r>
      <w:r>
        <w:rPr>
          <w:rFonts w:ascii="Times New Roman" w:hAnsi="Times New Roman"/>
          <w:bCs/>
          <w:sz w:val="28"/>
          <w:szCs w:val="28"/>
        </w:rPr>
        <w:t xml:space="preserve"> цел</w:t>
      </w:r>
      <w:r w:rsidR="004D6FE4"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 xml:space="preserve"> необходимо решить следующие задачи:</w:t>
      </w:r>
    </w:p>
    <w:p w14:paraId="0DDE1436" w14:textId="116122A9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="001004F0">
        <w:rPr>
          <w:rFonts w:ascii="Times New Roman" w:hAnsi="Times New Roman"/>
          <w:bCs/>
          <w:sz w:val="28"/>
          <w:szCs w:val="28"/>
        </w:rPr>
        <w:t>составить технико-экономическую характеристику ООО «</w:t>
      </w:r>
      <w:proofErr w:type="spellStart"/>
      <w:r w:rsidR="001004F0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1004F0">
        <w:rPr>
          <w:rFonts w:ascii="Times New Roman" w:hAnsi="Times New Roman"/>
          <w:bCs/>
          <w:sz w:val="28"/>
          <w:szCs w:val="28"/>
        </w:rPr>
        <w:t>»,</w:t>
      </w:r>
    </w:p>
    <w:p w14:paraId="5BFF305C" w14:textId="4DFB18AE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="001004F0">
        <w:rPr>
          <w:rFonts w:ascii="Times New Roman" w:hAnsi="Times New Roman"/>
          <w:bCs/>
          <w:sz w:val="28"/>
          <w:szCs w:val="28"/>
        </w:rPr>
        <w:t xml:space="preserve">провести </w:t>
      </w:r>
      <w:r w:rsidR="001004F0" w:rsidRPr="001004F0">
        <w:rPr>
          <w:rFonts w:ascii="Times New Roman" w:hAnsi="Times New Roman"/>
          <w:bCs/>
          <w:sz w:val="28"/>
          <w:szCs w:val="28"/>
        </w:rPr>
        <w:t xml:space="preserve">анализ бизнес-процесса оформления контрактов с новыми клиентами в </w:t>
      </w:r>
      <w:r w:rsidR="001004F0">
        <w:rPr>
          <w:rFonts w:ascii="Times New Roman" w:hAnsi="Times New Roman"/>
          <w:bCs/>
          <w:sz w:val="28"/>
          <w:szCs w:val="28"/>
        </w:rPr>
        <w:t>ООО</w:t>
      </w:r>
      <w:r w:rsidR="001004F0" w:rsidRPr="001004F0">
        <w:rPr>
          <w:rFonts w:ascii="Times New Roman" w:hAnsi="Times New Roman"/>
          <w:bCs/>
          <w:sz w:val="28"/>
          <w:szCs w:val="28"/>
        </w:rPr>
        <w:t xml:space="preserve"> «</w:t>
      </w:r>
      <w:proofErr w:type="spellStart"/>
      <w:r w:rsidR="001004F0">
        <w:rPr>
          <w:rFonts w:ascii="Times New Roman" w:hAnsi="Times New Roman"/>
          <w:bCs/>
          <w:sz w:val="28"/>
          <w:szCs w:val="28"/>
        </w:rPr>
        <w:t>Т</w:t>
      </w:r>
      <w:r w:rsidR="001004F0" w:rsidRPr="001004F0">
        <w:rPr>
          <w:rFonts w:ascii="Times New Roman" w:hAnsi="Times New Roman"/>
          <w:bCs/>
          <w:sz w:val="28"/>
          <w:szCs w:val="28"/>
        </w:rPr>
        <w:t>винс</w:t>
      </w:r>
      <w:proofErr w:type="spellEnd"/>
      <w:r w:rsidR="001004F0" w:rsidRPr="001004F0">
        <w:rPr>
          <w:rFonts w:ascii="Times New Roman" w:hAnsi="Times New Roman"/>
          <w:bCs/>
          <w:sz w:val="28"/>
          <w:szCs w:val="28"/>
        </w:rPr>
        <w:t>»</w:t>
      </w:r>
      <w:r w:rsidR="001004F0">
        <w:rPr>
          <w:rFonts w:ascii="Times New Roman" w:hAnsi="Times New Roman"/>
          <w:bCs/>
          <w:sz w:val="28"/>
          <w:szCs w:val="28"/>
        </w:rPr>
        <w:t>,</w:t>
      </w:r>
    </w:p>
    <w:p w14:paraId="18002AFD" w14:textId="539E0F85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="001004F0">
        <w:rPr>
          <w:rFonts w:ascii="Times New Roman" w:hAnsi="Times New Roman"/>
          <w:bCs/>
          <w:sz w:val="28"/>
          <w:szCs w:val="28"/>
        </w:rPr>
        <w:t xml:space="preserve">разработать </w:t>
      </w:r>
      <w:r w:rsidR="001004F0" w:rsidRPr="001004F0">
        <w:rPr>
          <w:rFonts w:ascii="Times New Roman" w:hAnsi="Times New Roman"/>
          <w:bCs/>
          <w:sz w:val="28"/>
          <w:szCs w:val="28"/>
        </w:rPr>
        <w:t>рекомендации по совершенствованию бизнес-процесса оформлени</w:t>
      </w:r>
      <w:r w:rsidR="001004F0">
        <w:rPr>
          <w:rFonts w:ascii="Times New Roman" w:hAnsi="Times New Roman"/>
          <w:bCs/>
          <w:sz w:val="28"/>
          <w:szCs w:val="28"/>
        </w:rPr>
        <w:t>я</w:t>
      </w:r>
      <w:r w:rsidR="001004F0" w:rsidRPr="001004F0">
        <w:rPr>
          <w:rFonts w:ascii="Times New Roman" w:hAnsi="Times New Roman"/>
          <w:bCs/>
          <w:sz w:val="28"/>
          <w:szCs w:val="28"/>
        </w:rPr>
        <w:t xml:space="preserve"> контрактов с новыми клиентами в </w:t>
      </w:r>
      <w:r w:rsidR="001004F0">
        <w:rPr>
          <w:rFonts w:ascii="Times New Roman" w:hAnsi="Times New Roman"/>
          <w:bCs/>
          <w:sz w:val="28"/>
          <w:szCs w:val="28"/>
        </w:rPr>
        <w:t xml:space="preserve">ООО </w:t>
      </w:r>
      <w:r w:rsidR="001004F0" w:rsidRPr="001004F0">
        <w:rPr>
          <w:rFonts w:ascii="Times New Roman" w:hAnsi="Times New Roman"/>
          <w:bCs/>
          <w:sz w:val="28"/>
          <w:szCs w:val="28"/>
        </w:rPr>
        <w:t>«</w:t>
      </w:r>
      <w:proofErr w:type="spellStart"/>
      <w:r w:rsidR="001004F0">
        <w:rPr>
          <w:rFonts w:ascii="Times New Roman" w:hAnsi="Times New Roman"/>
          <w:bCs/>
          <w:sz w:val="28"/>
          <w:szCs w:val="28"/>
        </w:rPr>
        <w:t>Т</w:t>
      </w:r>
      <w:r w:rsidR="001004F0" w:rsidRPr="001004F0">
        <w:rPr>
          <w:rFonts w:ascii="Times New Roman" w:hAnsi="Times New Roman"/>
          <w:bCs/>
          <w:sz w:val="28"/>
          <w:szCs w:val="28"/>
        </w:rPr>
        <w:t>винс</w:t>
      </w:r>
      <w:proofErr w:type="spellEnd"/>
      <w:r w:rsidR="001004F0" w:rsidRPr="001004F0">
        <w:rPr>
          <w:rFonts w:ascii="Times New Roman" w:hAnsi="Times New Roman"/>
          <w:bCs/>
          <w:sz w:val="28"/>
          <w:szCs w:val="28"/>
        </w:rPr>
        <w:t>»</w:t>
      </w:r>
      <w:r w:rsidR="001004F0">
        <w:rPr>
          <w:rFonts w:ascii="Times New Roman" w:hAnsi="Times New Roman"/>
          <w:bCs/>
          <w:sz w:val="28"/>
          <w:szCs w:val="28"/>
        </w:rPr>
        <w:t>.</w:t>
      </w:r>
    </w:p>
    <w:p w14:paraId="5E4C3333" w14:textId="5981038F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Тема индивидуального задания: «</w:t>
      </w:r>
      <w:r w:rsidR="00F447D7">
        <w:rPr>
          <w:rFonts w:ascii="Times New Roman" w:hAnsi="Times New Roman"/>
          <w:bCs/>
          <w:sz w:val="28"/>
          <w:szCs w:val="28"/>
        </w:rPr>
        <w:t xml:space="preserve">Анализ бизнес-процесса </w:t>
      </w:r>
      <w:r w:rsidR="001004F0">
        <w:rPr>
          <w:rFonts w:ascii="Times New Roman" w:hAnsi="Times New Roman"/>
          <w:bCs/>
          <w:sz w:val="28"/>
          <w:szCs w:val="28"/>
        </w:rPr>
        <w:t>оформления</w:t>
      </w:r>
      <w:r w:rsidR="00F447D7">
        <w:rPr>
          <w:rFonts w:ascii="Times New Roman" w:hAnsi="Times New Roman"/>
          <w:bCs/>
          <w:sz w:val="28"/>
          <w:szCs w:val="28"/>
        </w:rPr>
        <w:t xml:space="preserve"> контрактов с новыми клиентами</w:t>
      </w:r>
      <w:r>
        <w:rPr>
          <w:rFonts w:ascii="Times New Roman" w:hAnsi="Times New Roman"/>
          <w:bCs/>
          <w:sz w:val="28"/>
          <w:szCs w:val="28"/>
        </w:rPr>
        <w:t>».</w:t>
      </w:r>
    </w:p>
    <w:p w14:paraId="3C8AC144" w14:textId="1FF081CF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Акт</w:t>
      </w:r>
      <w:r w:rsidR="00F447D7">
        <w:rPr>
          <w:rFonts w:ascii="Times New Roman" w:hAnsi="Times New Roman"/>
          <w:bCs/>
          <w:sz w:val="28"/>
          <w:szCs w:val="28"/>
        </w:rPr>
        <w:t>у</w:t>
      </w:r>
      <w:r>
        <w:rPr>
          <w:rFonts w:ascii="Times New Roman" w:hAnsi="Times New Roman"/>
          <w:bCs/>
          <w:sz w:val="28"/>
          <w:szCs w:val="28"/>
        </w:rPr>
        <w:t xml:space="preserve">альность темы индивидуального задания обосновывается </w:t>
      </w:r>
    </w:p>
    <w:p w14:paraId="68A45F78" w14:textId="249B58DB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 исследования:</w:t>
      </w:r>
      <w:r w:rsidR="001004F0">
        <w:rPr>
          <w:rFonts w:ascii="Times New Roman" w:hAnsi="Times New Roman"/>
          <w:bCs/>
          <w:sz w:val="28"/>
          <w:szCs w:val="28"/>
        </w:rPr>
        <w:t xml:space="preserve"> ООО «</w:t>
      </w:r>
      <w:proofErr w:type="spellStart"/>
      <w:r w:rsidR="001004F0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1004F0">
        <w:rPr>
          <w:rFonts w:ascii="Times New Roman" w:hAnsi="Times New Roman"/>
          <w:bCs/>
          <w:sz w:val="28"/>
          <w:szCs w:val="28"/>
        </w:rPr>
        <w:t>».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6C6939FD" w14:textId="61C5B111" w:rsid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Предмет исследования: </w:t>
      </w:r>
      <w:r w:rsidR="001004F0">
        <w:rPr>
          <w:rFonts w:ascii="Times New Roman" w:hAnsi="Times New Roman"/>
          <w:bCs/>
          <w:sz w:val="28"/>
          <w:szCs w:val="28"/>
        </w:rPr>
        <w:t>бизнес-процесс оформления контрактов новыми клиентами в ООО «</w:t>
      </w:r>
      <w:proofErr w:type="spellStart"/>
      <w:r w:rsidR="001004F0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1004F0">
        <w:rPr>
          <w:rFonts w:ascii="Times New Roman" w:hAnsi="Times New Roman"/>
          <w:bCs/>
          <w:sz w:val="28"/>
          <w:szCs w:val="28"/>
        </w:rPr>
        <w:t>».</w:t>
      </w:r>
    </w:p>
    <w:bookmarkEnd w:id="6"/>
    <w:p w14:paraId="45912FB0" w14:textId="77777777" w:rsidR="00426E79" w:rsidRPr="00426E79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26E79">
        <w:rPr>
          <w:rFonts w:ascii="Times New Roman" w:hAnsi="Times New Roman"/>
          <w:bCs/>
          <w:sz w:val="28"/>
          <w:szCs w:val="28"/>
        </w:rPr>
        <w:t>В числе информационных источников исследования использованы:</w:t>
      </w:r>
    </w:p>
    <w:p w14:paraId="6DDF45A8" w14:textId="1AC26845" w:rsidR="00426E79" w:rsidRPr="004D6FE4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D6FE4">
        <w:rPr>
          <w:rFonts w:ascii="Times New Roman" w:hAnsi="Times New Roman"/>
          <w:bCs/>
          <w:sz w:val="28"/>
          <w:szCs w:val="28"/>
        </w:rPr>
        <w:t>- научные источники: данные и сведения из учебников, монографий,</w:t>
      </w:r>
      <w:r w:rsidR="004D6FE4">
        <w:rPr>
          <w:rFonts w:ascii="Times New Roman" w:hAnsi="Times New Roman"/>
          <w:bCs/>
          <w:sz w:val="28"/>
          <w:szCs w:val="28"/>
        </w:rPr>
        <w:t xml:space="preserve"> учебных пособий</w:t>
      </w:r>
      <w:r w:rsidRPr="004D6FE4">
        <w:rPr>
          <w:rFonts w:ascii="Times New Roman" w:hAnsi="Times New Roman"/>
          <w:bCs/>
          <w:sz w:val="28"/>
          <w:szCs w:val="28"/>
        </w:rPr>
        <w:t>;</w:t>
      </w:r>
    </w:p>
    <w:p w14:paraId="4E87662D" w14:textId="2346423D" w:rsidR="003F311E" w:rsidRPr="004D6FE4" w:rsidRDefault="003F311E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D6FE4">
        <w:rPr>
          <w:rFonts w:ascii="Times New Roman" w:hAnsi="Times New Roman"/>
          <w:bCs/>
          <w:sz w:val="28"/>
          <w:szCs w:val="28"/>
        </w:rPr>
        <w:t>- открытые Интернет-источники</w:t>
      </w:r>
      <w:r w:rsidR="004D6FE4">
        <w:rPr>
          <w:rFonts w:ascii="Times New Roman" w:hAnsi="Times New Roman"/>
          <w:bCs/>
          <w:sz w:val="28"/>
          <w:szCs w:val="28"/>
        </w:rPr>
        <w:t>: веб-сайт организации ООО «</w:t>
      </w:r>
      <w:proofErr w:type="spellStart"/>
      <w:r w:rsidR="004D6FE4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4D6FE4">
        <w:rPr>
          <w:rFonts w:ascii="Times New Roman" w:hAnsi="Times New Roman"/>
          <w:bCs/>
          <w:sz w:val="28"/>
          <w:szCs w:val="28"/>
        </w:rPr>
        <w:t>»</w:t>
      </w:r>
      <w:r w:rsidRPr="004D6FE4">
        <w:rPr>
          <w:rFonts w:ascii="Times New Roman" w:hAnsi="Times New Roman"/>
          <w:bCs/>
          <w:sz w:val="28"/>
          <w:szCs w:val="28"/>
        </w:rPr>
        <w:t>.</w:t>
      </w:r>
    </w:p>
    <w:p w14:paraId="7E70539F" w14:textId="29CFD421" w:rsidR="00EA0020" w:rsidRDefault="00426E79" w:rsidP="00426E7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26E79">
        <w:rPr>
          <w:rFonts w:ascii="Times New Roman" w:hAnsi="Times New Roman"/>
          <w:bCs/>
          <w:sz w:val="28"/>
          <w:szCs w:val="28"/>
        </w:rPr>
        <w:t xml:space="preserve">Методы исследования, используемые в данной работе: </w:t>
      </w:r>
      <w:r w:rsidRPr="0021566E">
        <w:rPr>
          <w:rFonts w:ascii="Times New Roman" w:hAnsi="Times New Roman"/>
          <w:bCs/>
          <w:sz w:val="28"/>
          <w:szCs w:val="28"/>
        </w:rPr>
        <w:t>теоретический анализ источников, метод изучения</w:t>
      </w:r>
      <w:r w:rsidR="0021566E">
        <w:rPr>
          <w:rFonts w:ascii="Times New Roman" w:hAnsi="Times New Roman"/>
          <w:bCs/>
          <w:sz w:val="28"/>
          <w:szCs w:val="28"/>
        </w:rPr>
        <w:t xml:space="preserve">, </w:t>
      </w:r>
      <w:r w:rsidRPr="0021566E">
        <w:rPr>
          <w:rFonts w:ascii="Times New Roman" w:hAnsi="Times New Roman"/>
          <w:bCs/>
          <w:sz w:val="28"/>
          <w:szCs w:val="28"/>
        </w:rPr>
        <w:t>метод моделирования</w:t>
      </w:r>
      <w:r w:rsidR="0021566E">
        <w:rPr>
          <w:rFonts w:ascii="Times New Roman" w:hAnsi="Times New Roman"/>
          <w:bCs/>
          <w:sz w:val="28"/>
          <w:szCs w:val="28"/>
        </w:rPr>
        <w:t xml:space="preserve">, </w:t>
      </w:r>
      <w:r w:rsidRPr="0021566E">
        <w:rPr>
          <w:rFonts w:ascii="Times New Roman" w:hAnsi="Times New Roman"/>
          <w:bCs/>
          <w:sz w:val="28"/>
          <w:szCs w:val="28"/>
        </w:rPr>
        <w:t>математически</w:t>
      </w:r>
      <w:r w:rsidR="0021566E">
        <w:rPr>
          <w:rFonts w:ascii="Times New Roman" w:hAnsi="Times New Roman"/>
          <w:bCs/>
          <w:sz w:val="28"/>
          <w:szCs w:val="28"/>
        </w:rPr>
        <w:t>е</w:t>
      </w:r>
      <w:r w:rsidRPr="0021566E">
        <w:rPr>
          <w:rFonts w:ascii="Times New Roman" w:hAnsi="Times New Roman"/>
          <w:bCs/>
          <w:sz w:val="28"/>
          <w:szCs w:val="28"/>
        </w:rPr>
        <w:t xml:space="preserve"> метод</w:t>
      </w:r>
      <w:r w:rsidR="0021566E">
        <w:rPr>
          <w:rFonts w:ascii="Times New Roman" w:hAnsi="Times New Roman"/>
          <w:bCs/>
          <w:sz w:val="28"/>
          <w:szCs w:val="28"/>
        </w:rPr>
        <w:t>ы.</w:t>
      </w:r>
    </w:p>
    <w:p w14:paraId="611705AD" w14:textId="27F75CA1" w:rsidR="003F6B67" w:rsidRDefault="003F6B67" w:rsidP="003F6B6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5AF4669F" w14:textId="5A15ED8A" w:rsidR="003F6B67" w:rsidRPr="003F6B67" w:rsidRDefault="003F6B67" w:rsidP="00EF2DC9">
      <w:pPr>
        <w:pStyle w:val="aff"/>
      </w:pPr>
      <w:bookmarkStart w:id="7" w:name="_Toc136509261"/>
      <w:bookmarkStart w:id="8" w:name="_Toc136509323"/>
      <w:bookmarkStart w:id="9" w:name="_Toc184218538"/>
      <w:r>
        <w:lastRenderedPageBreak/>
        <w:t>1 </w:t>
      </w:r>
      <w:bookmarkEnd w:id="7"/>
      <w:bookmarkEnd w:id="8"/>
      <w:r w:rsidR="00EB5466">
        <w:t>ТЕХНИКО-ЭКОНОМИЧЕСКАЯ ХАРАКТЕРИСТИКА ООО «</w:t>
      </w:r>
      <w:r w:rsidR="00561AE5">
        <w:t>ТВИНС</w:t>
      </w:r>
      <w:r w:rsidR="00EB5466">
        <w:t>»</w:t>
      </w:r>
      <w:bookmarkEnd w:id="9"/>
    </w:p>
    <w:p w14:paraId="6D11BF7F" w14:textId="77777777" w:rsidR="003F6B67" w:rsidRDefault="003F6B67" w:rsidP="003F6B6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BC1BA2" w14:textId="5A756270" w:rsidR="00DE5914" w:rsidRDefault="00B6560A" w:rsidP="00D24F3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</w:t>
      </w:r>
      <w:r w:rsidR="00DE5914">
        <w:rPr>
          <w:rFonts w:ascii="Times New Roman" w:hAnsi="Times New Roman"/>
          <w:bCs/>
          <w:sz w:val="28"/>
          <w:szCs w:val="28"/>
        </w:rPr>
        <w:t>сновное направление деятельности организации ООО «</w:t>
      </w:r>
      <w:proofErr w:type="spellStart"/>
      <w:r w:rsidR="00DE5914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DE5914">
        <w:rPr>
          <w:rFonts w:ascii="Times New Roman" w:hAnsi="Times New Roman"/>
          <w:bCs/>
          <w:sz w:val="28"/>
          <w:szCs w:val="28"/>
        </w:rPr>
        <w:t>»</w:t>
      </w:r>
      <w:r w:rsidR="00587888">
        <w:rPr>
          <w:rFonts w:ascii="Times New Roman" w:hAnsi="Times New Roman"/>
          <w:bCs/>
          <w:sz w:val="28"/>
          <w:szCs w:val="28"/>
        </w:rPr>
        <w:t xml:space="preserve"> (также зарегистрированной под товарным знаком «</w:t>
      </w:r>
      <w:proofErr w:type="spellStart"/>
      <w:r w:rsidR="00587888">
        <w:rPr>
          <w:rFonts w:ascii="Times New Roman" w:hAnsi="Times New Roman"/>
          <w:bCs/>
          <w:sz w:val="28"/>
          <w:szCs w:val="28"/>
          <w:lang w:val="en-US"/>
        </w:rPr>
        <w:t>WebCanape</w:t>
      </w:r>
      <w:proofErr w:type="spellEnd"/>
      <w:r w:rsidR="00587888">
        <w:rPr>
          <w:rFonts w:ascii="Times New Roman" w:hAnsi="Times New Roman"/>
          <w:bCs/>
          <w:sz w:val="28"/>
          <w:szCs w:val="28"/>
        </w:rPr>
        <w:t>»)</w:t>
      </w:r>
      <w:r w:rsidR="00DE5914">
        <w:rPr>
          <w:rFonts w:ascii="Times New Roman" w:hAnsi="Times New Roman"/>
          <w:bCs/>
          <w:sz w:val="28"/>
          <w:szCs w:val="28"/>
        </w:rPr>
        <w:t xml:space="preserve"> – разработка веб-сайтов для малого и среднего бизнеса</w:t>
      </w:r>
      <w:r w:rsidRPr="00B6560A">
        <w:rPr>
          <w:rFonts w:ascii="Times New Roman" w:hAnsi="Times New Roman"/>
          <w:bCs/>
          <w:sz w:val="28"/>
          <w:szCs w:val="28"/>
        </w:rPr>
        <w:t xml:space="preserve"> [1]</w:t>
      </w:r>
      <w:r w:rsidR="00DE5914">
        <w:rPr>
          <w:rFonts w:ascii="Times New Roman" w:hAnsi="Times New Roman"/>
          <w:bCs/>
          <w:sz w:val="28"/>
          <w:szCs w:val="28"/>
        </w:rPr>
        <w:t xml:space="preserve">. </w:t>
      </w:r>
      <w:r w:rsidR="00DE5914" w:rsidRPr="00DE5914">
        <w:rPr>
          <w:rFonts w:ascii="Times New Roman" w:hAnsi="Times New Roman"/>
          <w:bCs/>
          <w:sz w:val="28"/>
          <w:szCs w:val="28"/>
        </w:rPr>
        <w:t>Основной вид деятельности</w:t>
      </w:r>
      <w:r w:rsidR="00DE5914">
        <w:rPr>
          <w:rFonts w:ascii="Times New Roman" w:hAnsi="Times New Roman"/>
          <w:bCs/>
          <w:sz w:val="28"/>
          <w:szCs w:val="28"/>
        </w:rPr>
        <w:t xml:space="preserve"> согласно коду ОКВЭД-2</w:t>
      </w:r>
      <w:r w:rsidR="00DE5914" w:rsidRPr="00DE5914">
        <w:rPr>
          <w:rFonts w:ascii="Times New Roman" w:hAnsi="Times New Roman"/>
          <w:bCs/>
          <w:sz w:val="28"/>
          <w:szCs w:val="28"/>
        </w:rPr>
        <w:t>: разработка компьютерного программного обеспечения (62.01)</w:t>
      </w:r>
      <w:r w:rsidR="00DE5914">
        <w:rPr>
          <w:rFonts w:ascii="Times New Roman" w:hAnsi="Times New Roman"/>
          <w:bCs/>
          <w:sz w:val="28"/>
          <w:szCs w:val="28"/>
        </w:rPr>
        <w:t>. Далее перечислен</w:t>
      </w:r>
      <w:r w:rsidR="004328B8">
        <w:rPr>
          <w:rFonts w:ascii="Times New Roman" w:hAnsi="Times New Roman"/>
          <w:bCs/>
          <w:sz w:val="28"/>
          <w:szCs w:val="28"/>
        </w:rPr>
        <w:t>ы различные аспекты</w:t>
      </w:r>
      <w:r w:rsidR="00DE5914">
        <w:rPr>
          <w:rFonts w:ascii="Times New Roman" w:hAnsi="Times New Roman"/>
          <w:bCs/>
          <w:sz w:val="28"/>
          <w:szCs w:val="28"/>
        </w:rPr>
        <w:t xml:space="preserve"> информаци</w:t>
      </w:r>
      <w:r w:rsidR="004328B8">
        <w:rPr>
          <w:rFonts w:ascii="Times New Roman" w:hAnsi="Times New Roman"/>
          <w:bCs/>
          <w:sz w:val="28"/>
          <w:szCs w:val="28"/>
        </w:rPr>
        <w:t>и</w:t>
      </w:r>
      <w:r w:rsidR="00DE5914">
        <w:rPr>
          <w:rFonts w:ascii="Times New Roman" w:hAnsi="Times New Roman"/>
          <w:bCs/>
          <w:sz w:val="28"/>
          <w:szCs w:val="28"/>
        </w:rPr>
        <w:t xml:space="preserve"> об организации:</w:t>
      </w:r>
    </w:p>
    <w:p w14:paraId="7EF5ACFB" w14:textId="0DFEFE86" w:rsidR="00D24F39" w:rsidRDefault="00DE5914" w:rsidP="00D24F3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 ИНН: </w:t>
      </w:r>
      <w:r w:rsidRPr="00DE5914">
        <w:rPr>
          <w:rFonts w:ascii="Times New Roman" w:hAnsi="Times New Roman"/>
          <w:bCs/>
          <w:sz w:val="28"/>
          <w:szCs w:val="28"/>
        </w:rPr>
        <w:t>6731067957</w:t>
      </w:r>
      <w:r>
        <w:rPr>
          <w:rFonts w:ascii="Times New Roman" w:hAnsi="Times New Roman"/>
          <w:bCs/>
          <w:sz w:val="28"/>
          <w:szCs w:val="28"/>
        </w:rPr>
        <w:t>,</w:t>
      </w:r>
    </w:p>
    <w:p w14:paraId="1A832A06" w14:textId="015E9C43" w:rsidR="00DE5914" w:rsidRPr="00DE5914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Pr="00DE5914">
        <w:rPr>
          <w:rFonts w:ascii="Times New Roman" w:hAnsi="Times New Roman"/>
          <w:bCs/>
          <w:sz w:val="28"/>
          <w:szCs w:val="28"/>
        </w:rPr>
        <w:t>КПП 673201001</w:t>
      </w:r>
      <w:r>
        <w:rPr>
          <w:rFonts w:ascii="Times New Roman" w:hAnsi="Times New Roman"/>
          <w:bCs/>
          <w:sz w:val="28"/>
          <w:szCs w:val="28"/>
        </w:rPr>
        <w:t>,</w:t>
      </w:r>
    </w:p>
    <w:p w14:paraId="34EFEAB8" w14:textId="17C64E49" w:rsidR="00DE5914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Pr="00DE5914">
        <w:rPr>
          <w:rFonts w:ascii="Times New Roman" w:hAnsi="Times New Roman"/>
          <w:bCs/>
          <w:sz w:val="28"/>
          <w:szCs w:val="28"/>
        </w:rPr>
        <w:t>ОГРН 1086731003732</w:t>
      </w:r>
      <w:r>
        <w:rPr>
          <w:rFonts w:ascii="Times New Roman" w:hAnsi="Times New Roman"/>
          <w:bCs/>
          <w:sz w:val="28"/>
          <w:szCs w:val="28"/>
        </w:rPr>
        <w:t>,</w:t>
      </w:r>
    </w:p>
    <w:p w14:paraId="730C53B5" w14:textId="3B14689A" w:rsidR="00DE5914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д</w:t>
      </w:r>
      <w:r w:rsidRPr="00DE5914">
        <w:rPr>
          <w:rFonts w:ascii="Times New Roman" w:hAnsi="Times New Roman"/>
          <w:bCs/>
          <w:sz w:val="28"/>
          <w:szCs w:val="28"/>
        </w:rPr>
        <w:t>ата образования 12.03.2008</w:t>
      </w:r>
      <w:r>
        <w:rPr>
          <w:rFonts w:ascii="Times New Roman" w:hAnsi="Times New Roman"/>
          <w:bCs/>
          <w:sz w:val="28"/>
          <w:szCs w:val="28"/>
        </w:rPr>
        <w:t>,</w:t>
      </w:r>
    </w:p>
    <w:p w14:paraId="3AF42FCE" w14:textId="5695C450" w:rsidR="00DE5914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ю</w:t>
      </w:r>
      <w:r w:rsidRPr="00DE5914">
        <w:rPr>
          <w:rFonts w:ascii="Times New Roman" w:hAnsi="Times New Roman"/>
          <w:bCs/>
          <w:sz w:val="28"/>
          <w:szCs w:val="28"/>
        </w:rPr>
        <w:t>ридический адрес: 214000, Смоленская Область, г. Смоленск, ул. Карла Маркса, д. 12</w:t>
      </w:r>
      <w:r>
        <w:rPr>
          <w:rFonts w:ascii="Times New Roman" w:hAnsi="Times New Roman"/>
          <w:bCs/>
          <w:sz w:val="28"/>
          <w:szCs w:val="28"/>
        </w:rPr>
        <w:t>,</w:t>
      </w:r>
    </w:p>
    <w:p w14:paraId="16D613C4" w14:textId="6EE4B353" w:rsidR="00DE5914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р</w:t>
      </w:r>
      <w:r w:rsidRPr="00DE5914">
        <w:rPr>
          <w:rFonts w:ascii="Times New Roman" w:hAnsi="Times New Roman"/>
          <w:bCs/>
          <w:sz w:val="28"/>
          <w:szCs w:val="28"/>
        </w:rPr>
        <w:t>уководитель: Богомолов Алексей Васильевич (Директор)</w:t>
      </w:r>
    </w:p>
    <w:p w14:paraId="2DC10B83" w14:textId="0FE7BD27" w:rsidR="00DE5914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да</w:t>
      </w:r>
      <w:r w:rsidRPr="00DE5914">
        <w:rPr>
          <w:rFonts w:ascii="Times New Roman" w:hAnsi="Times New Roman"/>
          <w:bCs/>
          <w:sz w:val="28"/>
          <w:szCs w:val="28"/>
        </w:rPr>
        <w:t>та аккредитации: 25.02.2013</w:t>
      </w:r>
      <w:r>
        <w:rPr>
          <w:rFonts w:ascii="Times New Roman" w:hAnsi="Times New Roman"/>
          <w:bCs/>
          <w:sz w:val="28"/>
          <w:szCs w:val="28"/>
        </w:rPr>
        <w:t>,</w:t>
      </w:r>
    </w:p>
    <w:p w14:paraId="61E37B1A" w14:textId="560CD160" w:rsidR="00DE5914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к</w:t>
      </w:r>
      <w:r w:rsidRPr="00DE5914">
        <w:rPr>
          <w:rFonts w:ascii="Times New Roman" w:hAnsi="Times New Roman"/>
          <w:bCs/>
          <w:sz w:val="28"/>
          <w:szCs w:val="28"/>
        </w:rPr>
        <w:t>оличество сотрудников: 65</w:t>
      </w:r>
      <w:r>
        <w:rPr>
          <w:rFonts w:ascii="Times New Roman" w:hAnsi="Times New Roman"/>
          <w:bCs/>
          <w:sz w:val="28"/>
          <w:szCs w:val="28"/>
        </w:rPr>
        <w:t>,</w:t>
      </w:r>
    </w:p>
    <w:p w14:paraId="133BF3A8" w14:textId="04346407" w:rsidR="00DE5914" w:rsidRDefault="00DE5914" w:rsidP="00DE591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н</w:t>
      </w:r>
      <w:r w:rsidRPr="00DE5914">
        <w:rPr>
          <w:rFonts w:ascii="Times New Roman" w:hAnsi="Times New Roman"/>
          <w:bCs/>
          <w:sz w:val="28"/>
          <w:szCs w:val="28"/>
        </w:rPr>
        <w:t xml:space="preserve">омер и дата регистрации товарного знака </w:t>
      </w:r>
      <w:r w:rsidR="00587888">
        <w:rPr>
          <w:rFonts w:ascii="Times New Roman" w:hAnsi="Times New Roman"/>
          <w:bCs/>
          <w:sz w:val="28"/>
          <w:szCs w:val="28"/>
        </w:rPr>
        <w:t>«</w:t>
      </w:r>
      <w:proofErr w:type="spellStart"/>
      <w:r w:rsidRPr="00DE5914">
        <w:rPr>
          <w:rFonts w:ascii="Times New Roman" w:hAnsi="Times New Roman"/>
          <w:bCs/>
          <w:sz w:val="28"/>
          <w:szCs w:val="28"/>
        </w:rPr>
        <w:t>WebCanape</w:t>
      </w:r>
      <w:proofErr w:type="spellEnd"/>
      <w:r w:rsidR="00587888">
        <w:rPr>
          <w:rFonts w:ascii="Times New Roman" w:hAnsi="Times New Roman"/>
          <w:bCs/>
          <w:sz w:val="28"/>
          <w:szCs w:val="28"/>
        </w:rPr>
        <w:t>»</w:t>
      </w:r>
      <w:r w:rsidRPr="00DE5914">
        <w:rPr>
          <w:rFonts w:ascii="Times New Roman" w:hAnsi="Times New Roman"/>
          <w:bCs/>
          <w:sz w:val="28"/>
          <w:szCs w:val="28"/>
        </w:rPr>
        <w:t>: 539456 от 10.04.2015.</w:t>
      </w:r>
    </w:p>
    <w:p w14:paraId="2C3B9FA8" w14:textId="369B0F15" w:rsidR="004328B8" w:rsidRDefault="004328B8" w:rsidP="004328B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328B8">
        <w:rPr>
          <w:rFonts w:ascii="Times New Roman" w:hAnsi="Times New Roman"/>
          <w:bCs/>
          <w:sz w:val="28"/>
          <w:szCs w:val="28"/>
        </w:rPr>
        <w:t>Направления деятельности</w:t>
      </w:r>
      <w:r>
        <w:rPr>
          <w:rFonts w:ascii="Times New Roman" w:hAnsi="Times New Roman"/>
          <w:bCs/>
          <w:sz w:val="28"/>
          <w:szCs w:val="28"/>
        </w:rPr>
        <w:t xml:space="preserve">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</w:t>
      </w:r>
      <w:r w:rsidRPr="004328B8">
        <w:rPr>
          <w:rFonts w:ascii="Times New Roman" w:hAnsi="Times New Roman"/>
          <w:bCs/>
          <w:sz w:val="28"/>
          <w:szCs w:val="28"/>
        </w:rPr>
        <w:t>, осуществляемые в области информационных технологий, в части оказываемых услуг и разрабатываемых продуктов</w:t>
      </w:r>
      <w:r>
        <w:rPr>
          <w:rFonts w:ascii="Times New Roman" w:hAnsi="Times New Roman"/>
          <w:bCs/>
          <w:sz w:val="28"/>
          <w:szCs w:val="28"/>
        </w:rPr>
        <w:t xml:space="preserve"> перечислены следующим образом: р</w:t>
      </w:r>
      <w:r w:rsidRPr="004328B8">
        <w:rPr>
          <w:rFonts w:ascii="Times New Roman" w:hAnsi="Times New Roman"/>
          <w:bCs/>
          <w:sz w:val="28"/>
          <w:szCs w:val="28"/>
        </w:rPr>
        <w:t>азработка, адаптация и модернизация программного обеспечения для ЭВМ и программирование баз данных с целью создания сайтов и веб приложений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 w:rsidRPr="004328B8">
        <w:rPr>
          <w:rFonts w:ascii="Times New Roman" w:hAnsi="Times New Roman"/>
          <w:bCs/>
          <w:sz w:val="28"/>
          <w:szCs w:val="28"/>
        </w:rPr>
        <w:t>поискового продвижения сайтов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 w:rsidRPr="004328B8">
        <w:rPr>
          <w:rFonts w:ascii="Times New Roman" w:hAnsi="Times New Roman"/>
          <w:bCs/>
          <w:sz w:val="28"/>
          <w:szCs w:val="28"/>
        </w:rPr>
        <w:t>оказания услуг по технической поддержке и модернизации сайтов</w:t>
      </w:r>
      <w:r>
        <w:rPr>
          <w:rFonts w:ascii="Times New Roman" w:hAnsi="Times New Roman"/>
          <w:bCs/>
          <w:sz w:val="28"/>
          <w:szCs w:val="28"/>
        </w:rPr>
        <w:t xml:space="preserve">, а так же </w:t>
      </w:r>
      <w:r w:rsidR="00631D9A">
        <w:rPr>
          <w:rFonts w:ascii="Times New Roman" w:hAnsi="Times New Roman"/>
          <w:bCs/>
          <w:sz w:val="28"/>
          <w:szCs w:val="28"/>
        </w:rPr>
        <w:t>с целью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328B8">
        <w:rPr>
          <w:rFonts w:ascii="Times New Roman" w:hAnsi="Times New Roman"/>
          <w:bCs/>
          <w:sz w:val="28"/>
          <w:szCs w:val="28"/>
        </w:rPr>
        <w:t>размещения обслуживания сайтов на сервере.</w:t>
      </w:r>
    </w:p>
    <w:p w14:paraId="66C465C0" w14:textId="505CE0CF" w:rsidR="00631D9A" w:rsidRDefault="00631D9A" w:rsidP="00631D9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31D9A">
        <w:rPr>
          <w:rFonts w:ascii="Times New Roman" w:hAnsi="Times New Roman"/>
          <w:bCs/>
          <w:sz w:val="28"/>
          <w:szCs w:val="28"/>
        </w:rPr>
        <w:t xml:space="preserve">Миссия компании </w:t>
      </w:r>
      <w:r>
        <w:rPr>
          <w:rFonts w:ascii="Times New Roman" w:hAnsi="Times New Roman"/>
          <w:bCs/>
          <w:sz w:val="28"/>
          <w:szCs w:val="28"/>
        </w:rPr>
        <w:t>–</w:t>
      </w:r>
      <w:r w:rsidRPr="00631D9A">
        <w:rPr>
          <w:rFonts w:ascii="Times New Roman" w:hAnsi="Times New Roman"/>
          <w:bCs/>
          <w:sz w:val="28"/>
          <w:szCs w:val="28"/>
        </w:rPr>
        <w:t xml:space="preserve"> помогать развивать бизнес, используя комплексно современные эффективные IT-решения, инструменты веб-разработки и интернет-маркетинга</w:t>
      </w:r>
      <w:r>
        <w:rPr>
          <w:rFonts w:ascii="Times New Roman" w:hAnsi="Times New Roman"/>
          <w:bCs/>
          <w:sz w:val="28"/>
          <w:szCs w:val="28"/>
        </w:rPr>
        <w:t>, а г</w:t>
      </w:r>
      <w:r w:rsidRPr="00631D9A">
        <w:rPr>
          <w:rFonts w:ascii="Times New Roman" w:hAnsi="Times New Roman"/>
          <w:bCs/>
          <w:sz w:val="28"/>
          <w:szCs w:val="28"/>
        </w:rPr>
        <w:t xml:space="preserve">лавная цель - удовлетворение требований и ожиданий заказчиков (клиентов) посредством предоставления им услуг по разработке и </w:t>
      </w:r>
      <w:r w:rsidRPr="00631D9A">
        <w:rPr>
          <w:rFonts w:ascii="Times New Roman" w:hAnsi="Times New Roman"/>
          <w:bCs/>
          <w:sz w:val="28"/>
          <w:szCs w:val="28"/>
        </w:rPr>
        <w:lastRenderedPageBreak/>
        <w:t xml:space="preserve">поисковому продвижению (SEO) сайтов, веб-приложений, </w:t>
      </w:r>
      <w:proofErr w:type="spellStart"/>
      <w:r w:rsidRPr="00631D9A">
        <w:rPr>
          <w:rFonts w:ascii="Times New Roman" w:hAnsi="Times New Roman"/>
          <w:bCs/>
          <w:sz w:val="28"/>
          <w:szCs w:val="28"/>
        </w:rPr>
        <w:t>on</w:t>
      </w:r>
      <w:proofErr w:type="spellEnd"/>
      <w:r w:rsidRPr="00631D9A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Pr="00631D9A">
        <w:rPr>
          <w:rFonts w:ascii="Times New Roman" w:hAnsi="Times New Roman"/>
          <w:bCs/>
          <w:sz w:val="28"/>
          <w:szCs w:val="28"/>
        </w:rPr>
        <w:t>line</w:t>
      </w:r>
      <w:proofErr w:type="spellEnd"/>
      <w:r w:rsidRPr="00631D9A">
        <w:rPr>
          <w:rFonts w:ascii="Times New Roman" w:hAnsi="Times New Roman"/>
          <w:bCs/>
          <w:sz w:val="28"/>
          <w:szCs w:val="28"/>
        </w:rPr>
        <w:t>-сервисов, по интернет-маркетингу и автоматизации их бизнес-процессов.</w:t>
      </w:r>
    </w:p>
    <w:p w14:paraId="12BB3032" w14:textId="126969C3" w:rsidR="006222C4" w:rsidRDefault="006222C4" w:rsidP="00631D9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рисунке 1.1 изображена организационная структура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</w:t>
      </w:r>
      <w:r w:rsidR="00B6560A" w:rsidRPr="00B6560A">
        <w:rPr>
          <w:rFonts w:ascii="Times New Roman" w:hAnsi="Times New Roman"/>
          <w:bCs/>
          <w:sz w:val="28"/>
          <w:szCs w:val="28"/>
        </w:rPr>
        <w:t xml:space="preserve">, </w:t>
      </w:r>
      <w:r w:rsidR="00B6560A">
        <w:rPr>
          <w:rFonts w:ascii="Times New Roman" w:hAnsi="Times New Roman"/>
          <w:bCs/>
          <w:sz w:val="28"/>
          <w:szCs w:val="28"/>
        </w:rPr>
        <w:t xml:space="preserve">составленная в соответствии с информацией на сайте организации </w:t>
      </w:r>
      <w:r w:rsidR="00B6560A" w:rsidRPr="00B6560A">
        <w:rPr>
          <w:rFonts w:ascii="Times New Roman" w:hAnsi="Times New Roman"/>
          <w:bCs/>
          <w:sz w:val="28"/>
          <w:szCs w:val="28"/>
        </w:rPr>
        <w:t>[2]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BE3C458" w14:textId="77777777" w:rsidR="006222C4" w:rsidRPr="006222C4" w:rsidRDefault="006222C4" w:rsidP="00631D9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5A35859" w14:textId="2C2FB733" w:rsidR="006222C4" w:rsidRPr="006222C4" w:rsidRDefault="006222C4" w:rsidP="006222C4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222C4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D93FB18" wp14:editId="44849275">
            <wp:extent cx="6120130" cy="2616200"/>
            <wp:effectExtent l="0" t="0" r="0" b="0"/>
            <wp:docPr id="1310022239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22239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9026" w14:textId="5A2B2445" w:rsidR="006222C4" w:rsidRPr="006222C4" w:rsidRDefault="006222C4" w:rsidP="006222C4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1.1 – </w:t>
      </w:r>
      <w:r>
        <w:rPr>
          <w:rFonts w:ascii="Times New Roman" w:hAnsi="Times New Roman"/>
          <w:bCs/>
          <w:sz w:val="28"/>
          <w:szCs w:val="28"/>
        </w:rPr>
        <w:t>организационная структура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</w:t>
      </w:r>
    </w:p>
    <w:p w14:paraId="71B66F9E" w14:textId="77777777" w:rsidR="006222C4" w:rsidRDefault="006222C4" w:rsidP="004328B8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FF0000"/>
          <w:sz w:val="28"/>
          <w:szCs w:val="28"/>
        </w:rPr>
      </w:pPr>
    </w:p>
    <w:p w14:paraId="0FAF7A77" w14:textId="778DA31C" w:rsidR="006222C4" w:rsidRDefault="006222C4" w:rsidP="004328B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Согласно данной структуре, организация состоит из 6 отделов, у каждого из которых есть свой руководитель.</w:t>
      </w:r>
      <w:r w:rsidR="003A35F3">
        <w:rPr>
          <w:rFonts w:ascii="Times New Roman" w:hAnsi="Times New Roman"/>
          <w:bCs/>
          <w:sz w:val="28"/>
          <w:szCs w:val="28"/>
        </w:rPr>
        <w:t xml:space="preserve"> Также руководителями разработки программного обеспечения (ПО) управляют директор информационной безопасности (ИБ) и руководитель разработки сайтов. Директор ИБ поддерживает требуемый уровень безопасности согласно бизнес-требованиям клиента и предметной области, а руководитель разработки сайтов является связующим звеном между руководителями </w:t>
      </w:r>
      <w:r w:rsidR="003A35F3">
        <w:rPr>
          <w:rFonts w:ascii="Times New Roman" w:hAnsi="Times New Roman"/>
          <w:bCs/>
          <w:sz w:val="28"/>
          <w:szCs w:val="28"/>
          <w:lang w:val="en-US"/>
        </w:rPr>
        <w:t>Frontend</w:t>
      </w:r>
      <w:r w:rsidR="003A35F3" w:rsidRPr="003A35F3">
        <w:rPr>
          <w:rFonts w:ascii="Times New Roman" w:hAnsi="Times New Roman"/>
          <w:bCs/>
          <w:sz w:val="28"/>
          <w:szCs w:val="28"/>
        </w:rPr>
        <w:t xml:space="preserve"> </w:t>
      </w:r>
      <w:r w:rsidR="003A35F3">
        <w:rPr>
          <w:rFonts w:ascii="Times New Roman" w:hAnsi="Times New Roman"/>
          <w:bCs/>
          <w:sz w:val="28"/>
          <w:szCs w:val="28"/>
        </w:rPr>
        <w:t xml:space="preserve">и </w:t>
      </w:r>
      <w:r w:rsidR="003A35F3">
        <w:rPr>
          <w:rFonts w:ascii="Times New Roman" w:hAnsi="Times New Roman"/>
          <w:bCs/>
          <w:sz w:val="28"/>
          <w:szCs w:val="28"/>
          <w:lang w:val="en-US"/>
        </w:rPr>
        <w:t>Backend</w:t>
      </w:r>
      <w:r w:rsidR="003A35F3">
        <w:rPr>
          <w:rFonts w:ascii="Times New Roman" w:hAnsi="Times New Roman"/>
          <w:bCs/>
          <w:sz w:val="28"/>
          <w:szCs w:val="28"/>
        </w:rPr>
        <w:t xml:space="preserve"> разработки.</w:t>
      </w:r>
      <w:r w:rsidR="00687317">
        <w:rPr>
          <w:rFonts w:ascii="Times New Roman" w:hAnsi="Times New Roman"/>
          <w:bCs/>
          <w:sz w:val="28"/>
          <w:szCs w:val="28"/>
        </w:rPr>
        <w:t xml:space="preserve"> Коммерческий директор и директор по маркетингу управляют </w:t>
      </w:r>
      <w:r w:rsidR="002272BB">
        <w:rPr>
          <w:rFonts w:ascii="Times New Roman" w:hAnsi="Times New Roman"/>
          <w:bCs/>
          <w:sz w:val="28"/>
          <w:szCs w:val="28"/>
        </w:rPr>
        <w:t>соответствующи</w:t>
      </w:r>
      <w:r w:rsidR="002272BB">
        <w:rPr>
          <w:rFonts w:ascii="Times New Roman" w:hAnsi="Times New Roman"/>
          <w:bCs/>
          <w:sz w:val="28"/>
          <w:szCs w:val="28"/>
        </w:rPr>
        <w:t>ми</w:t>
      </w:r>
      <w:r w:rsidR="002272BB">
        <w:rPr>
          <w:rFonts w:ascii="Times New Roman" w:hAnsi="Times New Roman"/>
          <w:bCs/>
          <w:sz w:val="28"/>
          <w:szCs w:val="28"/>
        </w:rPr>
        <w:t xml:space="preserve"> </w:t>
      </w:r>
      <w:r w:rsidR="00687317">
        <w:rPr>
          <w:rFonts w:ascii="Times New Roman" w:hAnsi="Times New Roman"/>
          <w:bCs/>
          <w:sz w:val="28"/>
          <w:szCs w:val="28"/>
        </w:rPr>
        <w:t>руководителями двух разных, но близких по</w:t>
      </w:r>
      <w:r w:rsidR="002272BB">
        <w:rPr>
          <w:rFonts w:ascii="Times New Roman" w:hAnsi="Times New Roman"/>
          <w:bCs/>
          <w:sz w:val="28"/>
          <w:szCs w:val="28"/>
        </w:rPr>
        <w:t xml:space="preserve"> назначению</w:t>
      </w:r>
      <w:r w:rsidR="00687317">
        <w:rPr>
          <w:rFonts w:ascii="Times New Roman" w:hAnsi="Times New Roman"/>
          <w:bCs/>
          <w:sz w:val="28"/>
          <w:szCs w:val="28"/>
        </w:rPr>
        <w:t xml:space="preserve"> отделов.</w:t>
      </w:r>
    </w:p>
    <w:p w14:paraId="2ADFF4AE" w14:textId="47E42E60" w:rsidR="00C45447" w:rsidRDefault="00C45447" w:rsidP="004328B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таблице 1.1 перечислены бизнес-процессы, происходящие в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».</w:t>
      </w:r>
    </w:p>
    <w:p w14:paraId="77D94CAA" w14:textId="28187DCB" w:rsidR="00A17232" w:rsidRDefault="00A1723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0BC036D9" w14:textId="29AEC119" w:rsidR="00F447D7" w:rsidRPr="00F447D7" w:rsidRDefault="00F447D7" w:rsidP="00F447D7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F447D7">
        <w:rPr>
          <w:rFonts w:ascii="Times New Roman" w:hAnsi="Times New Roman"/>
          <w:bCs/>
          <w:sz w:val="28"/>
          <w:szCs w:val="28"/>
        </w:rPr>
        <w:lastRenderedPageBreak/>
        <w:t>Таблица 1.1 – Бизнес-процессы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Pr="00F447D7">
        <w:rPr>
          <w:rFonts w:ascii="Times New Roman" w:hAnsi="Times New Roman"/>
          <w:bCs/>
          <w:sz w:val="28"/>
          <w:szCs w:val="28"/>
        </w:rPr>
        <w:t>»</w:t>
      </w:r>
    </w:p>
    <w:tbl>
      <w:tblPr>
        <w:tblStyle w:val="27"/>
        <w:tblW w:w="5000" w:type="pct"/>
        <w:tblLayout w:type="fixed"/>
        <w:tblLook w:val="04A0" w:firstRow="1" w:lastRow="0" w:firstColumn="1" w:lastColumn="0" w:noHBand="0" w:noVBand="1"/>
      </w:tblPr>
      <w:tblGrid>
        <w:gridCol w:w="533"/>
        <w:gridCol w:w="1729"/>
        <w:gridCol w:w="2128"/>
        <w:gridCol w:w="5238"/>
      </w:tblGrid>
      <w:tr w:rsidR="00037860" w:rsidRPr="00F447D7" w14:paraId="5B1F7F5E" w14:textId="77777777" w:rsidTr="00037860">
        <w:tc>
          <w:tcPr>
            <w:tcW w:w="277" w:type="pct"/>
            <w:vAlign w:val="center"/>
          </w:tcPr>
          <w:p w14:paraId="6804CAC4" w14:textId="77777777" w:rsidR="00F447D7" w:rsidRPr="00F447D7" w:rsidRDefault="00F447D7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898" w:type="pct"/>
            <w:vAlign w:val="center"/>
          </w:tcPr>
          <w:p w14:paraId="1AE3BA4A" w14:textId="77777777" w:rsidR="00F447D7" w:rsidRPr="00F447D7" w:rsidRDefault="00F447D7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1105" w:type="pct"/>
            <w:vAlign w:val="center"/>
          </w:tcPr>
          <w:p w14:paraId="2D6E70BE" w14:textId="77777777" w:rsidR="00F447D7" w:rsidRPr="00F447D7" w:rsidRDefault="00F447D7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 процесса</w:t>
            </w:r>
          </w:p>
        </w:tc>
        <w:tc>
          <w:tcPr>
            <w:tcW w:w="2720" w:type="pct"/>
            <w:vAlign w:val="center"/>
          </w:tcPr>
          <w:p w14:paraId="00E7E3EC" w14:textId="77777777" w:rsidR="00F447D7" w:rsidRPr="00F447D7" w:rsidRDefault="00F447D7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Краткая характеристика процесса</w:t>
            </w:r>
          </w:p>
        </w:tc>
      </w:tr>
      <w:tr w:rsidR="00037860" w:rsidRPr="00F447D7" w14:paraId="45C1E60E" w14:textId="77777777" w:rsidTr="00037860">
        <w:tc>
          <w:tcPr>
            <w:tcW w:w="277" w:type="pct"/>
          </w:tcPr>
          <w:p w14:paraId="6266208D" w14:textId="77777777" w:rsidR="00F447D7" w:rsidRPr="00F447D7" w:rsidRDefault="00F447D7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8" w:type="pct"/>
          </w:tcPr>
          <w:p w14:paraId="02FB99A4" w14:textId="1EAF5888" w:rsidR="00F447D7" w:rsidRPr="00037860" w:rsidRDefault="008E49C5" w:rsidP="00344D8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Оформление контрактов с новыми клиентами</w:t>
            </w:r>
          </w:p>
        </w:tc>
        <w:tc>
          <w:tcPr>
            <w:tcW w:w="1105" w:type="pct"/>
          </w:tcPr>
          <w:p w14:paraId="0941E8F2" w14:textId="1B437C3C" w:rsidR="00F447D7" w:rsidRPr="00F447D7" w:rsidRDefault="00A17232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Управляющий</w:t>
            </w:r>
          </w:p>
        </w:tc>
        <w:tc>
          <w:tcPr>
            <w:tcW w:w="2720" w:type="pct"/>
          </w:tcPr>
          <w:p w14:paraId="5A2AF88D" w14:textId="77777777" w:rsidR="00037860" w:rsidRDefault="00A17232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Процесс характеризует процесс заключения договоров на разработку веб-сайтов с новыми клиентами; клиент процесса: новые клиенты, желающие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оформить контракт на </w:t>
            </w:r>
            <w:r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разработку сайта; входы процесса: запрос клиента на разработку</w:t>
            </w:r>
            <w:r w:rsidR="00037860" w:rsidRPr="0003786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  <w:r w:rsidR="0003786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поддержку</w:t>
            </w:r>
            <w:r w:rsidR="00037860" w:rsidRPr="0003786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  <w:r w:rsidR="0003786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модернизацию</w:t>
            </w:r>
            <w:r w:rsidR="00037860" w:rsidRPr="0003786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</w:p>
          <w:p w14:paraId="40924084" w14:textId="63A3027F" w:rsidR="00F447D7" w:rsidRPr="00F447D7" w:rsidRDefault="00037860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продвижение</w:t>
            </w:r>
            <w:r w:rsidR="00A17232"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сайта, условия сотрудничества, платежные реквизиты; выходы процесса: подписанный контракт, согласованные условия сотрудничества</w:t>
            </w:r>
            <w:r w:rsid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чек об успешной оплате</w:t>
            </w:r>
            <w:r w:rsidR="00A17232"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ресурсы процесса:</w:t>
            </w:r>
            <w:r w:rsidR="0056698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клиент,</w:t>
            </w:r>
            <w:r w:rsidR="00A17232"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сотрудники отдела продаж, юристы; управление процесса:</w:t>
            </w:r>
            <w:r w:rsidR="0035559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ГК РФ</w:t>
            </w:r>
            <w:r w:rsidR="00A17232" w:rsidRPr="00A1723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037860" w:rsidRPr="00F447D7" w14:paraId="16F54187" w14:textId="77777777" w:rsidTr="00037860">
        <w:tc>
          <w:tcPr>
            <w:tcW w:w="277" w:type="pct"/>
          </w:tcPr>
          <w:p w14:paraId="72FDB82E" w14:textId="43885C62" w:rsidR="007D175B" w:rsidRPr="00F447D7" w:rsidRDefault="007D175B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98" w:type="pct"/>
          </w:tcPr>
          <w:p w14:paraId="0A8FA397" w14:textId="59DFA538" w:rsidR="007D175B" w:rsidRDefault="007D175B" w:rsidP="00344D8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нализ требовани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 заказчика</w:t>
            </w:r>
          </w:p>
        </w:tc>
        <w:tc>
          <w:tcPr>
            <w:tcW w:w="1105" w:type="pct"/>
          </w:tcPr>
          <w:p w14:paraId="43839A78" w14:textId="485A1946" w:rsidR="007D175B" w:rsidRDefault="007D175B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 развития</w:t>
            </w:r>
          </w:p>
        </w:tc>
        <w:tc>
          <w:tcPr>
            <w:tcW w:w="2720" w:type="pct"/>
          </w:tcPr>
          <w:p w14:paraId="2AC9B36E" w14:textId="1A84DD0E" w:rsidR="007D175B" w:rsidRPr="007D175B" w:rsidRDefault="007D175B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Процесс характеризует определение потребностей заказчика и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последующее их преобразование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 техническ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ое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задани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клиент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менеджер проекта, заказчик; входы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запрос клиент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потребности клиента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выходы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D6195A"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план проекта</w:t>
            </w:r>
            <w:r w:rsid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техническое задание; ресурсы процесса</w:t>
            </w:r>
            <w:r w:rsid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бизнес-аналитики, менеджер проекта; управление процессом</w:t>
            </w:r>
            <w:r w:rsid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 отсутствует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037860" w:rsidRPr="00F447D7" w14:paraId="2B3E893B" w14:textId="77777777" w:rsidTr="00037860">
        <w:tc>
          <w:tcPr>
            <w:tcW w:w="277" w:type="pct"/>
          </w:tcPr>
          <w:p w14:paraId="743B7E02" w14:textId="6ACA6A1B" w:rsidR="00C45447" w:rsidRPr="00F447D7" w:rsidRDefault="007D175B" w:rsidP="00C454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98" w:type="pct"/>
          </w:tcPr>
          <w:p w14:paraId="295E1AB9" w14:textId="2C6322AF" w:rsidR="00C45447" w:rsidRPr="00F447D7" w:rsidRDefault="00F364E4" w:rsidP="00F364E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азработк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веб-сайтов</w:t>
            </w:r>
          </w:p>
        </w:tc>
        <w:tc>
          <w:tcPr>
            <w:tcW w:w="1105" w:type="pct"/>
          </w:tcPr>
          <w:p w14:paraId="1A33F8C3" w14:textId="038CBAB2" w:rsidR="00C45447" w:rsidRPr="00F447D7" w:rsidRDefault="00C45447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Основной</w:t>
            </w:r>
          </w:p>
        </w:tc>
        <w:tc>
          <w:tcPr>
            <w:tcW w:w="2720" w:type="pct"/>
          </w:tcPr>
          <w:p w14:paraId="56DB043D" w14:textId="773944E8" w:rsidR="00C45447" w:rsidRPr="00F447D7" w:rsidRDefault="00F364E4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 характеризует создание качественных веб-сайтов для малого и среднего бизнеса; клиент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заказчики веб-сайтов; входы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требования заказчика, дизайн-макеты, контент; выходы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готовый веб-сайт, который соответствует требованиям заказчика; ресурсы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веб-разработчики, дизайнеры, менеджеры проекта</w:t>
            </w:r>
            <w:r w:rsid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программно-аппаратные средства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управление процесс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а:</w:t>
            </w:r>
            <w:r w:rsidRPr="00F364E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документация проекта.</w:t>
            </w:r>
          </w:p>
        </w:tc>
      </w:tr>
      <w:tr w:rsidR="00037860" w:rsidRPr="00F447D7" w14:paraId="6DDB46DF" w14:textId="77777777" w:rsidTr="00037860">
        <w:tc>
          <w:tcPr>
            <w:tcW w:w="277" w:type="pct"/>
          </w:tcPr>
          <w:p w14:paraId="11060E19" w14:textId="578C16F5" w:rsidR="00C45447" w:rsidRPr="00F447D7" w:rsidRDefault="007D175B" w:rsidP="00C454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98" w:type="pct"/>
          </w:tcPr>
          <w:p w14:paraId="30577FDE" w14:textId="017C24BE" w:rsidR="00C45447" w:rsidRPr="00F447D7" w:rsidRDefault="00562C7C" w:rsidP="00C45447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Тестирование веб-сайтов</w:t>
            </w:r>
          </w:p>
        </w:tc>
        <w:tc>
          <w:tcPr>
            <w:tcW w:w="1105" w:type="pct"/>
          </w:tcPr>
          <w:p w14:paraId="27D136A0" w14:textId="3A69FCD6" w:rsidR="00C45447" w:rsidRPr="00F447D7" w:rsidRDefault="00562C7C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Обеспечивающий</w:t>
            </w:r>
          </w:p>
        </w:tc>
        <w:tc>
          <w:tcPr>
            <w:tcW w:w="2720" w:type="pct"/>
          </w:tcPr>
          <w:p w14:paraId="20295CD6" w14:textId="17CEA8B3" w:rsidR="00C45447" w:rsidRPr="00F447D7" w:rsidRDefault="00562C7C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 характеризует проверку функциональности и корректности работы веб-сайтов перед их запуском; клиент процесса</w:t>
            </w:r>
            <w:r w:rsid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веб-разработчики и заказчики; входы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разработанный веб-сайт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выходы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отчет о тестировании; ресурсы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: 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тестировщики,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программно-аппаратные средства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 управление процессом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562C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план тестирования.</w:t>
            </w:r>
          </w:p>
        </w:tc>
      </w:tr>
      <w:tr w:rsidR="00037860" w:rsidRPr="00F447D7" w14:paraId="1DEA69B5" w14:textId="77777777" w:rsidTr="00037860">
        <w:tc>
          <w:tcPr>
            <w:tcW w:w="277" w:type="pct"/>
          </w:tcPr>
          <w:p w14:paraId="44918B54" w14:textId="59CDA08C" w:rsidR="00C45447" w:rsidRPr="00F447D7" w:rsidRDefault="007D175B" w:rsidP="00C4544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98" w:type="pct"/>
          </w:tcPr>
          <w:p w14:paraId="1E9AF2CE" w14:textId="65149A8D" w:rsidR="00C45447" w:rsidRPr="00F447D7" w:rsidRDefault="007D175B" w:rsidP="00C45447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бновлени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поддержк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веб-сайтов</w:t>
            </w:r>
          </w:p>
        </w:tc>
        <w:tc>
          <w:tcPr>
            <w:tcW w:w="1105" w:type="pct"/>
          </w:tcPr>
          <w:p w14:paraId="396181C8" w14:textId="30A8F6CE" w:rsidR="00C45447" w:rsidRPr="007D175B" w:rsidRDefault="007D175B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Управляющий</w:t>
            </w:r>
          </w:p>
        </w:tc>
        <w:tc>
          <w:tcPr>
            <w:tcW w:w="2720" w:type="pct"/>
          </w:tcPr>
          <w:p w14:paraId="6CBCB14B" w14:textId="2BE66F56" w:rsidR="00C45447" w:rsidRPr="00F447D7" w:rsidRDefault="007D175B" w:rsidP="00C4544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 характеризует обновление информации, исправление ошибок и поддержку веб-сайтов после их запуска; клиент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заказчик; входы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запросы на обновление, отчеты об ошибках; выходы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обновленный веб-сайт, исправленные ошибки; ресурсы процесса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веб-разработчики,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доступ к серверу; управление процессом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 документация проекта</w:t>
            </w:r>
            <w:r w:rsidRPr="007D175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9EED61F" w14:textId="0E694216" w:rsidR="00B10611" w:rsidRDefault="00B10611" w:rsidP="00B1061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Продолжение таблицы 1.1</w:t>
      </w:r>
    </w:p>
    <w:tbl>
      <w:tblPr>
        <w:tblStyle w:val="27"/>
        <w:tblW w:w="5000" w:type="pct"/>
        <w:tblLook w:val="04A0" w:firstRow="1" w:lastRow="0" w:firstColumn="1" w:lastColumn="0" w:noHBand="0" w:noVBand="1"/>
      </w:tblPr>
      <w:tblGrid>
        <w:gridCol w:w="540"/>
        <w:gridCol w:w="1725"/>
        <w:gridCol w:w="1983"/>
        <w:gridCol w:w="5380"/>
      </w:tblGrid>
      <w:tr w:rsidR="00B10611" w:rsidRPr="00F447D7" w14:paraId="0482D24D" w14:textId="77777777" w:rsidTr="00037860">
        <w:tc>
          <w:tcPr>
            <w:tcW w:w="280" w:type="pct"/>
          </w:tcPr>
          <w:p w14:paraId="123C69FB" w14:textId="77777777" w:rsidR="00B10611" w:rsidRPr="00F447D7" w:rsidRDefault="00B10611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96" w:type="pct"/>
          </w:tcPr>
          <w:p w14:paraId="32BA6AB9" w14:textId="77777777" w:rsidR="00B10611" w:rsidRPr="00F447D7" w:rsidRDefault="00B10611" w:rsidP="00344D8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Процесс продвижения веб-сайта в поисковых системах (SEO)</w:t>
            </w:r>
          </w:p>
        </w:tc>
        <w:tc>
          <w:tcPr>
            <w:tcW w:w="1030" w:type="pct"/>
          </w:tcPr>
          <w:p w14:paraId="349CF8F3" w14:textId="77777777" w:rsidR="00B10611" w:rsidRPr="00F447D7" w:rsidRDefault="00B10611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447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Основной</w:t>
            </w:r>
          </w:p>
        </w:tc>
        <w:tc>
          <w:tcPr>
            <w:tcW w:w="2794" w:type="pct"/>
          </w:tcPr>
          <w:p w14:paraId="05074F88" w14:textId="77777777" w:rsidR="00B10611" w:rsidRPr="00F447D7" w:rsidRDefault="00B10611" w:rsidP="00344D8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Процесс характеризует оптимизацию контента и структуры веб-сайта для повышения его позиций в поисковых системах; клиент процесса: маркетологи, специалисты по SEO; входы процесса: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цели продвижения</w:t>
            </w:r>
            <w:r w:rsidRP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отчеты о поисковой выдаче; выходы процесса: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выполненные цели</w:t>
            </w:r>
            <w:r w:rsidRPr="00D6195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улучшенная видимость в поисковых системах; ресурсы процесса: SEO-специалисты,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аналитические инструменты. управление: запрос клиента.</w:t>
            </w:r>
          </w:p>
        </w:tc>
      </w:tr>
    </w:tbl>
    <w:p w14:paraId="49558421" w14:textId="6302CCFE" w:rsidR="006222C4" w:rsidRDefault="006222C4" w:rsidP="004328B8">
      <w:pPr>
        <w:spacing w:after="0" w:line="360" w:lineRule="auto"/>
        <w:ind w:firstLine="709"/>
        <w:jc w:val="both"/>
        <w:rPr>
          <w:rFonts w:ascii="Times New Roman" w:hAnsi="Times New Roman"/>
          <w:bCs/>
          <w:color w:val="FF0000"/>
          <w:sz w:val="28"/>
          <w:szCs w:val="28"/>
        </w:rPr>
      </w:pPr>
    </w:p>
    <w:p w14:paraId="558A3FE4" w14:textId="16E83A4E" w:rsidR="003F6B67" w:rsidRDefault="00FF55D0" w:rsidP="00212052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F55D0">
        <w:rPr>
          <w:rFonts w:ascii="Times New Roman" w:hAnsi="Times New Roman"/>
          <w:bCs/>
          <w:sz w:val="28"/>
          <w:szCs w:val="28"/>
        </w:rPr>
        <w:t>Таким образом,</w:t>
      </w:r>
      <w:r>
        <w:rPr>
          <w:rFonts w:ascii="Times New Roman" w:hAnsi="Times New Roman"/>
          <w:bCs/>
          <w:sz w:val="28"/>
          <w:szCs w:val="28"/>
        </w:rPr>
        <w:t xml:space="preserve"> описанные ранее характеристики рассматриваемой организации в дальнейшем позволят провести анализ бизнес-процесса оформления новыми клиентами контракта на разработку веб-сайта и выявить его «узкие» места.</w:t>
      </w:r>
      <w:r w:rsidR="003F6B67">
        <w:rPr>
          <w:rFonts w:ascii="Times New Roman" w:hAnsi="Times New Roman"/>
          <w:bCs/>
          <w:sz w:val="28"/>
          <w:szCs w:val="28"/>
        </w:rPr>
        <w:br w:type="page"/>
      </w:r>
    </w:p>
    <w:p w14:paraId="620DDEEE" w14:textId="44573BEA" w:rsidR="003F6B67" w:rsidRPr="003F6B67" w:rsidRDefault="003F6B67" w:rsidP="00EF2DC9">
      <w:pPr>
        <w:pStyle w:val="aff"/>
      </w:pPr>
      <w:bookmarkStart w:id="10" w:name="_Toc136509262"/>
      <w:bookmarkStart w:id="11" w:name="_Toc136509324"/>
      <w:bookmarkStart w:id="12" w:name="_Toc184218539"/>
      <w:r>
        <w:lastRenderedPageBreak/>
        <w:t>2 </w:t>
      </w:r>
      <w:bookmarkEnd w:id="10"/>
      <w:bookmarkEnd w:id="11"/>
      <w:r w:rsidR="00056C6E">
        <w:t>АНАЛИЗ БИЗНЕС-ПРОЦЕССА «</w:t>
      </w:r>
      <w:r w:rsidR="0099578E">
        <w:t>ОФОРМЛЕНИ</w:t>
      </w:r>
      <w:r w:rsidR="001004F0">
        <w:t>Е</w:t>
      </w:r>
      <w:r w:rsidR="0099578E">
        <w:t xml:space="preserve"> КОНТРАКТОВ С НОВЫМИ КЛИЕНТАМИ</w:t>
      </w:r>
      <w:r w:rsidR="00056C6E">
        <w:t>»</w:t>
      </w:r>
      <w:r w:rsidR="0099578E">
        <w:t xml:space="preserve"> </w:t>
      </w:r>
      <w:r w:rsidR="003741E8">
        <w:t xml:space="preserve">В </w:t>
      </w:r>
      <w:r w:rsidR="00056C6E">
        <w:t>ООО «</w:t>
      </w:r>
      <w:r w:rsidR="00561AE5">
        <w:t>ТВИНС</w:t>
      </w:r>
      <w:r w:rsidR="00056C6E">
        <w:t>»</w:t>
      </w:r>
      <w:bookmarkEnd w:id="12"/>
    </w:p>
    <w:p w14:paraId="492E4DBE" w14:textId="77777777" w:rsidR="003F6B67" w:rsidRDefault="003F6B67" w:rsidP="003F6B6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0116EED" w14:textId="5CC3A069" w:rsidR="000C487F" w:rsidRDefault="000C487F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Рассмотренная ранее </w:t>
      </w:r>
      <w:r w:rsidRPr="000C487F">
        <w:rPr>
          <w:rFonts w:ascii="Times New Roman" w:hAnsi="Times New Roman"/>
          <w:bCs/>
          <w:sz w:val="28"/>
          <w:szCs w:val="28"/>
        </w:rPr>
        <w:t xml:space="preserve">IT-организация </w:t>
      </w:r>
      <w:r>
        <w:rPr>
          <w:rFonts w:ascii="Times New Roman" w:hAnsi="Times New Roman"/>
          <w:bCs/>
          <w:sz w:val="28"/>
          <w:szCs w:val="28"/>
        </w:rPr>
        <w:t>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</w:t>
      </w:r>
      <w:r w:rsidRPr="000C487F">
        <w:rPr>
          <w:rFonts w:ascii="Times New Roman" w:hAnsi="Times New Roman"/>
          <w:bCs/>
          <w:sz w:val="28"/>
          <w:szCs w:val="28"/>
        </w:rPr>
        <w:t xml:space="preserve"> имеет неавтоматизированный бизнес-процесс заключени</w:t>
      </w:r>
      <w:r w:rsidR="0047459C">
        <w:rPr>
          <w:rFonts w:ascii="Times New Roman" w:hAnsi="Times New Roman"/>
          <w:bCs/>
          <w:sz w:val="28"/>
          <w:szCs w:val="28"/>
        </w:rPr>
        <w:t>я</w:t>
      </w:r>
      <w:r w:rsidRPr="000C487F">
        <w:rPr>
          <w:rFonts w:ascii="Times New Roman" w:hAnsi="Times New Roman"/>
          <w:bCs/>
          <w:sz w:val="28"/>
          <w:szCs w:val="28"/>
        </w:rPr>
        <w:t xml:space="preserve"> контрактов с новыми клиентами.</w:t>
      </w:r>
      <w:r w:rsidR="0047459C">
        <w:rPr>
          <w:rFonts w:ascii="Times New Roman" w:hAnsi="Times New Roman"/>
          <w:bCs/>
          <w:sz w:val="28"/>
          <w:szCs w:val="28"/>
        </w:rPr>
        <w:t xml:space="preserve"> Данный</w:t>
      </w:r>
      <w:r w:rsidRPr="000C487F">
        <w:rPr>
          <w:rFonts w:ascii="Times New Roman" w:hAnsi="Times New Roman"/>
          <w:bCs/>
          <w:sz w:val="28"/>
          <w:szCs w:val="28"/>
        </w:rPr>
        <w:t xml:space="preserve"> процесс включает в себя следующие этапы</w:t>
      </w:r>
      <w:r w:rsidR="004E218C">
        <w:rPr>
          <w:rFonts w:ascii="Times New Roman" w:hAnsi="Times New Roman"/>
          <w:bCs/>
          <w:sz w:val="28"/>
          <w:szCs w:val="28"/>
          <w:lang w:val="en-US"/>
        </w:rPr>
        <w:t xml:space="preserve"> [3,4,5,6]</w:t>
      </w:r>
      <w:r w:rsidRPr="000C487F">
        <w:rPr>
          <w:rFonts w:ascii="Times New Roman" w:hAnsi="Times New Roman"/>
          <w:bCs/>
          <w:sz w:val="28"/>
          <w:szCs w:val="28"/>
        </w:rPr>
        <w:t>:</w:t>
      </w:r>
    </w:p>
    <w:p w14:paraId="47D94EB1" w14:textId="2C0573CF" w:rsidR="000C487F" w:rsidRDefault="0047459C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</w:t>
      </w:r>
      <w:r w:rsidR="000C487F" w:rsidRPr="000C487F">
        <w:rPr>
          <w:rFonts w:ascii="Times New Roman" w:hAnsi="Times New Roman"/>
          <w:bCs/>
          <w:sz w:val="28"/>
          <w:szCs w:val="28"/>
        </w:rPr>
        <w:t xml:space="preserve">оступление запроса от </w:t>
      </w:r>
      <w:r w:rsidR="0099578E">
        <w:rPr>
          <w:rFonts w:ascii="Times New Roman" w:hAnsi="Times New Roman"/>
          <w:bCs/>
          <w:sz w:val="28"/>
          <w:szCs w:val="28"/>
        </w:rPr>
        <w:t>нового</w:t>
      </w:r>
      <w:r w:rsidR="000C487F" w:rsidRPr="000C487F">
        <w:rPr>
          <w:rFonts w:ascii="Times New Roman" w:hAnsi="Times New Roman"/>
          <w:bCs/>
          <w:sz w:val="28"/>
          <w:szCs w:val="28"/>
        </w:rPr>
        <w:t xml:space="preserve"> клиента на заключение контракта</w:t>
      </w:r>
      <w:r>
        <w:rPr>
          <w:rFonts w:ascii="Times New Roman" w:hAnsi="Times New Roman"/>
          <w:bCs/>
          <w:sz w:val="28"/>
          <w:szCs w:val="28"/>
        </w:rPr>
        <w:t>,</w:t>
      </w:r>
    </w:p>
    <w:p w14:paraId="76ACB8E9" w14:textId="263B7174" w:rsidR="000C487F" w:rsidRDefault="0047459C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</w:t>
      </w:r>
      <w:r w:rsidR="000C487F" w:rsidRPr="000C487F">
        <w:rPr>
          <w:rFonts w:ascii="Times New Roman" w:hAnsi="Times New Roman"/>
          <w:bCs/>
          <w:sz w:val="28"/>
          <w:szCs w:val="28"/>
        </w:rPr>
        <w:t>роведение встречи с клиентом для обсуждения условий контракта и предоставления необходимой информации о продуктах и услугах компании</w:t>
      </w:r>
      <w:r w:rsidR="00575970">
        <w:rPr>
          <w:rFonts w:ascii="Times New Roman" w:hAnsi="Times New Roman"/>
          <w:bCs/>
          <w:sz w:val="28"/>
          <w:szCs w:val="28"/>
        </w:rPr>
        <w:t>,</w:t>
      </w:r>
    </w:p>
    <w:p w14:paraId="37E11FE5" w14:textId="0332FCB1" w:rsidR="00575970" w:rsidRDefault="00575970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</w:t>
      </w:r>
      <w:r w:rsidR="000C487F" w:rsidRPr="000C487F">
        <w:rPr>
          <w:rFonts w:ascii="Times New Roman" w:hAnsi="Times New Roman"/>
          <w:bCs/>
          <w:sz w:val="28"/>
          <w:szCs w:val="28"/>
        </w:rPr>
        <w:t>одготовка коммерческого предложения с учетом требований клиента и внутренних возможностей компании</w:t>
      </w:r>
      <w:r w:rsidR="004E218C">
        <w:rPr>
          <w:rFonts w:ascii="Times New Roman" w:hAnsi="Times New Roman"/>
          <w:bCs/>
          <w:sz w:val="28"/>
          <w:szCs w:val="28"/>
        </w:rPr>
        <w:t xml:space="preserve"> </w:t>
      </w:r>
      <w:r w:rsidR="004E218C" w:rsidRPr="004E218C">
        <w:rPr>
          <w:rFonts w:ascii="Times New Roman" w:hAnsi="Times New Roman"/>
          <w:bCs/>
          <w:sz w:val="28"/>
          <w:szCs w:val="28"/>
        </w:rPr>
        <w:t>[7]</w:t>
      </w:r>
      <w:r>
        <w:rPr>
          <w:rFonts w:ascii="Times New Roman" w:hAnsi="Times New Roman"/>
          <w:bCs/>
          <w:sz w:val="28"/>
          <w:szCs w:val="28"/>
        </w:rPr>
        <w:t>,</w:t>
      </w:r>
    </w:p>
    <w:p w14:paraId="0EF1712C" w14:textId="59BE0507" w:rsidR="000C487F" w:rsidRDefault="00575970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</w:t>
      </w:r>
      <w:r w:rsidR="000C487F" w:rsidRPr="000C487F">
        <w:rPr>
          <w:rFonts w:ascii="Times New Roman" w:hAnsi="Times New Roman"/>
          <w:bCs/>
          <w:sz w:val="28"/>
          <w:szCs w:val="28"/>
        </w:rPr>
        <w:t>ереговоры с клиентом по условиям контракта и внесение необходимых изменений в предложение</w:t>
      </w:r>
      <w:r>
        <w:rPr>
          <w:rFonts w:ascii="Times New Roman" w:hAnsi="Times New Roman"/>
          <w:bCs/>
          <w:sz w:val="28"/>
          <w:szCs w:val="28"/>
        </w:rPr>
        <w:t>,</w:t>
      </w:r>
    </w:p>
    <w:p w14:paraId="5F8F61AD" w14:textId="6B775F1B" w:rsidR="000C487F" w:rsidRPr="000C487F" w:rsidRDefault="00575970" w:rsidP="000C487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</w:t>
      </w:r>
      <w:r w:rsidR="000C487F" w:rsidRPr="000C487F">
        <w:rPr>
          <w:rFonts w:ascii="Times New Roman" w:hAnsi="Times New Roman"/>
          <w:bCs/>
          <w:sz w:val="28"/>
          <w:szCs w:val="28"/>
        </w:rPr>
        <w:t>одписание контракта и начало выполнения условий соглашения.</w:t>
      </w:r>
    </w:p>
    <w:p w14:paraId="1E22F8B4" w14:textId="314551EA" w:rsidR="006239E3" w:rsidRPr="000C487F" w:rsidRDefault="006239E3" w:rsidP="006239E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C487F">
        <w:rPr>
          <w:rFonts w:ascii="Times New Roman" w:hAnsi="Times New Roman"/>
          <w:bCs/>
          <w:sz w:val="28"/>
          <w:szCs w:val="28"/>
        </w:rPr>
        <w:t xml:space="preserve">Анализ данного процесса позволяет выявить проблемы и </w:t>
      </w:r>
      <w:r>
        <w:rPr>
          <w:rFonts w:ascii="Times New Roman" w:hAnsi="Times New Roman"/>
          <w:bCs/>
          <w:sz w:val="28"/>
          <w:szCs w:val="28"/>
        </w:rPr>
        <w:t>«</w:t>
      </w:r>
      <w:r w:rsidRPr="000C487F">
        <w:rPr>
          <w:rFonts w:ascii="Times New Roman" w:hAnsi="Times New Roman"/>
          <w:bCs/>
          <w:sz w:val="28"/>
          <w:szCs w:val="28"/>
        </w:rPr>
        <w:t>узкие</w:t>
      </w:r>
      <w:r>
        <w:rPr>
          <w:rFonts w:ascii="Times New Roman" w:hAnsi="Times New Roman"/>
          <w:bCs/>
          <w:sz w:val="28"/>
          <w:szCs w:val="28"/>
        </w:rPr>
        <w:t>»</w:t>
      </w:r>
      <w:r w:rsidRPr="000C487F">
        <w:rPr>
          <w:rFonts w:ascii="Times New Roman" w:hAnsi="Times New Roman"/>
          <w:bCs/>
          <w:sz w:val="28"/>
          <w:szCs w:val="28"/>
        </w:rPr>
        <w:t xml:space="preserve"> места, которые могут замедлять</w:t>
      </w:r>
      <w:r>
        <w:rPr>
          <w:rFonts w:ascii="Times New Roman" w:hAnsi="Times New Roman"/>
          <w:bCs/>
          <w:sz w:val="28"/>
          <w:szCs w:val="28"/>
        </w:rPr>
        <w:t xml:space="preserve"> процесс</w:t>
      </w:r>
      <w:r w:rsidRPr="000C487F">
        <w:rPr>
          <w:rFonts w:ascii="Times New Roman" w:hAnsi="Times New Roman"/>
          <w:bCs/>
          <w:sz w:val="28"/>
          <w:szCs w:val="28"/>
        </w:rPr>
        <w:t xml:space="preserve"> заключение контрактов и ухудшать качество обслуживания клиентов. В данном случае основные проблемы могут быть связаны с неэффективным взаимодействием между отдел</w:t>
      </w:r>
      <w:r w:rsidR="004E218C">
        <w:rPr>
          <w:rFonts w:ascii="Times New Roman" w:hAnsi="Times New Roman"/>
          <w:bCs/>
          <w:sz w:val="28"/>
          <w:szCs w:val="28"/>
        </w:rPr>
        <w:t>о</w:t>
      </w:r>
      <w:r w:rsidRPr="000C487F">
        <w:rPr>
          <w:rFonts w:ascii="Times New Roman" w:hAnsi="Times New Roman"/>
          <w:bCs/>
          <w:sz w:val="28"/>
          <w:szCs w:val="28"/>
        </w:rPr>
        <w:t>м продаж и юри</w:t>
      </w:r>
      <w:r w:rsidR="004E218C">
        <w:rPr>
          <w:rFonts w:ascii="Times New Roman" w:hAnsi="Times New Roman"/>
          <w:bCs/>
          <w:sz w:val="28"/>
          <w:szCs w:val="28"/>
        </w:rPr>
        <w:t>стами</w:t>
      </w:r>
      <w:r w:rsidRPr="000C487F">
        <w:rPr>
          <w:rFonts w:ascii="Times New Roman" w:hAnsi="Times New Roman"/>
          <w:bCs/>
          <w:sz w:val="28"/>
          <w:szCs w:val="28"/>
        </w:rPr>
        <w:t>, а также с отсутствием автоматизированных инструментов для подготовки и управления контрактами</w:t>
      </w:r>
      <w:r w:rsidR="004E218C" w:rsidRPr="004E218C">
        <w:rPr>
          <w:rFonts w:ascii="Times New Roman" w:hAnsi="Times New Roman"/>
          <w:bCs/>
          <w:sz w:val="28"/>
          <w:szCs w:val="28"/>
        </w:rPr>
        <w:t xml:space="preserve"> [8]</w:t>
      </w:r>
      <w:r w:rsidRPr="000C487F">
        <w:rPr>
          <w:rFonts w:ascii="Times New Roman" w:hAnsi="Times New Roman"/>
          <w:bCs/>
          <w:sz w:val="28"/>
          <w:szCs w:val="28"/>
        </w:rPr>
        <w:t>.</w:t>
      </w:r>
    </w:p>
    <w:p w14:paraId="59FA7B7E" w14:textId="5E8EB847" w:rsidR="000C487F" w:rsidRPr="009104D0" w:rsidRDefault="006239E3" w:rsidP="006239E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C487F">
        <w:rPr>
          <w:rFonts w:ascii="Times New Roman" w:hAnsi="Times New Roman"/>
          <w:bCs/>
          <w:sz w:val="28"/>
          <w:szCs w:val="28"/>
        </w:rPr>
        <w:t>Для улучшения данного процесса необходимо внедрить систему управления контрактами</w:t>
      </w:r>
      <w:r w:rsidR="00B96916" w:rsidRPr="00B96916">
        <w:rPr>
          <w:rFonts w:ascii="Times New Roman" w:hAnsi="Times New Roman"/>
          <w:bCs/>
          <w:sz w:val="28"/>
          <w:szCs w:val="28"/>
        </w:rPr>
        <w:t xml:space="preserve"> [9</w:t>
      </w:r>
      <w:r w:rsidR="009104D0" w:rsidRPr="009104D0">
        <w:rPr>
          <w:rFonts w:ascii="Times New Roman" w:hAnsi="Times New Roman"/>
          <w:bCs/>
          <w:sz w:val="28"/>
          <w:szCs w:val="28"/>
        </w:rPr>
        <w:t>,10</w:t>
      </w:r>
      <w:r w:rsidR="00B96916" w:rsidRPr="00B96916">
        <w:rPr>
          <w:rFonts w:ascii="Times New Roman" w:hAnsi="Times New Roman"/>
          <w:bCs/>
          <w:sz w:val="28"/>
          <w:szCs w:val="28"/>
        </w:rPr>
        <w:t>]</w:t>
      </w:r>
      <w:r w:rsidRPr="000C487F">
        <w:rPr>
          <w:rFonts w:ascii="Times New Roman" w:hAnsi="Times New Roman"/>
          <w:bCs/>
          <w:sz w:val="28"/>
          <w:szCs w:val="28"/>
        </w:rPr>
        <w:t>, которая позволит хранить и обновлять информацию о клиентах и контрактах, автоматизировать процесс подписания документов и уведомлять сотрудников о необходимых действиях. Также стоит оптимизировать коммуникацию между отделами и внедрить единые стандарты оформления контрактов</w:t>
      </w:r>
      <w:r w:rsidR="009104D0">
        <w:rPr>
          <w:rFonts w:ascii="Times New Roman" w:hAnsi="Times New Roman"/>
          <w:bCs/>
          <w:sz w:val="28"/>
          <w:szCs w:val="28"/>
        </w:rPr>
        <w:t xml:space="preserve"> </w:t>
      </w:r>
      <w:r w:rsidR="009104D0" w:rsidRPr="009104D0">
        <w:rPr>
          <w:rFonts w:ascii="Times New Roman" w:hAnsi="Times New Roman"/>
          <w:bCs/>
          <w:sz w:val="28"/>
          <w:szCs w:val="28"/>
        </w:rPr>
        <w:t>[11]</w:t>
      </w:r>
      <w:r w:rsidRPr="000C487F">
        <w:rPr>
          <w:rFonts w:ascii="Times New Roman" w:hAnsi="Times New Roman"/>
          <w:bCs/>
          <w:sz w:val="28"/>
          <w:szCs w:val="28"/>
        </w:rPr>
        <w:t>.</w:t>
      </w:r>
    </w:p>
    <w:p w14:paraId="2DFEF107" w14:textId="58CC145F" w:rsidR="003642B1" w:rsidRPr="003642B1" w:rsidRDefault="003642B1" w:rsidP="006239E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рисунке 2.1 изображена м</w:t>
      </w:r>
      <w:r w:rsidRPr="003642B1">
        <w:rPr>
          <w:rFonts w:ascii="Times New Roman" w:hAnsi="Times New Roman"/>
          <w:bCs/>
          <w:sz w:val="28"/>
          <w:szCs w:val="28"/>
        </w:rPr>
        <w:t>одель AS-IS бизнес-процесса оформления контрактов с новыми клиентами</w:t>
      </w:r>
      <w:r>
        <w:rPr>
          <w:rFonts w:ascii="Times New Roman" w:hAnsi="Times New Roman"/>
          <w:bCs/>
          <w:sz w:val="28"/>
          <w:szCs w:val="28"/>
        </w:rPr>
        <w:t xml:space="preserve"> в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», а на рисунке 2.2 – ее декомпозиция.</w:t>
      </w:r>
    </w:p>
    <w:p w14:paraId="26F86177" w14:textId="7CB3EC67" w:rsidR="003642B1" w:rsidRDefault="003642B1" w:rsidP="003642B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BC48AEF" w14:textId="4A50984F" w:rsidR="003642B1" w:rsidRDefault="003642B1" w:rsidP="003642B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642B1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10EFE82B" wp14:editId="6808463A">
            <wp:extent cx="6120130" cy="3315970"/>
            <wp:effectExtent l="0" t="0" r="0" b="0"/>
            <wp:docPr id="1936426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26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95CB" w14:textId="61C55E6E" w:rsidR="003642B1" w:rsidRDefault="003642B1" w:rsidP="003642B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2.1 – </w:t>
      </w:r>
      <w:r>
        <w:rPr>
          <w:rFonts w:ascii="Times New Roman" w:hAnsi="Times New Roman"/>
          <w:bCs/>
          <w:sz w:val="28"/>
          <w:szCs w:val="28"/>
        </w:rPr>
        <w:t xml:space="preserve">Модель </w:t>
      </w:r>
      <w:r>
        <w:rPr>
          <w:rFonts w:ascii="Times New Roman" w:hAnsi="Times New Roman"/>
          <w:bCs/>
          <w:sz w:val="28"/>
          <w:szCs w:val="28"/>
          <w:lang w:val="en-US"/>
        </w:rPr>
        <w:t>AS</w:t>
      </w:r>
      <w:r w:rsidRPr="002207D7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IS</w:t>
      </w:r>
      <w:r>
        <w:rPr>
          <w:rFonts w:ascii="Times New Roman" w:hAnsi="Times New Roman"/>
          <w:bCs/>
          <w:sz w:val="28"/>
          <w:szCs w:val="28"/>
        </w:rPr>
        <w:t xml:space="preserve"> бизнес-процесса</w:t>
      </w:r>
      <w:r>
        <w:rPr>
          <w:rFonts w:ascii="Times New Roman" w:hAnsi="Times New Roman"/>
          <w:bCs/>
          <w:sz w:val="28"/>
          <w:szCs w:val="28"/>
        </w:rPr>
        <w:t xml:space="preserve"> оформления контрактов с новыми клиентами</w:t>
      </w:r>
    </w:p>
    <w:p w14:paraId="011CB15F" w14:textId="77777777" w:rsidR="003642B1" w:rsidRDefault="003642B1" w:rsidP="003642B1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14:paraId="574FE161" w14:textId="2DE43EB8" w:rsidR="00D86E59" w:rsidRPr="00D86E59" w:rsidRDefault="00D86E59" w:rsidP="00D86E5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Данная модель</w:t>
      </w:r>
      <w:r w:rsidR="00084990">
        <w:rPr>
          <w:rFonts w:ascii="Times New Roman" w:hAnsi="Times New Roman"/>
          <w:bCs/>
          <w:sz w:val="28"/>
          <w:szCs w:val="28"/>
        </w:rPr>
        <w:t xml:space="preserve"> (рисунок 2.1)</w:t>
      </w:r>
      <w:r>
        <w:rPr>
          <w:rFonts w:ascii="Times New Roman" w:hAnsi="Times New Roman"/>
          <w:bCs/>
          <w:sz w:val="28"/>
          <w:szCs w:val="28"/>
        </w:rPr>
        <w:t xml:space="preserve"> демонстрирует, что сам процесс оформления контракта в ООО «</w:t>
      </w:r>
      <w:proofErr w:type="spellStart"/>
      <w:r>
        <w:rPr>
          <w:rFonts w:ascii="Times New Roman" w:hAnsi="Times New Roman"/>
          <w:bCs/>
          <w:sz w:val="28"/>
          <w:szCs w:val="28"/>
        </w:rPr>
        <w:t>Твинс</w:t>
      </w:r>
      <w:proofErr w:type="spellEnd"/>
      <w:r>
        <w:rPr>
          <w:rFonts w:ascii="Times New Roman" w:hAnsi="Times New Roman"/>
          <w:bCs/>
          <w:sz w:val="28"/>
          <w:szCs w:val="28"/>
        </w:rPr>
        <w:t>» регулируется Гражданским Кодексом Российской Федерации</w:t>
      </w:r>
      <w:r w:rsidR="00AD0187">
        <w:rPr>
          <w:rFonts w:ascii="Times New Roman" w:hAnsi="Times New Roman"/>
          <w:bCs/>
          <w:sz w:val="28"/>
          <w:szCs w:val="28"/>
        </w:rPr>
        <w:t xml:space="preserve"> (ГК РФ)</w:t>
      </w:r>
      <w:r>
        <w:rPr>
          <w:rFonts w:ascii="Times New Roman" w:hAnsi="Times New Roman"/>
          <w:bCs/>
          <w:sz w:val="28"/>
          <w:szCs w:val="28"/>
        </w:rPr>
        <w:t>, в качестве входа использует различную информацию клиента, в качестве ресурса использует своих сотрудников, юристов (юристы могут быть наняты как клиентом, так и организацией) и самого клиента. Последний используется в качестве ресурса со следующим объяснением: клиент принимает активное участие в согласовании оформления контракта</w:t>
      </w:r>
      <w:r w:rsidR="008C322C">
        <w:rPr>
          <w:rFonts w:ascii="Times New Roman" w:hAnsi="Times New Roman"/>
          <w:bCs/>
          <w:sz w:val="28"/>
          <w:szCs w:val="28"/>
        </w:rPr>
        <w:t xml:space="preserve"> и прикладывает свои ресурсы</w:t>
      </w:r>
      <w:r>
        <w:rPr>
          <w:rFonts w:ascii="Times New Roman" w:hAnsi="Times New Roman"/>
          <w:bCs/>
          <w:sz w:val="28"/>
          <w:szCs w:val="28"/>
        </w:rPr>
        <w:t xml:space="preserve"> так как он</w:t>
      </w:r>
      <w:r w:rsidR="008C322C">
        <w:rPr>
          <w:rFonts w:ascii="Times New Roman" w:hAnsi="Times New Roman"/>
          <w:bCs/>
          <w:sz w:val="28"/>
          <w:szCs w:val="28"/>
        </w:rPr>
        <w:t xml:space="preserve"> сам</w:t>
      </w:r>
      <w:r>
        <w:rPr>
          <w:rFonts w:ascii="Times New Roman" w:hAnsi="Times New Roman"/>
          <w:bCs/>
          <w:sz w:val="28"/>
          <w:szCs w:val="28"/>
        </w:rPr>
        <w:t xml:space="preserve"> заинтересован в том, чтобы оформить контракт на выгодных для него условиях.</w:t>
      </w:r>
      <w:r w:rsidR="008C322C">
        <w:rPr>
          <w:rFonts w:ascii="Times New Roman" w:hAnsi="Times New Roman"/>
          <w:bCs/>
          <w:sz w:val="28"/>
          <w:szCs w:val="28"/>
        </w:rPr>
        <w:t xml:space="preserve"> Другими словами, клиент пытается «выторговать» лучшие для него условия, что требует вложения определенных сил. На выходе в данном процессе получается подписанный, оплаченный контракт с условиями, на которые согласны обе стороны.</w:t>
      </w:r>
    </w:p>
    <w:p w14:paraId="6A3054F2" w14:textId="77777777" w:rsidR="00D86E59" w:rsidRPr="00D86E59" w:rsidRDefault="00D86E59" w:rsidP="003642B1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F71DD0" w14:textId="413F7A52" w:rsidR="003642B1" w:rsidRDefault="003642B1" w:rsidP="003642B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642B1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3B4479C0" wp14:editId="58155847">
            <wp:extent cx="6120130" cy="3348355"/>
            <wp:effectExtent l="0" t="0" r="0" b="4445"/>
            <wp:docPr id="1126025146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25146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DF46" w14:textId="5CEF4F7A" w:rsidR="003642B1" w:rsidRDefault="003642B1" w:rsidP="003642B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2.</w:t>
      </w:r>
      <w:r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 xml:space="preserve">Декомпозиция модели </w:t>
      </w:r>
      <w:r>
        <w:rPr>
          <w:rFonts w:ascii="Times New Roman" w:hAnsi="Times New Roman"/>
          <w:bCs/>
          <w:sz w:val="28"/>
          <w:szCs w:val="28"/>
          <w:lang w:val="en-US"/>
        </w:rPr>
        <w:t>AS</w:t>
      </w:r>
      <w:r w:rsidRPr="003642B1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IS</w:t>
      </w:r>
      <w:r>
        <w:rPr>
          <w:rFonts w:ascii="Times New Roman" w:hAnsi="Times New Roman"/>
          <w:bCs/>
          <w:sz w:val="28"/>
          <w:szCs w:val="28"/>
        </w:rPr>
        <w:t xml:space="preserve"> бизнес-процесса оформления контрактов с новыми клиентами</w:t>
      </w:r>
    </w:p>
    <w:p w14:paraId="4B83137A" w14:textId="77777777" w:rsidR="003642B1" w:rsidRDefault="003642B1" w:rsidP="0008499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CF8B72F" w14:textId="5080875D" w:rsidR="00084990" w:rsidRDefault="00084990" w:rsidP="00DD605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Декомпозиция ранее описанной модели (рисунок 2.2) описывает следующие аспекты бизнес-процесса оформления контракта: на первой стадии происходит преобразование запроса клиента в форму формализованного документа, который четко описывает все обязанности обоих сторон, далее происходит окончательное согласование (с возможными изменениями) и подпись данного контракта, после чего клиент посредством указанных платежных реквизитов производит оплату.</w:t>
      </w:r>
      <w:r w:rsidR="00AD0187">
        <w:rPr>
          <w:rFonts w:ascii="Times New Roman" w:hAnsi="Times New Roman"/>
          <w:bCs/>
          <w:sz w:val="28"/>
          <w:szCs w:val="28"/>
        </w:rPr>
        <w:t xml:space="preserve"> Здесь юристы участвуют в первых двух этапах, поставляя свою помощь обоим сторонам и отсутствуют на этапе оплаты услуг, так как контракт к этому моменту уже подписан и их помощь больше не нужна. На всех этапах действия совершаются </w:t>
      </w:r>
      <w:r w:rsidR="00DD6054">
        <w:rPr>
          <w:rFonts w:ascii="Times New Roman" w:hAnsi="Times New Roman"/>
          <w:bCs/>
          <w:sz w:val="28"/>
          <w:szCs w:val="28"/>
        </w:rPr>
        <w:t xml:space="preserve">строго </w:t>
      </w:r>
      <w:r w:rsidR="00AD0187">
        <w:rPr>
          <w:rFonts w:ascii="Times New Roman" w:hAnsi="Times New Roman"/>
          <w:bCs/>
          <w:sz w:val="28"/>
          <w:szCs w:val="28"/>
        </w:rPr>
        <w:t>в соответствии с ГК РФ.</w:t>
      </w:r>
    </w:p>
    <w:p w14:paraId="0E1F69F7" w14:textId="480936FD" w:rsidR="00DD6054" w:rsidRDefault="00DD6054" w:rsidP="00DD605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Результаты количественного анализа модели </w:t>
      </w:r>
      <w:r>
        <w:rPr>
          <w:rFonts w:ascii="Times New Roman" w:hAnsi="Times New Roman"/>
          <w:bCs/>
          <w:sz w:val="28"/>
          <w:szCs w:val="28"/>
          <w:lang w:val="en-US"/>
        </w:rPr>
        <w:t>AS</w:t>
      </w:r>
      <w:r w:rsidRPr="00986564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IS</w:t>
      </w:r>
      <w:r w:rsidRPr="0098656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представлены в таблицах </w:t>
      </w:r>
      <w:proofErr w:type="gramStart"/>
      <w:r>
        <w:rPr>
          <w:rFonts w:ascii="Times New Roman" w:hAnsi="Times New Roman"/>
          <w:bCs/>
          <w:sz w:val="28"/>
          <w:szCs w:val="28"/>
        </w:rPr>
        <w:t>2.1-2.3</w:t>
      </w:r>
      <w:proofErr w:type="gramEnd"/>
      <w:r>
        <w:rPr>
          <w:rFonts w:ascii="Times New Roman" w:hAnsi="Times New Roman"/>
          <w:bCs/>
          <w:sz w:val="28"/>
          <w:szCs w:val="28"/>
        </w:rPr>
        <w:t>.</w:t>
      </w:r>
    </w:p>
    <w:p w14:paraId="1CFC1787" w14:textId="6DD5DF1D" w:rsidR="00DD6054" w:rsidRDefault="00DD605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541C018" w14:textId="2559A8AB" w:rsidR="00961928" w:rsidRPr="00961928" w:rsidRDefault="00961928" w:rsidP="00961928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 xml:space="preserve">Таблица 2.1 – Расчет коэффициента уровня для модели 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AS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IS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 бизнес-процесса ООО «</w:t>
      </w:r>
      <w:proofErr w:type="spellStart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Твинс</w:t>
      </w:r>
      <w:proofErr w:type="spellEnd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»</w:t>
      </w:r>
    </w:p>
    <w:tbl>
      <w:tblPr>
        <w:tblStyle w:val="36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61928" w:rsidRPr="00961928" w14:paraId="3D4D985E" w14:textId="77777777" w:rsidTr="00344D84">
        <w:tc>
          <w:tcPr>
            <w:tcW w:w="2407" w:type="dxa"/>
          </w:tcPr>
          <w:p w14:paraId="66732BAA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Уровень</w:t>
            </w:r>
          </w:p>
        </w:tc>
        <w:tc>
          <w:tcPr>
            <w:tcW w:w="2407" w:type="dxa"/>
          </w:tcPr>
          <w:p w14:paraId="6B5EF584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N</w:t>
            </w:r>
          </w:p>
        </w:tc>
        <w:tc>
          <w:tcPr>
            <w:tcW w:w="2407" w:type="dxa"/>
          </w:tcPr>
          <w:p w14:paraId="34FDC436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L</w:t>
            </w:r>
          </w:p>
        </w:tc>
        <w:tc>
          <w:tcPr>
            <w:tcW w:w="2407" w:type="dxa"/>
          </w:tcPr>
          <w:p w14:paraId="065D1DD1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Значение К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eastAsia="ru-RU"/>
              </w:rPr>
              <w:t>ур</w:t>
            </w:r>
          </w:p>
        </w:tc>
      </w:tr>
      <w:tr w:rsidR="00961928" w:rsidRPr="00961928" w14:paraId="20DF30EB" w14:textId="77777777" w:rsidTr="00344D84">
        <w:tc>
          <w:tcPr>
            <w:tcW w:w="2407" w:type="dxa"/>
          </w:tcPr>
          <w:p w14:paraId="64DB25E3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2407" w:type="dxa"/>
          </w:tcPr>
          <w:p w14:paraId="46496A34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2407" w:type="dxa"/>
          </w:tcPr>
          <w:p w14:paraId="097C2695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2407" w:type="dxa"/>
          </w:tcPr>
          <w:p w14:paraId="7AE0E5DC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–</w:t>
            </w:r>
          </w:p>
        </w:tc>
      </w:tr>
      <w:tr w:rsidR="00961928" w:rsidRPr="00961928" w14:paraId="3214A459" w14:textId="77777777" w:rsidTr="00344D84">
        <w:tc>
          <w:tcPr>
            <w:tcW w:w="2407" w:type="dxa"/>
          </w:tcPr>
          <w:p w14:paraId="2D6474EC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2407" w:type="dxa"/>
          </w:tcPr>
          <w:p w14:paraId="01E65B81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2407" w:type="dxa"/>
          </w:tcPr>
          <w:p w14:paraId="7D510833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2407" w:type="dxa"/>
          </w:tcPr>
          <w:p w14:paraId="28B49068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3,00</w:t>
            </w:r>
          </w:p>
        </w:tc>
      </w:tr>
    </w:tbl>
    <w:p w14:paraId="5CF1B782" w14:textId="6B304373" w:rsidR="00DD6054" w:rsidRDefault="00DD6054" w:rsidP="00961928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08D2809" w14:textId="7C86B0DD" w:rsidR="00BE2249" w:rsidRDefault="00BE2249" w:rsidP="00BE224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bCs/>
          <w:sz w:val="28"/>
          <w:szCs w:val="28"/>
        </w:rPr>
        <w:t>Коэффициент уровня 3,0 говорит о небольшом превышении нормы, но вписывается в рамки.</w:t>
      </w:r>
    </w:p>
    <w:p w14:paraId="383EF1CF" w14:textId="77777777" w:rsidR="00BE2249" w:rsidRDefault="00BE2249" w:rsidP="00961928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019D383" w14:textId="2D1317B0" w:rsidR="00961928" w:rsidRPr="00961928" w:rsidRDefault="00961928" w:rsidP="00DD6054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Таблица 2.2 – Расчет коэффициента сбалансированности для модели 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AS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IS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 бизнес-процесса ООО «</w:t>
      </w:r>
      <w:proofErr w:type="spellStart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Твинс</w:t>
      </w:r>
      <w:proofErr w:type="spellEnd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»</w:t>
      </w:r>
    </w:p>
    <w:tbl>
      <w:tblPr>
        <w:tblStyle w:val="36"/>
        <w:tblW w:w="0" w:type="auto"/>
        <w:tblLook w:val="04A0" w:firstRow="1" w:lastRow="0" w:firstColumn="1" w:lastColumn="0" w:noHBand="0" w:noVBand="1"/>
      </w:tblPr>
      <w:tblGrid>
        <w:gridCol w:w="1968"/>
        <w:gridCol w:w="1713"/>
        <w:gridCol w:w="1984"/>
        <w:gridCol w:w="2268"/>
        <w:gridCol w:w="1695"/>
      </w:tblGrid>
      <w:tr w:rsidR="00961928" w:rsidRPr="00961928" w14:paraId="29F5B103" w14:textId="77777777" w:rsidTr="00344D84">
        <w:tc>
          <w:tcPr>
            <w:tcW w:w="1968" w:type="dxa"/>
          </w:tcPr>
          <w:p w14:paraId="39D427E6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Уровень</w:t>
            </w:r>
          </w:p>
        </w:tc>
        <w:tc>
          <w:tcPr>
            <w:tcW w:w="1713" w:type="dxa"/>
          </w:tcPr>
          <w:p w14:paraId="1B0B7E32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N</w:t>
            </w:r>
          </w:p>
        </w:tc>
        <w:tc>
          <w:tcPr>
            <w:tcW w:w="1984" w:type="dxa"/>
          </w:tcPr>
          <w:p w14:paraId="22F4FD43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Значение Σ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A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2268" w:type="dxa"/>
          </w:tcPr>
          <w:p w14:paraId="2BA4B68D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proofErr w:type="gramStart"/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max(</w:t>
            </w:r>
            <w:proofErr w:type="gramEnd"/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A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val="en-US" w:eastAsia="ru-RU"/>
              </w:rPr>
              <w:t>i</w:t>
            </w: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)</w:t>
            </w:r>
          </w:p>
        </w:tc>
        <w:tc>
          <w:tcPr>
            <w:tcW w:w="1695" w:type="dxa"/>
          </w:tcPr>
          <w:p w14:paraId="68FC1670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Значение К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val="en-US" w:eastAsia="ru-RU"/>
              </w:rPr>
              <w:t>b</w:t>
            </w:r>
          </w:p>
        </w:tc>
      </w:tr>
      <w:tr w:rsidR="00961928" w:rsidRPr="00961928" w14:paraId="1735876A" w14:textId="77777777" w:rsidTr="00344D84">
        <w:tc>
          <w:tcPr>
            <w:tcW w:w="1968" w:type="dxa"/>
          </w:tcPr>
          <w:p w14:paraId="51949043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1713" w:type="dxa"/>
          </w:tcPr>
          <w:p w14:paraId="4B6F41D1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984" w:type="dxa"/>
          </w:tcPr>
          <w:p w14:paraId="063CC2D9" w14:textId="3253C09E" w:rsidR="00961928" w:rsidRPr="00A44C72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1</w:t>
            </w:r>
            <w:r w:rsidR="00A44C72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2268" w:type="dxa"/>
          </w:tcPr>
          <w:p w14:paraId="640BC317" w14:textId="30C29853" w:rsidR="00961928" w:rsidRPr="00A44C72" w:rsidRDefault="00A44C72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lang w:eastAsia="ru-RU"/>
              </w:rPr>
              <w:t>10</w:t>
            </w:r>
          </w:p>
        </w:tc>
        <w:tc>
          <w:tcPr>
            <w:tcW w:w="1695" w:type="dxa"/>
          </w:tcPr>
          <w:p w14:paraId="32483567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0,00</w:t>
            </w:r>
          </w:p>
        </w:tc>
      </w:tr>
      <w:tr w:rsidR="00961928" w:rsidRPr="00961928" w14:paraId="1AE4F307" w14:textId="77777777" w:rsidTr="00344D84">
        <w:tc>
          <w:tcPr>
            <w:tcW w:w="1968" w:type="dxa"/>
          </w:tcPr>
          <w:p w14:paraId="7B989C8F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713" w:type="dxa"/>
          </w:tcPr>
          <w:p w14:paraId="28BB1CDA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1984" w:type="dxa"/>
          </w:tcPr>
          <w:p w14:paraId="2D4E9743" w14:textId="0BBBC72B" w:rsidR="00961928" w:rsidRPr="00A44C72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2</w:t>
            </w:r>
            <w:r w:rsidR="00A44C72">
              <w:rPr>
                <w:rFonts w:ascii="Times New Roman" w:eastAsia="Times New Roman" w:hAnsi="Times New Roman"/>
                <w:sz w:val="24"/>
                <w:lang w:eastAsia="ru-RU"/>
              </w:rPr>
              <w:t>5</w:t>
            </w:r>
          </w:p>
        </w:tc>
        <w:tc>
          <w:tcPr>
            <w:tcW w:w="2268" w:type="dxa"/>
          </w:tcPr>
          <w:p w14:paraId="3B0DA46E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10</w:t>
            </w:r>
          </w:p>
        </w:tc>
        <w:tc>
          <w:tcPr>
            <w:tcW w:w="1695" w:type="dxa"/>
          </w:tcPr>
          <w:p w14:paraId="1569E78E" w14:textId="661F4A14" w:rsidR="00961928" w:rsidRPr="00A44C72" w:rsidRDefault="00A44C72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lang w:val="en-US" w:eastAsia="ru-RU"/>
              </w:rPr>
              <w:t>1,67</w:t>
            </w:r>
          </w:p>
        </w:tc>
      </w:tr>
    </w:tbl>
    <w:p w14:paraId="5C4C0F1C" w14:textId="77777777" w:rsidR="00961928" w:rsidRDefault="00961928" w:rsidP="00961928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1BF4555" w14:textId="2179C8C9" w:rsidR="00BE2249" w:rsidRDefault="00BE2249" w:rsidP="00BE224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bCs/>
          <w:sz w:val="28"/>
          <w:szCs w:val="28"/>
        </w:rPr>
        <w:t>Коэффициент сбалансированности 1,67 достаточно близок к нулю, что говорит о сбалансированности в рамках нормы.</w:t>
      </w:r>
    </w:p>
    <w:p w14:paraId="7C4C9840" w14:textId="77777777" w:rsidR="00BE2249" w:rsidRPr="00961928" w:rsidRDefault="00BE2249" w:rsidP="00961928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CEC8E85" w14:textId="1051B897" w:rsidR="00961928" w:rsidRPr="00961928" w:rsidRDefault="00961928" w:rsidP="00961928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Таблица 2.3 – Расчет коэффициента применения элементарных функций для модели 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AS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Pr="00961928">
        <w:rPr>
          <w:rFonts w:ascii="Times New Roman" w:eastAsia="Times New Roman" w:hAnsi="Times New Roman"/>
          <w:sz w:val="28"/>
          <w:szCs w:val="24"/>
          <w:lang w:val="en-US" w:eastAsia="ru-RU"/>
        </w:rPr>
        <w:t>IS</w:t>
      </w:r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 xml:space="preserve"> бизнес-процесса ООО «</w:t>
      </w:r>
      <w:proofErr w:type="spellStart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Твинс</w:t>
      </w:r>
      <w:proofErr w:type="spellEnd"/>
      <w:r w:rsidRPr="00961928">
        <w:rPr>
          <w:rFonts w:ascii="Times New Roman" w:eastAsia="Times New Roman" w:hAnsi="Times New Roman"/>
          <w:sz w:val="28"/>
          <w:szCs w:val="24"/>
          <w:lang w:eastAsia="ru-RU"/>
        </w:rPr>
        <w:t>»</w:t>
      </w:r>
    </w:p>
    <w:tbl>
      <w:tblPr>
        <w:tblStyle w:val="36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961928" w:rsidRPr="00961928" w14:paraId="631516E1" w14:textId="77777777" w:rsidTr="00344D84">
        <w:tc>
          <w:tcPr>
            <w:tcW w:w="1925" w:type="dxa"/>
          </w:tcPr>
          <w:p w14:paraId="4A246CFE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Уровень</w:t>
            </w:r>
          </w:p>
        </w:tc>
        <w:tc>
          <w:tcPr>
            <w:tcW w:w="1926" w:type="dxa"/>
          </w:tcPr>
          <w:p w14:paraId="72761CAB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N</w:t>
            </w:r>
          </w:p>
        </w:tc>
        <w:tc>
          <w:tcPr>
            <w:tcW w:w="1925" w:type="dxa"/>
          </w:tcPr>
          <w:p w14:paraId="3836C881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proofErr w:type="spellStart"/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N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eastAsia="ru-RU"/>
              </w:rPr>
              <w:t>эл.ф</w:t>
            </w:r>
            <w:proofErr w:type="spellEnd"/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eastAsia="ru-RU"/>
              </w:rPr>
              <w:t>.</w:t>
            </w:r>
          </w:p>
        </w:tc>
        <w:tc>
          <w:tcPr>
            <w:tcW w:w="1926" w:type="dxa"/>
          </w:tcPr>
          <w:p w14:paraId="28B6C46C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L</w:t>
            </w:r>
          </w:p>
        </w:tc>
        <w:tc>
          <w:tcPr>
            <w:tcW w:w="1926" w:type="dxa"/>
          </w:tcPr>
          <w:p w14:paraId="069A289F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 xml:space="preserve">Значение </w:t>
            </w:r>
            <w:proofErr w:type="spellStart"/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К</w:t>
            </w:r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eastAsia="ru-RU"/>
              </w:rPr>
              <w:t>эл.ф</w:t>
            </w:r>
            <w:proofErr w:type="spellEnd"/>
            <w:r w:rsidRPr="00961928">
              <w:rPr>
                <w:rFonts w:ascii="Times New Roman" w:eastAsia="Times New Roman" w:hAnsi="Times New Roman"/>
                <w:sz w:val="24"/>
                <w:vertAlign w:val="subscript"/>
                <w:lang w:eastAsia="ru-RU"/>
              </w:rPr>
              <w:t>.</w:t>
            </w:r>
          </w:p>
        </w:tc>
      </w:tr>
      <w:tr w:rsidR="00961928" w:rsidRPr="00961928" w14:paraId="063B84D5" w14:textId="77777777" w:rsidTr="00344D84">
        <w:tc>
          <w:tcPr>
            <w:tcW w:w="1925" w:type="dxa"/>
          </w:tcPr>
          <w:p w14:paraId="3B1B9BA4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1926" w:type="dxa"/>
          </w:tcPr>
          <w:p w14:paraId="2D2EBD9E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925" w:type="dxa"/>
          </w:tcPr>
          <w:p w14:paraId="752D2479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1926" w:type="dxa"/>
          </w:tcPr>
          <w:p w14:paraId="5FDD1A22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0</w:t>
            </w:r>
          </w:p>
        </w:tc>
        <w:tc>
          <w:tcPr>
            <w:tcW w:w="1926" w:type="dxa"/>
          </w:tcPr>
          <w:p w14:paraId="40408502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0,00</w:t>
            </w:r>
          </w:p>
        </w:tc>
      </w:tr>
      <w:tr w:rsidR="00961928" w:rsidRPr="00961928" w14:paraId="5C7560BE" w14:textId="77777777" w:rsidTr="00344D84">
        <w:tc>
          <w:tcPr>
            <w:tcW w:w="1925" w:type="dxa"/>
          </w:tcPr>
          <w:p w14:paraId="34639075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926" w:type="dxa"/>
          </w:tcPr>
          <w:p w14:paraId="6AA9B15E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3</w:t>
            </w:r>
          </w:p>
        </w:tc>
        <w:tc>
          <w:tcPr>
            <w:tcW w:w="1925" w:type="dxa"/>
          </w:tcPr>
          <w:p w14:paraId="0B064D53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926" w:type="dxa"/>
          </w:tcPr>
          <w:p w14:paraId="0BD12B64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val="en-US"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1</w:t>
            </w:r>
          </w:p>
        </w:tc>
        <w:tc>
          <w:tcPr>
            <w:tcW w:w="1926" w:type="dxa"/>
          </w:tcPr>
          <w:p w14:paraId="727A64AE" w14:textId="77777777" w:rsidR="00961928" w:rsidRPr="00961928" w:rsidRDefault="00961928" w:rsidP="00344D8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961928">
              <w:rPr>
                <w:rFonts w:ascii="Times New Roman" w:eastAsia="Times New Roman" w:hAnsi="Times New Roman"/>
                <w:sz w:val="24"/>
                <w:lang w:val="en-US" w:eastAsia="ru-RU"/>
              </w:rPr>
              <w:t>0</w:t>
            </w:r>
            <w:r w:rsidRPr="00961928">
              <w:rPr>
                <w:rFonts w:ascii="Times New Roman" w:eastAsia="Times New Roman" w:hAnsi="Times New Roman"/>
                <w:sz w:val="24"/>
                <w:lang w:eastAsia="ru-RU"/>
              </w:rPr>
              <w:t>,33</w:t>
            </w:r>
          </w:p>
        </w:tc>
      </w:tr>
    </w:tbl>
    <w:p w14:paraId="46898F91" w14:textId="77777777" w:rsidR="00BE2249" w:rsidRDefault="00BE2249" w:rsidP="00BE2249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BF30520" w14:textId="0283AAD4" w:rsidR="00BE2249" w:rsidRDefault="00BE2249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BE2249">
        <w:rPr>
          <w:rFonts w:ascii="Times New Roman" w:hAnsi="Times New Roman"/>
          <w:bCs/>
          <w:sz w:val="28"/>
          <w:szCs w:val="28"/>
        </w:rPr>
        <w:t>Коэффициент элементарных функций 0,33 в рамках нормы.</w:t>
      </w:r>
    </w:p>
    <w:p w14:paraId="5957FF55" w14:textId="55DFEC35" w:rsidR="00BE2249" w:rsidRDefault="00BE2249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Среди «узких» мест в описанной ранее модели </w:t>
      </w:r>
      <w:r>
        <w:rPr>
          <w:rFonts w:ascii="Times New Roman" w:hAnsi="Times New Roman"/>
          <w:bCs/>
          <w:sz w:val="28"/>
          <w:szCs w:val="28"/>
          <w:lang w:val="en-US"/>
        </w:rPr>
        <w:t>AS</w:t>
      </w:r>
      <w:r w:rsidRPr="00BE2249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IS</w:t>
      </w:r>
      <w:r>
        <w:rPr>
          <w:rFonts w:ascii="Times New Roman" w:hAnsi="Times New Roman"/>
          <w:bCs/>
          <w:sz w:val="28"/>
          <w:szCs w:val="28"/>
        </w:rPr>
        <w:t xml:space="preserve"> бизнес-процесса оформления контрактов (рисунки </w:t>
      </w:r>
      <w:proofErr w:type="gramStart"/>
      <w:r>
        <w:rPr>
          <w:rFonts w:ascii="Times New Roman" w:hAnsi="Times New Roman"/>
          <w:bCs/>
          <w:sz w:val="28"/>
          <w:szCs w:val="28"/>
        </w:rPr>
        <w:t>2.1-2.2</w:t>
      </w:r>
      <w:proofErr w:type="gramEnd"/>
      <w:r>
        <w:rPr>
          <w:rFonts w:ascii="Times New Roman" w:hAnsi="Times New Roman"/>
          <w:bCs/>
          <w:sz w:val="28"/>
          <w:szCs w:val="28"/>
        </w:rPr>
        <w:t>) можно выделить следующие:</w:t>
      </w:r>
    </w:p>
    <w:p w14:paraId="5998B7B8" w14:textId="49E84626" w:rsidR="00BE2249" w:rsidRDefault="00BE2249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запрос клиента может быть предоставлен в размытой формулировке, не иметь четких критериев,</w:t>
      </w:r>
    </w:p>
    <w:p w14:paraId="6F85559E" w14:textId="42AACC80" w:rsidR="00BE2249" w:rsidRDefault="00BE2249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</w:t>
      </w:r>
      <w:r w:rsidR="003741E8">
        <w:rPr>
          <w:rFonts w:ascii="Times New Roman" w:hAnsi="Times New Roman"/>
          <w:bCs/>
          <w:sz w:val="28"/>
          <w:szCs w:val="28"/>
        </w:rPr>
        <w:t xml:space="preserve">есть вероятность, что </w:t>
      </w:r>
      <w:r>
        <w:rPr>
          <w:rFonts w:ascii="Times New Roman" w:hAnsi="Times New Roman"/>
          <w:bCs/>
          <w:sz w:val="28"/>
          <w:szCs w:val="28"/>
        </w:rPr>
        <w:t xml:space="preserve">предлагаемые условия сотрудничества </w:t>
      </w:r>
      <w:r w:rsidR="003741E8">
        <w:rPr>
          <w:rFonts w:ascii="Times New Roman" w:hAnsi="Times New Roman"/>
          <w:bCs/>
          <w:sz w:val="28"/>
          <w:szCs w:val="28"/>
        </w:rPr>
        <w:t xml:space="preserve">клиента </w:t>
      </w:r>
      <w:r>
        <w:rPr>
          <w:rFonts w:ascii="Times New Roman" w:hAnsi="Times New Roman"/>
          <w:bCs/>
          <w:sz w:val="28"/>
          <w:szCs w:val="28"/>
        </w:rPr>
        <w:t>могут быть невыгодными для организации, из-за чего обе стороны потеряют</w:t>
      </w:r>
      <w:r w:rsidR="003741E8">
        <w:rPr>
          <w:rFonts w:ascii="Times New Roman" w:hAnsi="Times New Roman"/>
          <w:bCs/>
          <w:sz w:val="28"/>
          <w:szCs w:val="28"/>
        </w:rPr>
        <w:t xml:space="preserve"> время и ресурсы,</w:t>
      </w:r>
    </w:p>
    <w:p w14:paraId="59FF4228" w14:textId="3C600530" w:rsidR="003741E8" w:rsidRDefault="003741E8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подготовка контракта может занять много времени,</w:t>
      </w:r>
    </w:p>
    <w:p w14:paraId="72585E71" w14:textId="23918F95" w:rsidR="003741E8" w:rsidRDefault="003741E8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необходимо затратить денежные средства на найм юристов,</w:t>
      </w:r>
    </w:p>
    <w:p w14:paraId="436428B3" w14:textId="6E0DBF04" w:rsidR="003741E8" w:rsidRDefault="003741E8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согласование контракта так же может занять много времени,</w:t>
      </w:r>
    </w:p>
    <w:p w14:paraId="038F0B4D" w14:textId="6709E12B" w:rsidR="003741E8" w:rsidRPr="00BE2249" w:rsidRDefault="003741E8" w:rsidP="00BE224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 сотрудники организации сопровождают все этапы данного процесса.</w:t>
      </w:r>
    </w:p>
    <w:p w14:paraId="1671490A" w14:textId="7D54BDC7" w:rsidR="003F6B67" w:rsidRPr="00EF2DC9" w:rsidRDefault="003F6B67" w:rsidP="00EF2DC9">
      <w:pPr>
        <w:pStyle w:val="aff"/>
      </w:pPr>
      <w:bookmarkStart w:id="13" w:name="_Toc136509263"/>
      <w:bookmarkStart w:id="14" w:name="_Toc136509325"/>
      <w:bookmarkStart w:id="15" w:name="_Toc184218540"/>
      <w:r w:rsidRPr="00EF2DC9">
        <w:lastRenderedPageBreak/>
        <w:t>3 </w:t>
      </w:r>
      <w:bookmarkEnd w:id="13"/>
      <w:bookmarkEnd w:id="14"/>
      <w:r w:rsidR="001253EB" w:rsidRPr="00EF2DC9">
        <w:t>РЕКОМЕНДАЦИИ ПО СОВЕРШЕНСТВОВАНИЮ БИЗНЕС-ПРОЦЕССА «</w:t>
      </w:r>
      <w:r w:rsidR="003741E8" w:rsidRPr="00EF2DC9">
        <w:t>ОФОРМЛЕНИЕ КОНТРАКТОВ С НОВЫМИ КЛИЕНТАМИ</w:t>
      </w:r>
      <w:r w:rsidR="001253EB" w:rsidRPr="00EF2DC9">
        <w:t>»</w:t>
      </w:r>
      <w:r w:rsidR="003741E8" w:rsidRPr="00EF2DC9">
        <w:t xml:space="preserve"> В</w:t>
      </w:r>
      <w:r w:rsidR="004E1F9A">
        <w:t xml:space="preserve"> </w:t>
      </w:r>
      <w:r w:rsidR="001253EB" w:rsidRPr="00EF2DC9">
        <w:t>ООО «</w:t>
      </w:r>
      <w:r w:rsidR="00561AE5" w:rsidRPr="00EF2DC9">
        <w:t>ТВИНС</w:t>
      </w:r>
      <w:r w:rsidR="001253EB" w:rsidRPr="00EF2DC9">
        <w:t>»</w:t>
      </w:r>
      <w:bookmarkEnd w:id="15"/>
    </w:p>
    <w:p w14:paraId="130BC2D4" w14:textId="77777777" w:rsidR="003F6B67" w:rsidRDefault="003F6B67" w:rsidP="003F6B6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AC81A83" w14:textId="70372ACB" w:rsidR="003741E8" w:rsidRDefault="003741E8" w:rsidP="003741E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качестве решения проблемы</w:t>
      </w:r>
      <w:r w:rsidR="00F12FB2">
        <w:rPr>
          <w:rFonts w:ascii="Times New Roman" w:hAnsi="Times New Roman"/>
          <w:bCs/>
          <w:sz w:val="28"/>
          <w:szCs w:val="28"/>
        </w:rPr>
        <w:t xml:space="preserve"> наличия</w:t>
      </w:r>
      <w:r>
        <w:rPr>
          <w:rFonts w:ascii="Times New Roman" w:hAnsi="Times New Roman"/>
          <w:bCs/>
          <w:sz w:val="28"/>
          <w:szCs w:val="28"/>
        </w:rPr>
        <w:t xml:space="preserve"> «узких»</w:t>
      </w:r>
      <w:r w:rsidR="00F12FB2">
        <w:rPr>
          <w:rFonts w:ascii="Times New Roman" w:hAnsi="Times New Roman"/>
          <w:bCs/>
          <w:sz w:val="28"/>
          <w:szCs w:val="28"/>
        </w:rPr>
        <w:t xml:space="preserve"> мест в описанной ранее модели </w:t>
      </w:r>
      <w:r w:rsidR="00F12FB2">
        <w:rPr>
          <w:rFonts w:ascii="Times New Roman" w:hAnsi="Times New Roman"/>
          <w:bCs/>
          <w:sz w:val="28"/>
          <w:szCs w:val="28"/>
          <w:lang w:val="en-US"/>
        </w:rPr>
        <w:t>AS</w:t>
      </w:r>
      <w:r w:rsidR="00F12FB2" w:rsidRPr="00F12FB2">
        <w:rPr>
          <w:rFonts w:ascii="Times New Roman" w:hAnsi="Times New Roman"/>
          <w:bCs/>
          <w:sz w:val="28"/>
          <w:szCs w:val="28"/>
        </w:rPr>
        <w:t>-</w:t>
      </w:r>
      <w:r w:rsidR="00F12FB2">
        <w:rPr>
          <w:rFonts w:ascii="Times New Roman" w:hAnsi="Times New Roman"/>
          <w:bCs/>
          <w:sz w:val="28"/>
          <w:szCs w:val="28"/>
          <w:lang w:val="en-US"/>
        </w:rPr>
        <w:t>IS</w:t>
      </w:r>
      <w:r w:rsidR="00F12FB2">
        <w:rPr>
          <w:rFonts w:ascii="Times New Roman" w:hAnsi="Times New Roman"/>
          <w:bCs/>
          <w:sz w:val="28"/>
          <w:szCs w:val="28"/>
        </w:rPr>
        <w:t xml:space="preserve"> предлагается автоматизация рассматриваемого процесса с применением искусственного интеллекта (ИИ), что описывается далее</w:t>
      </w:r>
      <w:r w:rsidR="009104D0" w:rsidRPr="009104D0">
        <w:rPr>
          <w:rFonts w:ascii="Times New Roman" w:hAnsi="Times New Roman"/>
          <w:bCs/>
          <w:sz w:val="28"/>
          <w:szCs w:val="28"/>
        </w:rPr>
        <w:t xml:space="preserve"> [12,13,14</w:t>
      </w:r>
      <w:r w:rsidR="00C04011" w:rsidRPr="00C04011">
        <w:rPr>
          <w:rFonts w:ascii="Times New Roman" w:hAnsi="Times New Roman"/>
          <w:bCs/>
          <w:sz w:val="28"/>
          <w:szCs w:val="28"/>
        </w:rPr>
        <w:t>,15</w:t>
      </w:r>
      <w:r w:rsidR="009104D0" w:rsidRPr="009104D0">
        <w:rPr>
          <w:rFonts w:ascii="Times New Roman" w:hAnsi="Times New Roman"/>
          <w:bCs/>
          <w:sz w:val="28"/>
          <w:szCs w:val="28"/>
        </w:rPr>
        <w:t>]</w:t>
      </w:r>
      <w:r w:rsidR="00F12FB2">
        <w:rPr>
          <w:rFonts w:ascii="Times New Roman" w:hAnsi="Times New Roman"/>
          <w:bCs/>
          <w:sz w:val="28"/>
          <w:szCs w:val="28"/>
        </w:rPr>
        <w:t>.</w:t>
      </w:r>
    </w:p>
    <w:p w14:paraId="16E05864" w14:textId="77777777" w:rsidR="00C04011" w:rsidRDefault="00F12FB2" w:rsidP="00EF2DC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Необходимо разработать информационную систему (ИС), которая будет хранить текущий, регулярно обновляемый «образ поведения» организации относительно оформления контрактов с новыми клиентами. Данная ИС на базе ИИ сначала обучается поведению сотрудников на этапе оформления контрактов до удовлетворительного уровня, чтобы быть способной проводить консультации с реальными клиентами и таким образом подготавливая все необходимые документы с уже согласованными условиями, а организации остается только подтвердить данные условия, которые априор</w:t>
      </w:r>
      <w:r w:rsidR="00B52BBF">
        <w:rPr>
          <w:rFonts w:ascii="Times New Roman" w:hAnsi="Times New Roman"/>
          <w:bCs/>
          <w:sz w:val="28"/>
          <w:szCs w:val="28"/>
        </w:rPr>
        <w:t xml:space="preserve">и являются выгодными для организации, так как ИС была обучена шаблону ее поведения и ценностям. Чтобы ИС соблюдала актуальность целей организации и при их изменении меняла свое поведение, необходимо иметь доверенное лицо (группу лиц), которые имеют </w:t>
      </w:r>
      <w:r w:rsidR="00A77E1F">
        <w:rPr>
          <w:rFonts w:ascii="Times New Roman" w:hAnsi="Times New Roman"/>
          <w:bCs/>
          <w:sz w:val="28"/>
          <w:szCs w:val="28"/>
        </w:rPr>
        <w:t xml:space="preserve">самое </w:t>
      </w:r>
      <w:r w:rsidR="00B52BBF">
        <w:rPr>
          <w:rFonts w:ascii="Times New Roman" w:hAnsi="Times New Roman"/>
          <w:bCs/>
          <w:sz w:val="28"/>
          <w:szCs w:val="28"/>
        </w:rPr>
        <w:t xml:space="preserve">точное </w:t>
      </w:r>
      <w:r w:rsidR="00A77E1F">
        <w:rPr>
          <w:rFonts w:ascii="Times New Roman" w:hAnsi="Times New Roman"/>
          <w:bCs/>
          <w:sz w:val="28"/>
          <w:szCs w:val="28"/>
        </w:rPr>
        <w:t xml:space="preserve">и актуальное </w:t>
      </w:r>
      <w:r w:rsidR="00B52BBF">
        <w:rPr>
          <w:rFonts w:ascii="Times New Roman" w:hAnsi="Times New Roman"/>
          <w:bCs/>
          <w:sz w:val="28"/>
          <w:szCs w:val="28"/>
        </w:rPr>
        <w:t>представление о</w:t>
      </w:r>
      <w:r w:rsidR="00A77E1F">
        <w:rPr>
          <w:rFonts w:ascii="Times New Roman" w:hAnsi="Times New Roman"/>
          <w:bCs/>
          <w:sz w:val="28"/>
          <w:szCs w:val="28"/>
        </w:rPr>
        <w:t xml:space="preserve">б интересах компании и регулярно «обслуживают» данную ИС посредством прохождения различных тестов. Например, ИС может спросить: «Какова на данный момент цена услуги добавления на существующий веб-сайт системы двухфакторной аутентификации?», на что сотрудник может ответить, например «Около 8000 рублей» или «Данная услуга нами не предоставляется». Таким образом, поведение системы будет регулярно обновляться. Главное преимущество данной ИС в том, что ее может обслуживать минимальное количество людей, например, всего два человека по 8 часов в день, а ИС в этот момент будет проводить консультации для десятков различных клиентов, фильтруя невыгодные </w:t>
      </w:r>
      <w:r w:rsidR="00A77E1F">
        <w:rPr>
          <w:rFonts w:ascii="Times New Roman" w:hAnsi="Times New Roman"/>
          <w:bCs/>
          <w:sz w:val="28"/>
          <w:szCs w:val="28"/>
        </w:rPr>
        <w:lastRenderedPageBreak/>
        <w:t>предложения. Все</w:t>
      </w:r>
      <w:r w:rsidR="007D0708">
        <w:rPr>
          <w:rFonts w:ascii="Times New Roman" w:hAnsi="Times New Roman"/>
          <w:bCs/>
          <w:sz w:val="28"/>
          <w:szCs w:val="28"/>
        </w:rPr>
        <w:t>,</w:t>
      </w:r>
      <w:r w:rsidR="00A77E1F">
        <w:rPr>
          <w:rFonts w:ascii="Times New Roman" w:hAnsi="Times New Roman"/>
          <w:bCs/>
          <w:sz w:val="28"/>
          <w:szCs w:val="28"/>
        </w:rPr>
        <w:t xml:space="preserve"> что остается сотрудникам организации – </w:t>
      </w:r>
      <w:r w:rsidR="007D0708">
        <w:rPr>
          <w:rFonts w:ascii="Times New Roman" w:hAnsi="Times New Roman"/>
          <w:bCs/>
          <w:sz w:val="28"/>
          <w:szCs w:val="28"/>
        </w:rPr>
        <w:t xml:space="preserve">это </w:t>
      </w:r>
      <w:r w:rsidR="00A77E1F">
        <w:rPr>
          <w:rFonts w:ascii="Times New Roman" w:hAnsi="Times New Roman"/>
          <w:bCs/>
          <w:sz w:val="28"/>
          <w:szCs w:val="28"/>
        </w:rPr>
        <w:t>подписать контракт.</w:t>
      </w:r>
    </w:p>
    <w:p w14:paraId="13670ECA" w14:textId="3F8221B7" w:rsidR="00EF2DC9" w:rsidRPr="00EF2DC9" w:rsidRDefault="00C04011" w:rsidP="00EF2DC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результате внедрения данной системы организация сможет повысить свой уровень продуктивности и степень удовлетворенности клиентов.</w:t>
      </w:r>
      <w:r w:rsidR="00EF2DC9">
        <w:br w:type="page"/>
      </w:r>
    </w:p>
    <w:p w14:paraId="20272516" w14:textId="266362D1" w:rsidR="00EF2DC9" w:rsidRPr="00EF2DC9" w:rsidRDefault="00EF2DC9" w:rsidP="00EF2DC9">
      <w:pPr>
        <w:pStyle w:val="aff"/>
        <w:rPr>
          <w:rFonts w:ascii="Calibri" w:hAnsi="Calibri"/>
          <w:sz w:val="22"/>
          <w:szCs w:val="22"/>
        </w:rPr>
      </w:pPr>
      <w:bookmarkStart w:id="16" w:name="_Toc184218541"/>
      <w:r>
        <w:lastRenderedPageBreak/>
        <w:t>ЗАКЛЮЧЕНИЕ</w:t>
      </w:r>
      <w:bookmarkEnd w:id="16"/>
    </w:p>
    <w:p w14:paraId="512C08BC" w14:textId="77777777" w:rsidR="00EF2DC9" w:rsidRDefault="00EF2DC9" w:rsidP="003F6B6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0A475BB" w14:textId="39376B19" w:rsidR="00512321" w:rsidRPr="00512321" w:rsidRDefault="00512321" w:rsidP="005123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2321">
        <w:rPr>
          <w:rFonts w:ascii="Times New Roman" w:hAnsi="Times New Roman"/>
          <w:sz w:val="28"/>
          <w:szCs w:val="28"/>
        </w:rPr>
        <w:t>При прохождении производственной практики (по профилю специальности) выполнено индивидуальное задание на тему: «</w:t>
      </w:r>
      <w:r w:rsidR="00E2232C">
        <w:rPr>
          <w:rFonts w:ascii="Times New Roman" w:hAnsi="Times New Roman"/>
          <w:bCs/>
          <w:sz w:val="28"/>
          <w:szCs w:val="28"/>
        </w:rPr>
        <w:t>Анализ бизнес-процесса оформления контрактов с новыми клиентами</w:t>
      </w:r>
      <w:r w:rsidRPr="00512321">
        <w:rPr>
          <w:rFonts w:ascii="Times New Roman" w:hAnsi="Times New Roman"/>
          <w:sz w:val="28"/>
          <w:szCs w:val="28"/>
        </w:rPr>
        <w:t>».</w:t>
      </w:r>
    </w:p>
    <w:p w14:paraId="70457E71" w14:textId="013280AD" w:rsidR="00512321" w:rsidRPr="00512321" w:rsidRDefault="00512321" w:rsidP="005123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2321">
        <w:rPr>
          <w:rFonts w:ascii="Times New Roman" w:hAnsi="Times New Roman"/>
          <w:sz w:val="28"/>
          <w:szCs w:val="28"/>
        </w:rPr>
        <w:t xml:space="preserve">В первом разделе </w:t>
      </w:r>
      <w:r w:rsidR="00E2232C">
        <w:rPr>
          <w:rFonts w:ascii="Times New Roman" w:hAnsi="Times New Roman"/>
          <w:sz w:val="28"/>
          <w:szCs w:val="28"/>
        </w:rPr>
        <w:t>дана подробная характеристика организации ООО «</w:t>
      </w:r>
      <w:proofErr w:type="spellStart"/>
      <w:r w:rsidR="00E2232C">
        <w:rPr>
          <w:rFonts w:ascii="Times New Roman" w:hAnsi="Times New Roman"/>
          <w:sz w:val="28"/>
          <w:szCs w:val="28"/>
        </w:rPr>
        <w:t>Твинс</w:t>
      </w:r>
      <w:proofErr w:type="spellEnd"/>
      <w:r w:rsidR="00E2232C">
        <w:rPr>
          <w:rFonts w:ascii="Times New Roman" w:hAnsi="Times New Roman"/>
          <w:sz w:val="28"/>
          <w:szCs w:val="28"/>
        </w:rPr>
        <w:t xml:space="preserve">», включая </w:t>
      </w:r>
      <w:r w:rsidR="00E2232C">
        <w:rPr>
          <w:rFonts w:ascii="Times New Roman" w:hAnsi="Times New Roman"/>
          <w:sz w:val="28"/>
          <w:szCs w:val="28"/>
        </w:rPr>
        <w:t>контактные данные</w:t>
      </w:r>
      <w:r w:rsidR="00E2232C">
        <w:rPr>
          <w:rFonts w:ascii="Times New Roman" w:hAnsi="Times New Roman"/>
          <w:sz w:val="28"/>
          <w:szCs w:val="28"/>
        </w:rPr>
        <w:t>, организационную структуру с подробным ее описанием и другая информация. Также в первом разделе описаны бизнес-процессы, которые наглядно отображают направленность деятельности данной организации и служат основной для дальнейшего изучения бизнес-процесса оформления контрактов новыми клиентами.</w:t>
      </w:r>
    </w:p>
    <w:p w14:paraId="3510AA77" w14:textId="6408FA27" w:rsidR="00512321" w:rsidRPr="00E2232C" w:rsidRDefault="00512321" w:rsidP="005123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2321">
        <w:rPr>
          <w:rFonts w:ascii="Times New Roman" w:hAnsi="Times New Roman"/>
          <w:sz w:val="28"/>
          <w:szCs w:val="28"/>
        </w:rPr>
        <w:t xml:space="preserve">Во втором разделе </w:t>
      </w:r>
      <w:r w:rsidR="00E2232C">
        <w:rPr>
          <w:rFonts w:ascii="Times New Roman" w:hAnsi="Times New Roman"/>
          <w:sz w:val="28"/>
          <w:szCs w:val="28"/>
        </w:rPr>
        <w:t xml:space="preserve">происходит детальный анализ изучаемого бизнес-процесса с помощью модели в нотации </w:t>
      </w:r>
      <w:r w:rsidR="00E2232C">
        <w:rPr>
          <w:rFonts w:ascii="Times New Roman" w:hAnsi="Times New Roman"/>
          <w:sz w:val="28"/>
          <w:szCs w:val="28"/>
          <w:lang w:val="en-US"/>
        </w:rPr>
        <w:t>AS</w:t>
      </w:r>
      <w:r w:rsidR="00E2232C" w:rsidRPr="00E2232C">
        <w:rPr>
          <w:rFonts w:ascii="Times New Roman" w:hAnsi="Times New Roman"/>
          <w:sz w:val="28"/>
          <w:szCs w:val="28"/>
        </w:rPr>
        <w:t>-</w:t>
      </w:r>
      <w:r w:rsidR="00E2232C">
        <w:rPr>
          <w:rFonts w:ascii="Times New Roman" w:hAnsi="Times New Roman"/>
          <w:sz w:val="28"/>
          <w:szCs w:val="28"/>
          <w:lang w:val="en-US"/>
        </w:rPr>
        <w:t>IS</w:t>
      </w:r>
      <w:r w:rsidR="00E2232C">
        <w:rPr>
          <w:rFonts w:ascii="Times New Roman" w:hAnsi="Times New Roman"/>
          <w:sz w:val="28"/>
          <w:szCs w:val="28"/>
        </w:rPr>
        <w:t xml:space="preserve"> и ее декомпозиции. Модель</w:t>
      </w:r>
      <w:r w:rsidR="00433128">
        <w:rPr>
          <w:rFonts w:ascii="Times New Roman" w:hAnsi="Times New Roman"/>
          <w:sz w:val="28"/>
          <w:szCs w:val="28"/>
        </w:rPr>
        <w:t xml:space="preserve"> выявила</w:t>
      </w:r>
      <w:r w:rsidR="00E2232C">
        <w:rPr>
          <w:rFonts w:ascii="Times New Roman" w:hAnsi="Times New Roman"/>
          <w:sz w:val="28"/>
          <w:szCs w:val="28"/>
        </w:rPr>
        <w:t xml:space="preserve"> «узкие» места</w:t>
      </w:r>
      <w:r w:rsidR="00433128">
        <w:rPr>
          <w:rFonts w:ascii="Times New Roman" w:hAnsi="Times New Roman"/>
          <w:sz w:val="28"/>
          <w:szCs w:val="28"/>
        </w:rPr>
        <w:t xml:space="preserve">, сделала их </w:t>
      </w:r>
      <w:r w:rsidR="00E2232C">
        <w:rPr>
          <w:rFonts w:ascii="Times New Roman" w:hAnsi="Times New Roman"/>
          <w:sz w:val="28"/>
          <w:szCs w:val="28"/>
        </w:rPr>
        <w:t xml:space="preserve">более очевидными, что </w:t>
      </w:r>
      <w:r w:rsidR="00433128">
        <w:rPr>
          <w:rFonts w:ascii="Times New Roman" w:hAnsi="Times New Roman"/>
          <w:sz w:val="28"/>
          <w:szCs w:val="28"/>
        </w:rPr>
        <w:t>в дальнейшем может помочь при их устранении, которое производится с целью повышения эффективности деятельности самой организации.</w:t>
      </w:r>
    </w:p>
    <w:p w14:paraId="74E3DC22" w14:textId="5C781CEF" w:rsidR="00EF2DC9" w:rsidRPr="00E2232C" w:rsidRDefault="00512321" w:rsidP="00E2232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2321">
        <w:rPr>
          <w:rFonts w:ascii="Times New Roman" w:hAnsi="Times New Roman"/>
          <w:sz w:val="28"/>
          <w:szCs w:val="28"/>
        </w:rPr>
        <w:t xml:space="preserve">В третьем разделе </w:t>
      </w:r>
      <w:r w:rsidR="00E2232C">
        <w:rPr>
          <w:rFonts w:ascii="Times New Roman" w:hAnsi="Times New Roman"/>
          <w:sz w:val="28"/>
          <w:szCs w:val="28"/>
        </w:rPr>
        <w:t xml:space="preserve">были приведены рекомендации, которые могут помочь организации избавиться от «узких» </w:t>
      </w:r>
      <w:r w:rsidR="00E2232C">
        <w:rPr>
          <w:rFonts w:ascii="Times New Roman" w:hAnsi="Times New Roman"/>
          <w:sz w:val="28"/>
          <w:szCs w:val="28"/>
        </w:rPr>
        <w:t>мест</w:t>
      </w:r>
      <w:r w:rsidR="00E2232C">
        <w:rPr>
          <w:rFonts w:ascii="Times New Roman" w:hAnsi="Times New Roman"/>
          <w:sz w:val="28"/>
          <w:szCs w:val="28"/>
        </w:rPr>
        <w:t xml:space="preserve"> рассмотренного бизнес-процесса.  </w:t>
      </w:r>
      <w:r w:rsidR="00EF2DC9" w:rsidRPr="000C487F">
        <w:rPr>
          <w:rFonts w:ascii="Times New Roman" w:hAnsi="Times New Roman"/>
          <w:bCs/>
          <w:sz w:val="28"/>
          <w:szCs w:val="28"/>
        </w:rPr>
        <w:t xml:space="preserve">В результате автоматизации бизнес-процесса по заключению контрактов с новыми клиентами </w:t>
      </w:r>
      <w:r w:rsidR="00EF2DC9">
        <w:rPr>
          <w:rFonts w:ascii="Times New Roman" w:hAnsi="Times New Roman"/>
          <w:bCs/>
          <w:sz w:val="28"/>
          <w:szCs w:val="28"/>
        </w:rPr>
        <w:t>организация ООО «</w:t>
      </w:r>
      <w:proofErr w:type="spellStart"/>
      <w:r w:rsidR="00EF2DC9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="00EF2DC9">
        <w:rPr>
          <w:rFonts w:ascii="Times New Roman" w:hAnsi="Times New Roman"/>
          <w:bCs/>
          <w:sz w:val="28"/>
          <w:szCs w:val="28"/>
        </w:rPr>
        <w:t xml:space="preserve">» </w:t>
      </w:r>
      <w:r w:rsidR="00EF2DC9" w:rsidRPr="000C487F">
        <w:rPr>
          <w:rFonts w:ascii="Times New Roman" w:hAnsi="Times New Roman"/>
          <w:bCs/>
          <w:sz w:val="28"/>
          <w:szCs w:val="28"/>
        </w:rPr>
        <w:t>сможет сократить</w:t>
      </w:r>
      <w:r w:rsidR="00EF2DC9">
        <w:rPr>
          <w:rFonts w:ascii="Times New Roman" w:hAnsi="Times New Roman"/>
          <w:bCs/>
          <w:sz w:val="28"/>
          <w:szCs w:val="28"/>
        </w:rPr>
        <w:t xml:space="preserve"> (в большинстве случаев на 100%) </w:t>
      </w:r>
      <w:r w:rsidR="00EF2DC9" w:rsidRPr="000C487F">
        <w:rPr>
          <w:rFonts w:ascii="Times New Roman" w:hAnsi="Times New Roman"/>
          <w:bCs/>
          <w:sz w:val="28"/>
          <w:szCs w:val="28"/>
        </w:rPr>
        <w:t xml:space="preserve">время на выполнение </w:t>
      </w:r>
      <w:r w:rsidR="00EF2DC9">
        <w:rPr>
          <w:rFonts w:ascii="Times New Roman" w:hAnsi="Times New Roman"/>
          <w:bCs/>
          <w:sz w:val="28"/>
          <w:szCs w:val="28"/>
        </w:rPr>
        <w:t xml:space="preserve">соответствующих </w:t>
      </w:r>
      <w:r w:rsidR="00EF2DC9" w:rsidRPr="000C487F">
        <w:rPr>
          <w:rFonts w:ascii="Times New Roman" w:hAnsi="Times New Roman"/>
          <w:bCs/>
          <w:sz w:val="28"/>
          <w:szCs w:val="28"/>
        </w:rPr>
        <w:t>операций и увеличить уровень удовлетворенности клиентов.</w:t>
      </w:r>
      <w:bookmarkStart w:id="17" w:name="_Toc136509265"/>
      <w:bookmarkStart w:id="18" w:name="_Toc136509327"/>
    </w:p>
    <w:p w14:paraId="3814B445" w14:textId="77777777" w:rsidR="00E2232C" w:rsidRPr="00512321" w:rsidRDefault="00E2232C" w:rsidP="00E2232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2321">
        <w:rPr>
          <w:rFonts w:ascii="Times New Roman" w:hAnsi="Times New Roman"/>
          <w:sz w:val="28"/>
          <w:szCs w:val="28"/>
        </w:rPr>
        <w:t>Таким образом, задачи производственной практики (по профилю специальности) выполнены, соответственно, цель достигнута.</w:t>
      </w:r>
    </w:p>
    <w:p w14:paraId="354FC202" w14:textId="58F2FAC3" w:rsidR="00EF2DC9" w:rsidRPr="00EF2DC9" w:rsidRDefault="00EF2DC9" w:rsidP="00EF2DC9">
      <w:pPr>
        <w:spacing w:after="0" w:line="240" w:lineRule="auto"/>
      </w:pPr>
      <w:r>
        <w:br w:type="page"/>
      </w:r>
    </w:p>
    <w:p w14:paraId="4702EB8D" w14:textId="29F3467C" w:rsidR="00A9275A" w:rsidRPr="003F6B67" w:rsidRDefault="00A9275A" w:rsidP="00EF2DC9">
      <w:pPr>
        <w:pStyle w:val="aff"/>
      </w:pPr>
      <w:bookmarkStart w:id="19" w:name="_Toc184218542"/>
      <w:r>
        <w:lastRenderedPageBreak/>
        <w:t>СПИСОК</w:t>
      </w:r>
      <w:bookmarkEnd w:id="17"/>
      <w:bookmarkEnd w:id="18"/>
      <w:r w:rsidR="007F5188">
        <w:t xml:space="preserve"> ИСПОЛЬЗОВАННЫХ ИСТОЧНИКОВ</w:t>
      </w:r>
      <w:bookmarkEnd w:id="19"/>
    </w:p>
    <w:p w14:paraId="56134F45" w14:textId="77777777" w:rsidR="00A9275A" w:rsidRDefault="00A9275A" w:rsidP="004E218C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14:paraId="3BDF9920" w14:textId="359150EE" w:rsidR="00B6560A" w:rsidRPr="00B6560A" w:rsidRDefault="00B6560A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6560A">
        <w:rPr>
          <w:rFonts w:ascii="Times New Roman" w:hAnsi="Times New Roman"/>
          <w:bCs/>
          <w:sz w:val="28"/>
          <w:szCs w:val="28"/>
        </w:rPr>
        <w:t>Деятельность ООО «</w:t>
      </w:r>
      <w:proofErr w:type="spellStart"/>
      <w:r w:rsidRPr="00B6560A">
        <w:rPr>
          <w:rFonts w:ascii="Times New Roman" w:hAnsi="Times New Roman"/>
          <w:bCs/>
          <w:sz w:val="28"/>
          <w:szCs w:val="28"/>
        </w:rPr>
        <w:t>Твинс</w:t>
      </w:r>
      <w:proofErr w:type="spellEnd"/>
      <w:r w:rsidRPr="00B6560A">
        <w:rPr>
          <w:rFonts w:ascii="Times New Roman" w:hAnsi="Times New Roman"/>
          <w:bCs/>
          <w:sz w:val="28"/>
          <w:szCs w:val="28"/>
        </w:rPr>
        <w:t>» в области информационных технологий</w:t>
      </w:r>
      <w:r w:rsidRPr="00B6560A">
        <w:rPr>
          <w:rFonts w:ascii="Times New Roman" w:hAnsi="Times New Roman"/>
          <w:bCs/>
          <w:sz w:val="28"/>
          <w:szCs w:val="28"/>
        </w:rPr>
        <w:t xml:space="preserve"> </w:t>
      </w:r>
      <w:r w:rsidRPr="00B6560A">
        <w:rPr>
          <w:rFonts w:ascii="Times New Roman" w:hAnsi="Times New Roman"/>
          <w:bCs/>
          <w:sz w:val="28"/>
          <w:szCs w:val="28"/>
        </w:rPr>
        <w:t xml:space="preserve">// </w:t>
      </w:r>
      <w:proofErr w:type="spellStart"/>
      <w:proofErr w:type="gramStart"/>
      <w:r w:rsidRPr="00B6560A">
        <w:rPr>
          <w:rFonts w:ascii="Times New Roman" w:hAnsi="Times New Roman"/>
          <w:bCs/>
          <w:sz w:val="28"/>
          <w:szCs w:val="28"/>
          <w:lang w:val="en-US"/>
        </w:rPr>
        <w:t>WebCanape</w:t>
      </w:r>
      <w:proofErr w:type="spellEnd"/>
      <w:r w:rsidRPr="00B6560A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B6560A">
        <w:rPr>
          <w:rFonts w:ascii="Times New Roman" w:hAnsi="Times New Roman"/>
          <w:bCs/>
          <w:sz w:val="28"/>
          <w:szCs w:val="28"/>
        </w:rPr>
        <w:t xml:space="preserve"> сайт. </w:t>
      </w:r>
      <w:r w:rsidRPr="00B6560A">
        <w:rPr>
          <w:rFonts w:ascii="Times New Roman" w:hAnsi="Times New Roman"/>
          <w:bCs/>
          <w:sz w:val="28"/>
          <w:szCs w:val="28"/>
          <w:lang w:val="en-US"/>
        </w:rPr>
        <w:t xml:space="preserve">URL: </w:t>
      </w:r>
      <w:hyperlink r:id="rId11" w:history="1">
        <w:r w:rsidRPr="00B6560A">
          <w:rPr>
            <w:rStyle w:val="afd"/>
            <w:rFonts w:ascii="Times New Roman" w:hAnsi="Times New Roman"/>
            <w:sz w:val="28"/>
            <w:szCs w:val="28"/>
            <w:lang w:val="en-US"/>
          </w:rPr>
          <w:t>https://www.web-canape.ru/about/it-ooo-twins/</w:t>
        </w:r>
      </w:hyperlink>
    </w:p>
    <w:p w14:paraId="6BCFEEDE" w14:textId="4EF1B56C" w:rsidR="00B6560A" w:rsidRDefault="00B6560A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Авторы </w:t>
      </w:r>
      <w:r>
        <w:rPr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WebCanape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сайт</w:t>
      </w:r>
      <w:r w:rsidRPr="00B6560A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 xml:space="preserve">URL: </w:t>
      </w:r>
      <w:hyperlink r:id="rId12" w:history="1">
        <w:r w:rsidRPr="0000617C">
          <w:rPr>
            <w:rStyle w:val="afd"/>
            <w:rFonts w:ascii="Times New Roman" w:hAnsi="Times New Roman"/>
            <w:sz w:val="28"/>
            <w:szCs w:val="28"/>
            <w:lang w:val="en-US"/>
          </w:rPr>
          <w:t>https://www.web-canape.ru/avtory/</w:t>
        </w:r>
      </w:hyperlink>
    </w:p>
    <w:p w14:paraId="2FFF957E" w14:textId="310AD6BB" w:rsidR="004E218C" w:rsidRPr="008F45FC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8F45FC">
        <w:rPr>
          <w:rFonts w:ascii="Times New Roman" w:hAnsi="Times New Roman"/>
          <w:bCs/>
          <w:sz w:val="28"/>
          <w:szCs w:val="28"/>
        </w:rPr>
        <w:t>Назарова О.Б., Масленникова О.Е. Моделирование бизнес-</w:t>
      </w:r>
      <w:proofErr w:type="gramStart"/>
      <w:r w:rsidRPr="008F45FC">
        <w:rPr>
          <w:rFonts w:ascii="Times New Roman" w:hAnsi="Times New Roman"/>
          <w:bCs/>
          <w:sz w:val="28"/>
          <w:szCs w:val="28"/>
        </w:rPr>
        <w:t>процессов :</w:t>
      </w:r>
      <w:proofErr w:type="gramEnd"/>
      <w:r w:rsidRPr="008F45FC">
        <w:rPr>
          <w:rFonts w:ascii="Times New Roman" w:hAnsi="Times New Roman"/>
          <w:bCs/>
          <w:sz w:val="28"/>
          <w:szCs w:val="28"/>
        </w:rPr>
        <w:t xml:space="preserve"> учеб. 3-е изд. </w:t>
      </w:r>
      <w:proofErr w:type="gramStart"/>
      <w:r w:rsidRPr="008F45FC">
        <w:rPr>
          <w:rFonts w:ascii="Times New Roman" w:hAnsi="Times New Roman"/>
          <w:bCs/>
          <w:sz w:val="28"/>
          <w:szCs w:val="28"/>
        </w:rPr>
        <w:t>М. :</w:t>
      </w:r>
      <w:proofErr w:type="gramEnd"/>
      <w:r w:rsidRPr="008F45FC">
        <w:rPr>
          <w:rFonts w:ascii="Times New Roman" w:hAnsi="Times New Roman"/>
          <w:bCs/>
          <w:sz w:val="28"/>
          <w:szCs w:val="28"/>
        </w:rPr>
        <w:t xml:space="preserve"> ФЛИНТА, 2023. 261 с.</w:t>
      </w:r>
    </w:p>
    <w:p w14:paraId="33BD7D1A" w14:textId="4978308E" w:rsidR="004E218C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D808FD">
        <w:rPr>
          <w:rFonts w:ascii="Times New Roman" w:hAnsi="Times New Roman"/>
          <w:bCs/>
          <w:sz w:val="28"/>
          <w:szCs w:val="28"/>
        </w:rPr>
        <w:t>Кириллина Ю.В. Управление бизнес-</w:t>
      </w:r>
      <w:proofErr w:type="gramStart"/>
      <w:r w:rsidRPr="00D808FD">
        <w:rPr>
          <w:rFonts w:ascii="Times New Roman" w:hAnsi="Times New Roman"/>
          <w:bCs/>
          <w:sz w:val="28"/>
          <w:szCs w:val="28"/>
        </w:rPr>
        <w:t>процессами :</w:t>
      </w:r>
      <w:proofErr w:type="gramEnd"/>
      <w:r w:rsidRPr="00D808FD">
        <w:rPr>
          <w:rFonts w:ascii="Times New Roman" w:hAnsi="Times New Roman"/>
          <w:bCs/>
          <w:sz w:val="28"/>
          <w:szCs w:val="28"/>
        </w:rPr>
        <w:t xml:space="preserve"> учеб</w:t>
      </w:r>
      <w:r>
        <w:rPr>
          <w:rFonts w:ascii="Times New Roman" w:hAnsi="Times New Roman"/>
          <w:bCs/>
          <w:sz w:val="28"/>
          <w:szCs w:val="28"/>
        </w:rPr>
        <w:t>.</w:t>
      </w:r>
      <w:r w:rsidRPr="00D808FD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D808FD">
        <w:rPr>
          <w:rFonts w:ascii="Times New Roman" w:hAnsi="Times New Roman"/>
          <w:bCs/>
          <w:sz w:val="28"/>
          <w:szCs w:val="28"/>
        </w:rPr>
        <w:t>М</w:t>
      </w:r>
      <w:r w:rsidR="00512321">
        <w:rPr>
          <w:rFonts w:ascii="Times New Roman" w:hAnsi="Times New Roman"/>
          <w:bCs/>
          <w:sz w:val="28"/>
          <w:szCs w:val="28"/>
        </w:rPr>
        <w:t>.</w:t>
      </w:r>
      <w:r w:rsidRPr="00D808FD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D808FD">
        <w:rPr>
          <w:rFonts w:ascii="Times New Roman" w:hAnsi="Times New Roman"/>
          <w:bCs/>
          <w:sz w:val="28"/>
          <w:szCs w:val="28"/>
        </w:rPr>
        <w:t xml:space="preserve"> РТУ МИРЭА, 2022. 159 с.</w:t>
      </w:r>
    </w:p>
    <w:p w14:paraId="57EDBC8A" w14:textId="61CB25DB" w:rsidR="004E218C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D808FD">
        <w:rPr>
          <w:rFonts w:ascii="Times New Roman" w:hAnsi="Times New Roman"/>
          <w:bCs/>
          <w:sz w:val="28"/>
          <w:szCs w:val="28"/>
        </w:rPr>
        <w:t xml:space="preserve">Вершинина И.В. Применение методологии IDEF0 для функционального моделирования процессов швейного </w:t>
      </w:r>
      <w:proofErr w:type="gramStart"/>
      <w:r w:rsidRPr="00D808FD">
        <w:rPr>
          <w:rFonts w:ascii="Times New Roman" w:hAnsi="Times New Roman"/>
          <w:bCs/>
          <w:sz w:val="28"/>
          <w:szCs w:val="28"/>
        </w:rPr>
        <w:t>предприятия :</w:t>
      </w:r>
      <w:proofErr w:type="gramEnd"/>
      <w:r w:rsidRPr="00D808FD">
        <w:rPr>
          <w:rFonts w:ascii="Times New Roman" w:hAnsi="Times New Roman"/>
          <w:bCs/>
          <w:sz w:val="28"/>
          <w:szCs w:val="28"/>
        </w:rPr>
        <w:t xml:space="preserve"> монография М</w:t>
      </w:r>
      <w:r w:rsidR="00512321">
        <w:rPr>
          <w:rFonts w:ascii="Times New Roman" w:hAnsi="Times New Roman"/>
          <w:bCs/>
          <w:sz w:val="28"/>
          <w:szCs w:val="28"/>
        </w:rPr>
        <w:t>.</w:t>
      </w:r>
      <w:r w:rsidRPr="00D808FD">
        <w:rPr>
          <w:rFonts w:ascii="Times New Roman" w:hAnsi="Times New Roman"/>
          <w:bCs/>
          <w:sz w:val="28"/>
          <w:szCs w:val="28"/>
        </w:rPr>
        <w:t xml:space="preserve"> : РГУ им. А.Н. Косыгина, 20</w:t>
      </w:r>
      <w:r w:rsidR="009104D0" w:rsidRPr="009104D0">
        <w:rPr>
          <w:rFonts w:ascii="Times New Roman" w:hAnsi="Times New Roman"/>
          <w:bCs/>
          <w:sz w:val="28"/>
          <w:szCs w:val="28"/>
        </w:rPr>
        <w:t>2</w:t>
      </w:r>
      <w:r w:rsidRPr="00D808FD">
        <w:rPr>
          <w:rFonts w:ascii="Times New Roman" w:hAnsi="Times New Roman"/>
          <w:bCs/>
          <w:sz w:val="28"/>
          <w:szCs w:val="28"/>
        </w:rPr>
        <w:t>3. 98 с.</w:t>
      </w:r>
    </w:p>
    <w:p w14:paraId="5666DAF0" w14:textId="77777777" w:rsidR="004E218C" w:rsidRPr="00561F34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D808FD">
        <w:rPr>
          <w:rFonts w:ascii="Times New Roman" w:hAnsi="Times New Roman"/>
          <w:bCs/>
          <w:sz w:val="28"/>
          <w:szCs w:val="28"/>
        </w:rPr>
        <w:t>Миндалёв</w:t>
      </w:r>
      <w:proofErr w:type="spellEnd"/>
      <w:r w:rsidRPr="00D808FD">
        <w:rPr>
          <w:rFonts w:ascii="Times New Roman" w:hAnsi="Times New Roman"/>
          <w:bCs/>
          <w:sz w:val="28"/>
          <w:szCs w:val="28"/>
        </w:rPr>
        <w:t xml:space="preserve"> И.В. Моделирование бизнес-процессов с помощью IDEF0, DFD, BPMN за 7 </w:t>
      </w:r>
      <w:proofErr w:type="gramStart"/>
      <w:r w:rsidRPr="00D808FD">
        <w:rPr>
          <w:rFonts w:ascii="Times New Roman" w:hAnsi="Times New Roman"/>
          <w:bCs/>
          <w:sz w:val="28"/>
          <w:szCs w:val="28"/>
        </w:rPr>
        <w:t>дней :</w:t>
      </w:r>
      <w:proofErr w:type="gramEnd"/>
      <w:r w:rsidRPr="00D808FD">
        <w:rPr>
          <w:rFonts w:ascii="Times New Roman" w:hAnsi="Times New Roman"/>
          <w:bCs/>
          <w:sz w:val="28"/>
          <w:szCs w:val="28"/>
        </w:rPr>
        <w:t xml:space="preserve"> учеб</w:t>
      </w:r>
      <w:r>
        <w:rPr>
          <w:rFonts w:ascii="Times New Roman" w:hAnsi="Times New Roman"/>
          <w:bCs/>
          <w:sz w:val="28"/>
          <w:szCs w:val="28"/>
        </w:rPr>
        <w:t>.</w:t>
      </w:r>
      <w:r w:rsidRPr="00D808FD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D808FD">
        <w:rPr>
          <w:rFonts w:ascii="Times New Roman" w:hAnsi="Times New Roman"/>
          <w:bCs/>
          <w:sz w:val="28"/>
          <w:szCs w:val="28"/>
        </w:rPr>
        <w:t>Красноярск :</w:t>
      </w:r>
      <w:proofErr w:type="gramEnd"/>
      <w:r w:rsidRPr="00D808F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808FD">
        <w:rPr>
          <w:rFonts w:ascii="Times New Roman" w:hAnsi="Times New Roman"/>
          <w:bCs/>
          <w:sz w:val="28"/>
          <w:szCs w:val="28"/>
        </w:rPr>
        <w:t>КрасГАУ</w:t>
      </w:r>
      <w:proofErr w:type="spellEnd"/>
      <w:r w:rsidRPr="00D808FD">
        <w:rPr>
          <w:rFonts w:ascii="Times New Roman" w:hAnsi="Times New Roman"/>
          <w:bCs/>
          <w:sz w:val="28"/>
          <w:szCs w:val="28"/>
        </w:rPr>
        <w:t>, 2016. 123 с.</w:t>
      </w:r>
    </w:p>
    <w:p w14:paraId="6EEF21FD" w14:textId="77777777" w:rsidR="004E218C" w:rsidRPr="008F45FC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8F45FC">
        <w:rPr>
          <w:rFonts w:ascii="Times New Roman" w:hAnsi="Times New Roman"/>
          <w:bCs/>
          <w:sz w:val="28"/>
          <w:szCs w:val="28"/>
        </w:rPr>
        <w:t>Дронов В.Ю., Дронова Г.А. Бизнес-процесс «Обеспечение информационной безопасности организации</w:t>
      </w:r>
      <w:proofErr w:type="gramStart"/>
      <w:r w:rsidRPr="008F45FC">
        <w:rPr>
          <w:rFonts w:ascii="Times New Roman" w:hAnsi="Times New Roman"/>
          <w:bCs/>
          <w:sz w:val="28"/>
          <w:szCs w:val="28"/>
        </w:rPr>
        <w:t>» :</w:t>
      </w:r>
      <w:proofErr w:type="gramEnd"/>
      <w:r w:rsidRPr="008F45FC">
        <w:rPr>
          <w:rFonts w:ascii="Times New Roman" w:hAnsi="Times New Roman"/>
          <w:bCs/>
          <w:sz w:val="28"/>
          <w:szCs w:val="28"/>
        </w:rPr>
        <w:t xml:space="preserve"> учеб. </w:t>
      </w:r>
      <w:proofErr w:type="gramStart"/>
      <w:r w:rsidRPr="008F45FC">
        <w:rPr>
          <w:rFonts w:ascii="Times New Roman" w:hAnsi="Times New Roman"/>
          <w:bCs/>
          <w:sz w:val="28"/>
          <w:szCs w:val="28"/>
        </w:rPr>
        <w:t>Новосибирск :</w:t>
      </w:r>
      <w:proofErr w:type="gramEnd"/>
      <w:r w:rsidRPr="008F45FC">
        <w:rPr>
          <w:rFonts w:ascii="Times New Roman" w:hAnsi="Times New Roman"/>
          <w:bCs/>
          <w:sz w:val="28"/>
          <w:szCs w:val="28"/>
        </w:rPr>
        <w:t xml:space="preserve"> НГТУ, 2021. 76 с.</w:t>
      </w:r>
    </w:p>
    <w:p w14:paraId="66F7D786" w14:textId="77777777" w:rsidR="004E218C" w:rsidRPr="008F45FC" w:rsidRDefault="004E218C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8F45FC">
        <w:rPr>
          <w:rFonts w:ascii="Times New Roman" w:hAnsi="Times New Roman"/>
          <w:bCs/>
          <w:sz w:val="28"/>
          <w:szCs w:val="28"/>
        </w:rPr>
        <w:t xml:space="preserve">Либерман П.Ю., Яшкин А.Р. </w:t>
      </w:r>
      <w:proofErr w:type="gramStart"/>
      <w:r w:rsidRPr="008F45FC">
        <w:rPr>
          <w:rFonts w:ascii="Times New Roman" w:hAnsi="Times New Roman"/>
          <w:bCs/>
          <w:sz w:val="28"/>
          <w:szCs w:val="28"/>
        </w:rPr>
        <w:t>Маркетинг :</w:t>
      </w:r>
      <w:proofErr w:type="gramEnd"/>
      <w:r w:rsidRPr="008F45FC">
        <w:rPr>
          <w:rFonts w:ascii="Times New Roman" w:hAnsi="Times New Roman"/>
          <w:bCs/>
          <w:sz w:val="28"/>
          <w:szCs w:val="28"/>
        </w:rPr>
        <w:t xml:space="preserve"> методические указания Санкт-Петербург : СПбГУ ГА, 2020. 71 с.</w:t>
      </w:r>
    </w:p>
    <w:p w14:paraId="59E30579" w14:textId="022C6600" w:rsidR="00B6560A" w:rsidRPr="00B96916" w:rsidRDefault="00B96916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96916">
        <w:rPr>
          <w:rFonts w:ascii="Times New Roman" w:hAnsi="Times New Roman"/>
          <w:sz w:val="28"/>
          <w:szCs w:val="28"/>
        </w:rPr>
        <w:t>Баланов</w:t>
      </w:r>
      <w:r w:rsidRPr="00B9691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96916">
        <w:rPr>
          <w:rFonts w:ascii="Times New Roman" w:hAnsi="Times New Roman"/>
          <w:sz w:val="28"/>
          <w:szCs w:val="28"/>
        </w:rPr>
        <w:t>А.Н.</w:t>
      </w:r>
      <w:proofErr w:type="gramEnd"/>
      <w:r w:rsidRPr="00B96916">
        <w:rPr>
          <w:rFonts w:ascii="Times New Roman" w:hAnsi="Times New Roman"/>
          <w:sz w:val="28"/>
          <w:szCs w:val="28"/>
        </w:rPr>
        <w:t xml:space="preserve"> Биометрия. Разработка и внедрение систем</w:t>
      </w:r>
      <w:r w:rsidR="004D6FE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96916">
        <w:rPr>
          <w:rFonts w:ascii="Times New Roman" w:hAnsi="Times New Roman"/>
          <w:sz w:val="28"/>
          <w:szCs w:val="28"/>
        </w:rPr>
        <w:t>идентификации :</w:t>
      </w:r>
      <w:proofErr w:type="gramEnd"/>
      <w:r w:rsidRPr="00B96916">
        <w:rPr>
          <w:rFonts w:ascii="Times New Roman" w:hAnsi="Times New Roman"/>
          <w:sz w:val="28"/>
          <w:szCs w:val="28"/>
        </w:rPr>
        <w:t xml:space="preserve"> учеб</w:t>
      </w:r>
      <w:r w:rsidRPr="00B96916">
        <w:rPr>
          <w:rFonts w:ascii="Times New Roman" w:hAnsi="Times New Roman"/>
          <w:sz w:val="28"/>
          <w:szCs w:val="28"/>
        </w:rPr>
        <w:t>.</w:t>
      </w:r>
      <w:r w:rsidRPr="00B96916">
        <w:rPr>
          <w:rFonts w:ascii="Times New Roman" w:hAnsi="Times New Roman"/>
          <w:sz w:val="28"/>
          <w:szCs w:val="28"/>
        </w:rPr>
        <w:t xml:space="preserve"> пособие для вузов </w:t>
      </w:r>
      <w:r w:rsidRPr="00B96916">
        <w:rPr>
          <w:rFonts w:ascii="Times New Roman" w:hAnsi="Times New Roman"/>
          <w:sz w:val="28"/>
          <w:szCs w:val="28"/>
        </w:rPr>
        <w:t>:</w:t>
      </w:r>
      <w:r w:rsidRPr="00B96916">
        <w:rPr>
          <w:rFonts w:ascii="Times New Roman" w:hAnsi="Times New Roman"/>
          <w:sz w:val="28"/>
          <w:szCs w:val="28"/>
        </w:rPr>
        <w:t xml:space="preserve"> Санкт-Петербург : Лань, 2024.</w:t>
      </w:r>
      <w:r w:rsidRPr="00B96916">
        <w:rPr>
          <w:rFonts w:ascii="Times New Roman" w:hAnsi="Times New Roman"/>
          <w:sz w:val="28"/>
          <w:szCs w:val="28"/>
        </w:rPr>
        <w:t xml:space="preserve"> </w:t>
      </w:r>
      <w:r w:rsidRPr="00B96916">
        <w:rPr>
          <w:rFonts w:ascii="Times New Roman" w:hAnsi="Times New Roman"/>
          <w:sz w:val="28"/>
          <w:szCs w:val="28"/>
        </w:rPr>
        <w:t>228 с.</w:t>
      </w:r>
    </w:p>
    <w:p w14:paraId="00DBA00D" w14:textId="228E9206" w:rsidR="00B6560A" w:rsidRPr="009104D0" w:rsidRDefault="009104D0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104D0">
        <w:rPr>
          <w:rFonts w:ascii="Times New Roman" w:hAnsi="Times New Roman"/>
          <w:sz w:val="28"/>
          <w:szCs w:val="28"/>
        </w:rPr>
        <w:t>Сологаев</w:t>
      </w:r>
      <w:proofErr w:type="spellEnd"/>
      <w:r w:rsidRPr="009104D0">
        <w:rPr>
          <w:rFonts w:ascii="Times New Roman" w:hAnsi="Times New Roman"/>
          <w:sz w:val="28"/>
          <w:szCs w:val="28"/>
        </w:rPr>
        <w:t xml:space="preserve"> В.И. Автоматизация инженерных </w:t>
      </w:r>
      <w:proofErr w:type="gramStart"/>
      <w:r w:rsidRPr="009104D0">
        <w:rPr>
          <w:rFonts w:ascii="Times New Roman" w:hAnsi="Times New Roman"/>
          <w:sz w:val="28"/>
          <w:szCs w:val="28"/>
        </w:rPr>
        <w:t>систем :</w:t>
      </w:r>
      <w:proofErr w:type="gramEnd"/>
      <w:r w:rsidRPr="009104D0">
        <w:rPr>
          <w:rFonts w:ascii="Times New Roman" w:hAnsi="Times New Roman"/>
          <w:sz w:val="28"/>
          <w:szCs w:val="28"/>
        </w:rPr>
        <w:t xml:space="preserve"> учеб</w:t>
      </w:r>
      <w:r>
        <w:rPr>
          <w:rFonts w:ascii="Times New Roman" w:hAnsi="Times New Roman"/>
          <w:sz w:val="28"/>
          <w:szCs w:val="28"/>
        </w:rPr>
        <w:t>.</w:t>
      </w:r>
      <w:r w:rsidRPr="009104D0">
        <w:rPr>
          <w:rFonts w:ascii="Times New Roman" w:hAnsi="Times New Roman"/>
          <w:sz w:val="28"/>
          <w:szCs w:val="28"/>
        </w:rPr>
        <w:t xml:space="preserve"> пособие Омск : </w:t>
      </w:r>
      <w:proofErr w:type="spellStart"/>
      <w:r w:rsidRPr="009104D0">
        <w:rPr>
          <w:rFonts w:ascii="Times New Roman" w:hAnsi="Times New Roman"/>
          <w:sz w:val="28"/>
          <w:szCs w:val="28"/>
        </w:rPr>
        <w:t>СибАДИ</w:t>
      </w:r>
      <w:proofErr w:type="spellEnd"/>
      <w:r w:rsidRPr="009104D0">
        <w:rPr>
          <w:rFonts w:ascii="Times New Roman" w:hAnsi="Times New Roman"/>
          <w:sz w:val="28"/>
          <w:szCs w:val="28"/>
        </w:rPr>
        <w:t>, 2024. 50 с.</w:t>
      </w:r>
    </w:p>
    <w:p w14:paraId="37A875D0" w14:textId="1C0DC289" w:rsidR="00B6560A" w:rsidRPr="009104D0" w:rsidRDefault="009104D0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104D0">
        <w:rPr>
          <w:rFonts w:ascii="Times New Roman" w:hAnsi="Times New Roman"/>
          <w:sz w:val="28"/>
          <w:szCs w:val="28"/>
        </w:rPr>
        <w:t xml:space="preserve">Баланов А.Н. </w:t>
      </w:r>
      <w:r w:rsidRPr="009104D0">
        <w:rPr>
          <w:rFonts w:ascii="Times New Roman" w:hAnsi="Times New Roman"/>
          <w:sz w:val="28"/>
          <w:szCs w:val="28"/>
          <w:lang w:val="en-US"/>
        </w:rPr>
        <w:t>DevOps</w:t>
      </w:r>
      <w:r w:rsidRPr="009104D0">
        <w:rPr>
          <w:rFonts w:ascii="Times New Roman" w:hAnsi="Times New Roman"/>
          <w:sz w:val="28"/>
          <w:szCs w:val="28"/>
        </w:rPr>
        <w:t xml:space="preserve">: интеграция и </w:t>
      </w:r>
      <w:proofErr w:type="gramStart"/>
      <w:r w:rsidRPr="009104D0">
        <w:rPr>
          <w:rFonts w:ascii="Times New Roman" w:hAnsi="Times New Roman"/>
          <w:sz w:val="28"/>
          <w:szCs w:val="28"/>
        </w:rPr>
        <w:t>автоматизация :</w:t>
      </w:r>
      <w:proofErr w:type="gramEnd"/>
      <w:r w:rsidRPr="009104D0">
        <w:rPr>
          <w:rFonts w:ascii="Times New Roman" w:hAnsi="Times New Roman"/>
          <w:sz w:val="28"/>
          <w:szCs w:val="28"/>
        </w:rPr>
        <w:t xml:space="preserve"> уче</w:t>
      </w:r>
      <w:r>
        <w:rPr>
          <w:rFonts w:ascii="Times New Roman" w:hAnsi="Times New Roman"/>
          <w:sz w:val="28"/>
          <w:szCs w:val="28"/>
        </w:rPr>
        <w:t>б.</w:t>
      </w:r>
      <w:r w:rsidRPr="009104D0">
        <w:rPr>
          <w:rFonts w:ascii="Times New Roman" w:hAnsi="Times New Roman"/>
          <w:sz w:val="28"/>
          <w:szCs w:val="28"/>
        </w:rPr>
        <w:t xml:space="preserve"> пособие для вузов 2-е изд., стер. Санкт-</w:t>
      </w:r>
      <w:proofErr w:type="gramStart"/>
      <w:r w:rsidRPr="009104D0">
        <w:rPr>
          <w:rFonts w:ascii="Times New Roman" w:hAnsi="Times New Roman"/>
          <w:sz w:val="28"/>
          <w:szCs w:val="28"/>
        </w:rPr>
        <w:t>Петербург :</w:t>
      </w:r>
      <w:proofErr w:type="gramEnd"/>
      <w:r w:rsidRPr="009104D0">
        <w:rPr>
          <w:rFonts w:ascii="Times New Roman" w:hAnsi="Times New Roman"/>
          <w:sz w:val="28"/>
          <w:szCs w:val="28"/>
        </w:rPr>
        <w:t xml:space="preserve"> Лань, 202</w:t>
      </w:r>
      <w:r w:rsidR="00C04011">
        <w:rPr>
          <w:rFonts w:ascii="Times New Roman" w:hAnsi="Times New Roman"/>
          <w:sz w:val="28"/>
          <w:szCs w:val="28"/>
        </w:rPr>
        <w:t>4</w:t>
      </w:r>
      <w:r w:rsidRPr="009104D0">
        <w:rPr>
          <w:rFonts w:ascii="Times New Roman" w:hAnsi="Times New Roman"/>
          <w:sz w:val="28"/>
          <w:szCs w:val="28"/>
        </w:rPr>
        <w:t>. 240 с.</w:t>
      </w:r>
    </w:p>
    <w:p w14:paraId="13C0D88F" w14:textId="7C51AED1" w:rsidR="00B6560A" w:rsidRPr="009104D0" w:rsidRDefault="009104D0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104D0">
        <w:rPr>
          <w:rFonts w:ascii="Times New Roman" w:hAnsi="Times New Roman"/>
          <w:sz w:val="28"/>
          <w:szCs w:val="28"/>
        </w:rPr>
        <w:t>Кубрин</w:t>
      </w:r>
      <w:proofErr w:type="spellEnd"/>
      <w:r w:rsidRPr="009104D0">
        <w:rPr>
          <w:rFonts w:ascii="Times New Roman" w:hAnsi="Times New Roman"/>
          <w:sz w:val="28"/>
          <w:szCs w:val="28"/>
        </w:rPr>
        <w:t xml:space="preserve"> С.С.</w:t>
      </w:r>
      <w:r w:rsidRPr="009104D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104D0">
        <w:rPr>
          <w:rFonts w:ascii="Times New Roman" w:hAnsi="Times New Roman"/>
          <w:sz w:val="28"/>
          <w:szCs w:val="28"/>
        </w:rPr>
        <w:t>Кучерин</w:t>
      </w:r>
      <w:proofErr w:type="spellEnd"/>
      <w:r w:rsidRPr="009104D0">
        <w:rPr>
          <w:rFonts w:ascii="Times New Roman" w:hAnsi="Times New Roman"/>
          <w:sz w:val="28"/>
          <w:szCs w:val="28"/>
        </w:rPr>
        <w:t xml:space="preserve"> </w:t>
      </w:r>
      <w:r w:rsidRPr="009104D0">
        <w:rPr>
          <w:rFonts w:ascii="Times New Roman" w:hAnsi="Times New Roman"/>
          <w:sz w:val="28"/>
          <w:szCs w:val="28"/>
        </w:rPr>
        <w:t>В.Н.,</w:t>
      </w:r>
      <w:r w:rsidRPr="009104D0">
        <w:rPr>
          <w:rFonts w:ascii="Times New Roman" w:hAnsi="Times New Roman"/>
          <w:sz w:val="28"/>
          <w:szCs w:val="28"/>
        </w:rPr>
        <w:t xml:space="preserve"> </w:t>
      </w:r>
      <w:r w:rsidRPr="009104D0">
        <w:rPr>
          <w:rFonts w:ascii="Times New Roman" w:hAnsi="Times New Roman"/>
          <w:sz w:val="28"/>
          <w:szCs w:val="28"/>
        </w:rPr>
        <w:t>Иванов И.М.</w:t>
      </w:r>
      <w:r w:rsidRPr="009104D0">
        <w:rPr>
          <w:rFonts w:ascii="Times New Roman" w:hAnsi="Times New Roman"/>
          <w:sz w:val="28"/>
          <w:szCs w:val="28"/>
        </w:rPr>
        <w:t xml:space="preserve"> </w:t>
      </w:r>
      <w:r w:rsidRPr="009104D0">
        <w:rPr>
          <w:rFonts w:ascii="Times New Roman" w:hAnsi="Times New Roman"/>
          <w:sz w:val="28"/>
          <w:szCs w:val="28"/>
        </w:rPr>
        <w:t xml:space="preserve">Автоматическая информационная </w:t>
      </w:r>
      <w:proofErr w:type="gramStart"/>
      <w:r w:rsidRPr="009104D0">
        <w:rPr>
          <w:rFonts w:ascii="Times New Roman" w:hAnsi="Times New Roman"/>
          <w:sz w:val="28"/>
          <w:szCs w:val="28"/>
        </w:rPr>
        <w:t>система :</w:t>
      </w:r>
      <w:proofErr w:type="gramEnd"/>
      <w:r w:rsidRPr="009104D0">
        <w:rPr>
          <w:rFonts w:ascii="Times New Roman" w:hAnsi="Times New Roman"/>
          <w:sz w:val="28"/>
          <w:szCs w:val="28"/>
        </w:rPr>
        <w:t xml:space="preserve"> учеб</w:t>
      </w:r>
      <w:r w:rsidRPr="009104D0">
        <w:rPr>
          <w:rFonts w:ascii="Times New Roman" w:hAnsi="Times New Roman"/>
          <w:sz w:val="28"/>
          <w:szCs w:val="28"/>
        </w:rPr>
        <w:t>.</w:t>
      </w:r>
      <w:r w:rsidRPr="009104D0">
        <w:rPr>
          <w:rFonts w:ascii="Times New Roman" w:hAnsi="Times New Roman"/>
          <w:sz w:val="28"/>
          <w:szCs w:val="28"/>
        </w:rPr>
        <w:t xml:space="preserve">  М</w:t>
      </w:r>
      <w:r w:rsidRPr="009104D0">
        <w:rPr>
          <w:rFonts w:ascii="Times New Roman" w:hAnsi="Times New Roman"/>
          <w:sz w:val="28"/>
          <w:szCs w:val="28"/>
        </w:rPr>
        <w:t>.</w:t>
      </w:r>
      <w:r w:rsidRPr="009104D0">
        <w:rPr>
          <w:rFonts w:ascii="Times New Roman" w:hAnsi="Times New Roman"/>
          <w:sz w:val="28"/>
          <w:szCs w:val="28"/>
        </w:rPr>
        <w:t xml:space="preserve"> : РУТ (МИИТ), 20</w:t>
      </w:r>
      <w:r w:rsidR="00C04011">
        <w:rPr>
          <w:rFonts w:ascii="Times New Roman" w:hAnsi="Times New Roman"/>
          <w:sz w:val="28"/>
          <w:szCs w:val="28"/>
        </w:rPr>
        <w:t>2</w:t>
      </w:r>
      <w:r w:rsidRPr="009104D0">
        <w:rPr>
          <w:rFonts w:ascii="Times New Roman" w:hAnsi="Times New Roman"/>
          <w:sz w:val="28"/>
          <w:szCs w:val="28"/>
        </w:rPr>
        <w:t>4. 92 с.</w:t>
      </w:r>
    </w:p>
    <w:p w14:paraId="5F948467" w14:textId="61CF9221" w:rsidR="00B6560A" w:rsidRPr="00FB1FEB" w:rsidRDefault="00FB1FEB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B1FEB">
        <w:rPr>
          <w:rFonts w:ascii="Times New Roman" w:hAnsi="Times New Roman"/>
          <w:sz w:val="28"/>
          <w:szCs w:val="28"/>
        </w:rPr>
        <w:t>Гехт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1FEB">
        <w:rPr>
          <w:rFonts w:ascii="Times New Roman" w:hAnsi="Times New Roman"/>
          <w:sz w:val="28"/>
          <w:szCs w:val="28"/>
        </w:rPr>
        <w:t>А.Б.,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1FEB">
        <w:rPr>
          <w:rFonts w:ascii="Times New Roman" w:hAnsi="Times New Roman"/>
          <w:sz w:val="28"/>
          <w:szCs w:val="28"/>
        </w:rPr>
        <w:t>Душкин Р.В., Неровный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1FEB">
        <w:rPr>
          <w:rFonts w:ascii="Times New Roman" w:hAnsi="Times New Roman"/>
          <w:sz w:val="28"/>
          <w:szCs w:val="28"/>
        </w:rPr>
        <w:t xml:space="preserve">А.В. Гуманитарные проблемы искусственного интеллекта и его </w:t>
      </w:r>
      <w:proofErr w:type="gramStart"/>
      <w:r w:rsidRPr="00FB1FEB">
        <w:rPr>
          <w:rFonts w:ascii="Times New Roman" w:hAnsi="Times New Roman"/>
          <w:sz w:val="28"/>
          <w:szCs w:val="28"/>
        </w:rPr>
        <w:t>применения :</w:t>
      </w:r>
      <w:proofErr w:type="gramEnd"/>
      <w:r w:rsidRPr="00FB1F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FB1FEB">
        <w:rPr>
          <w:rFonts w:ascii="Times New Roman" w:hAnsi="Times New Roman"/>
          <w:sz w:val="28"/>
          <w:szCs w:val="28"/>
        </w:rPr>
        <w:t>онография</w:t>
      </w:r>
      <w:r>
        <w:rPr>
          <w:rFonts w:ascii="Times New Roman" w:hAnsi="Times New Roman"/>
          <w:sz w:val="28"/>
          <w:szCs w:val="28"/>
        </w:rPr>
        <w:t>.</w:t>
      </w:r>
      <w:r w:rsidRPr="00FB1FEB">
        <w:rPr>
          <w:rFonts w:ascii="Times New Roman" w:hAnsi="Times New Roman"/>
          <w:sz w:val="28"/>
          <w:szCs w:val="28"/>
        </w:rPr>
        <w:t xml:space="preserve"> Санкт-Петербург: СПбГУТ им. </w:t>
      </w:r>
      <w:proofErr w:type="gramStart"/>
      <w:r w:rsidRPr="00FB1FEB">
        <w:rPr>
          <w:rFonts w:ascii="Times New Roman" w:hAnsi="Times New Roman"/>
          <w:sz w:val="28"/>
          <w:szCs w:val="28"/>
        </w:rPr>
        <w:t>М.А.</w:t>
      </w:r>
      <w:proofErr w:type="gramEnd"/>
      <w:r w:rsidRPr="00FB1FEB">
        <w:rPr>
          <w:rFonts w:ascii="Times New Roman" w:hAnsi="Times New Roman"/>
          <w:sz w:val="28"/>
          <w:szCs w:val="28"/>
        </w:rPr>
        <w:t xml:space="preserve"> Бонч-Бруевича, 2024. 267 с.</w:t>
      </w:r>
    </w:p>
    <w:p w14:paraId="792A003A" w14:textId="5979A24E" w:rsidR="00B6560A" w:rsidRPr="00C04011" w:rsidRDefault="00C04011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04011">
        <w:rPr>
          <w:rFonts w:ascii="Times New Roman" w:hAnsi="Times New Roman"/>
          <w:sz w:val="28"/>
          <w:szCs w:val="28"/>
        </w:rPr>
        <w:lastRenderedPageBreak/>
        <w:t>Степанов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4011">
        <w:rPr>
          <w:rFonts w:ascii="Times New Roman" w:hAnsi="Times New Roman"/>
          <w:sz w:val="28"/>
          <w:szCs w:val="28"/>
        </w:rPr>
        <w:t>Ю.А.,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4011">
        <w:rPr>
          <w:rFonts w:ascii="Times New Roman" w:hAnsi="Times New Roman"/>
          <w:sz w:val="28"/>
          <w:szCs w:val="28"/>
        </w:rPr>
        <w:t>Вылегжанина А.В.,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4011">
        <w:rPr>
          <w:rFonts w:ascii="Times New Roman" w:hAnsi="Times New Roman"/>
          <w:sz w:val="28"/>
          <w:szCs w:val="28"/>
        </w:rPr>
        <w:t xml:space="preserve">Бурмин Л.Н. Системы искусственного </w:t>
      </w:r>
      <w:proofErr w:type="gramStart"/>
      <w:r w:rsidRPr="00C04011">
        <w:rPr>
          <w:rFonts w:ascii="Times New Roman" w:hAnsi="Times New Roman"/>
          <w:sz w:val="28"/>
          <w:szCs w:val="28"/>
        </w:rPr>
        <w:t>интеллекта :</w:t>
      </w:r>
      <w:proofErr w:type="gramEnd"/>
      <w:r w:rsidRPr="00C04011">
        <w:rPr>
          <w:rFonts w:ascii="Times New Roman" w:hAnsi="Times New Roman"/>
          <w:sz w:val="28"/>
          <w:szCs w:val="28"/>
        </w:rPr>
        <w:t xml:space="preserve"> учеб</w:t>
      </w:r>
      <w:r>
        <w:rPr>
          <w:rFonts w:ascii="Times New Roman" w:hAnsi="Times New Roman"/>
          <w:sz w:val="28"/>
          <w:szCs w:val="28"/>
        </w:rPr>
        <w:t>.</w:t>
      </w:r>
      <w:r w:rsidRPr="00C04011">
        <w:rPr>
          <w:rFonts w:ascii="Times New Roman" w:hAnsi="Times New Roman"/>
          <w:sz w:val="28"/>
          <w:szCs w:val="28"/>
        </w:rPr>
        <w:t xml:space="preserve"> пособие Кемерово : КемГУ, 2024. 102 с.</w:t>
      </w:r>
    </w:p>
    <w:p w14:paraId="656A06ED" w14:textId="08D00C2C" w:rsidR="00B6560A" w:rsidRPr="00C04011" w:rsidRDefault="00C04011" w:rsidP="00512321">
      <w:pPr>
        <w:pStyle w:val="a3"/>
        <w:widowControl w:val="0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4011">
        <w:rPr>
          <w:rFonts w:ascii="Times New Roman" w:hAnsi="Times New Roman"/>
          <w:sz w:val="28"/>
          <w:szCs w:val="28"/>
        </w:rPr>
        <w:t>Ложников</w:t>
      </w:r>
      <w:proofErr w:type="spellEnd"/>
      <w:r w:rsidRPr="00C04011">
        <w:rPr>
          <w:rFonts w:ascii="Times New Roman" w:hAnsi="Times New Roman"/>
          <w:sz w:val="28"/>
          <w:szCs w:val="28"/>
        </w:rPr>
        <w:t xml:space="preserve"> </w:t>
      </w:r>
      <w:r w:rsidRPr="00C04011">
        <w:rPr>
          <w:rFonts w:ascii="Times New Roman" w:hAnsi="Times New Roman"/>
          <w:sz w:val="28"/>
          <w:szCs w:val="28"/>
        </w:rPr>
        <w:t>П.С.,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4011">
        <w:rPr>
          <w:rFonts w:ascii="Times New Roman" w:hAnsi="Times New Roman"/>
          <w:sz w:val="28"/>
          <w:szCs w:val="28"/>
        </w:rPr>
        <w:t>Жумажанова</w:t>
      </w:r>
      <w:proofErr w:type="spellEnd"/>
      <w:r w:rsidRPr="00C04011">
        <w:rPr>
          <w:rFonts w:ascii="Times New Roman" w:hAnsi="Times New Roman"/>
          <w:sz w:val="28"/>
          <w:szCs w:val="28"/>
        </w:rPr>
        <w:t xml:space="preserve"> С.С</w:t>
      </w:r>
      <w:r>
        <w:rPr>
          <w:rFonts w:ascii="Times New Roman" w:hAnsi="Times New Roman"/>
          <w:sz w:val="28"/>
          <w:szCs w:val="28"/>
        </w:rPr>
        <w:t>.</w:t>
      </w:r>
      <w:r w:rsidRPr="00C0401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4011">
        <w:rPr>
          <w:rFonts w:ascii="Times New Roman" w:hAnsi="Times New Roman"/>
          <w:sz w:val="28"/>
          <w:szCs w:val="28"/>
        </w:rPr>
        <w:t>Сулавко</w:t>
      </w:r>
      <w:proofErr w:type="spellEnd"/>
      <w:r w:rsidRPr="00C04011">
        <w:rPr>
          <w:rFonts w:ascii="Times New Roman" w:hAnsi="Times New Roman"/>
          <w:sz w:val="28"/>
          <w:szCs w:val="28"/>
        </w:rPr>
        <w:t xml:space="preserve"> А.Е.,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4011">
        <w:rPr>
          <w:rFonts w:ascii="Times New Roman" w:hAnsi="Times New Roman"/>
          <w:sz w:val="28"/>
          <w:szCs w:val="28"/>
        </w:rPr>
        <w:t>Самотуга</w:t>
      </w:r>
      <w:proofErr w:type="spellEnd"/>
      <w:r w:rsidRPr="00C04011">
        <w:rPr>
          <w:rFonts w:ascii="Times New Roman" w:hAnsi="Times New Roman"/>
          <w:sz w:val="28"/>
          <w:szCs w:val="28"/>
        </w:rPr>
        <w:t xml:space="preserve"> А.Е. Безопасность систем искусственного </w:t>
      </w:r>
      <w:proofErr w:type="gramStart"/>
      <w:r w:rsidRPr="00C04011">
        <w:rPr>
          <w:rFonts w:ascii="Times New Roman" w:hAnsi="Times New Roman"/>
          <w:sz w:val="28"/>
          <w:szCs w:val="28"/>
        </w:rPr>
        <w:t>интеллекта :</w:t>
      </w:r>
      <w:proofErr w:type="gramEnd"/>
      <w:r w:rsidRPr="00C04011">
        <w:rPr>
          <w:rFonts w:ascii="Times New Roman" w:hAnsi="Times New Roman"/>
          <w:sz w:val="28"/>
          <w:szCs w:val="28"/>
        </w:rPr>
        <w:t xml:space="preserve"> учеб</w:t>
      </w:r>
      <w:r>
        <w:rPr>
          <w:rFonts w:ascii="Times New Roman" w:hAnsi="Times New Roman"/>
          <w:sz w:val="28"/>
          <w:szCs w:val="28"/>
        </w:rPr>
        <w:t>.</w:t>
      </w:r>
      <w:r w:rsidRPr="00C04011">
        <w:rPr>
          <w:rFonts w:ascii="Times New Roman" w:hAnsi="Times New Roman"/>
          <w:sz w:val="28"/>
          <w:szCs w:val="28"/>
        </w:rPr>
        <w:t xml:space="preserve"> пособие Омск : ОмГТУ, 2023</w:t>
      </w:r>
      <w:r>
        <w:rPr>
          <w:rFonts w:ascii="Times New Roman" w:hAnsi="Times New Roman"/>
          <w:sz w:val="28"/>
          <w:szCs w:val="28"/>
        </w:rPr>
        <w:t>.</w:t>
      </w:r>
      <w:r w:rsidRPr="00C04011">
        <w:rPr>
          <w:rFonts w:ascii="Times New Roman" w:hAnsi="Times New Roman"/>
          <w:sz w:val="28"/>
          <w:szCs w:val="28"/>
        </w:rPr>
        <w:t xml:space="preserve"> 42 с</w:t>
      </w:r>
      <w:r>
        <w:rPr>
          <w:rFonts w:ascii="Times New Roman" w:hAnsi="Times New Roman"/>
          <w:sz w:val="28"/>
          <w:szCs w:val="28"/>
        </w:rPr>
        <w:t>.</w:t>
      </w:r>
      <w:r w:rsidR="00B6560A" w:rsidRPr="00C04011">
        <w:rPr>
          <w:rFonts w:ascii="Times New Roman" w:hAnsi="Times New Roman"/>
          <w:sz w:val="28"/>
          <w:szCs w:val="28"/>
        </w:rPr>
        <w:br w:type="page"/>
      </w:r>
    </w:p>
    <w:p w14:paraId="6549E246" w14:textId="0A6A3500" w:rsidR="005F5AC0" w:rsidRPr="005F5AC0" w:rsidRDefault="005F5AC0" w:rsidP="005F5AC0">
      <w:pPr>
        <w:keepNext/>
        <w:keepLines/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20" w:name="_Toc136731549"/>
      <w:bookmarkStart w:id="21" w:name="_Toc137190553"/>
      <w:bookmarkStart w:id="22" w:name="_Toc184218543"/>
      <w:r w:rsidRPr="005F5AC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 xml:space="preserve">ПРИЛОЖЕНИЕ А </w:t>
      </w:r>
      <w:r w:rsidRPr="005F5AC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  <w:t>Формулы для проведения количественного анализа</w:t>
      </w:r>
      <w:bookmarkEnd w:id="20"/>
      <w:bookmarkEnd w:id="21"/>
      <w:bookmarkEnd w:id="22"/>
    </w:p>
    <w:p w14:paraId="5E7A8725" w14:textId="77777777" w:rsidR="005F5AC0" w:rsidRPr="005F5AC0" w:rsidRDefault="005F5AC0" w:rsidP="005F5AC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D9F8FFA" w14:textId="7ACE9F82" w:rsidR="005F5AC0" w:rsidRPr="005F5AC0" w:rsidRDefault="005F5AC0" w:rsidP="005F5AC0">
      <w:pPr>
        <w:tabs>
          <w:tab w:val="center" w:pos="5103"/>
          <w:tab w:val="right" w:pos="9638"/>
        </w:tabs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ур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r w:rsidRPr="005F5AC0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Pr="005F5AC0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ab/>
        <w:t>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.1)</w:t>
      </w:r>
    </w:p>
    <w:p w14:paraId="0D633520" w14:textId="77777777" w:rsidR="005F5AC0" w:rsidRPr="005F5AC0" w:rsidRDefault="005F5AC0" w:rsidP="005F5AC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F9D528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где </w:t>
      </w:r>
    </w:p>
    <w:p w14:paraId="587332C7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ур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– коэффициент уровня;</w:t>
      </w:r>
    </w:p>
    <w:p w14:paraId="566FCE90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N – количество блоков на уровне;</w:t>
      </w:r>
    </w:p>
    <w:p w14:paraId="1A545517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L – уровень декомпозиции.</w:t>
      </w:r>
    </w:p>
    <w:p w14:paraId="3051009D" w14:textId="77777777" w:rsidR="005F5AC0" w:rsidRPr="005F5AC0" w:rsidRDefault="005F5AC0" w:rsidP="005F5AC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E9155C9" w14:textId="5F7982EA" w:rsidR="005F5AC0" w:rsidRPr="00953095" w:rsidRDefault="005F5AC0" w:rsidP="005F5AC0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/>
                <w:iCs/>
                <w:noProof/>
                <w:sz w:val="28"/>
                <w:szCs w:val="28"/>
                <w:lang w:eastAsia="ru-RU"/>
                <w14:ligatures w14:val="standardContextual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/>
                <w:iCs/>
                <w:noProof/>
                <w:sz w:val="28"/>
                <w:szCs w:val="28"/>
                <w:lang w:eastAsia="ru-RU"/>
                <w14:ligatures w14:val="standardContextual"/>
              </w:rPr>
              <m:t>К</m:t>
            </m:r>
          </m:e>
          <m:sub>
            <m:r>
              <m:rPr>
                <m:nor/>
              </m:rPr>
              <w:rPr>
                <w:rFonts w:ascii="Times New Roman" w:eastAsia="Times New Roman" w:hAnsi="Times New Roman"/>
                <w:iCs/>
                <w:noProof/>
                <w:sz w:val="28"/>
                <w:szCs w:val="28"/>
                <w:lang w:val="en-US" w:eastAsia="ru-RU"/>
                <w14:ligatures w14:val="standardContextual"/>
              </w:rPr>
              <m:t>b</m:t>
            </m:r>
          </m:sub>
        </m:sSub>
        <m:r>
          <m:rPr>
            <m:nor/>
          </m:rPr>
          <w:rPr>
            <w:rFonts w:ascii="Times New Roman" w:eastAsia="Times New Roman" w:hAnsi="Times New Roman"/>
            <w:iCs/>
            <w:noProof/>
            <w:sz w:val="28"/>
            <w:szCs w:val="28"/>
            <w:lang w:eastAsia="ru-RU"/>
            <w14:ligatures w14:val="standardContextual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Cs/>
                <w:noProof/>
                <w:sz w:val="28"/>
                <w:szCs w:val="28"/>
                <w:lang w:eastAsia="ru-RU"/>
                <w14:ligatures w14:val="standardContextual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Cs/>
                    <w:noProof/>
                    <w:sz w:val="28"/>
                    <w:szCs w:val="28"/>
                    <w:lang w:eastAsia="ru-RU"/>
                    <w14:ligatures w14:val="standardContextual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Times New Roman" w:hAnsi="Cambria Math"/>
                        <w:iCs/>
                        <w:noProof/>
                        <w:sz w:val="28"/>
                        <w:szCs w:val="28"/>
                        <w:lang w:eastAsia="ru-RU"/>
                        <w14:ligatures w14:val="standardContextual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iCs/>
                        <w:noProof/>
                        <w:sz w:val="28"/>
                        <w:szCs w:val="28"/>
                        <w:lang w:val="en-US" w:eastAsia="ru-RU"/>
                        <w14:ligatures w14:val="standardContextual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iCs/>
                        <w:noProof/>
                        <w:sz w:val="28"/>
                        <w:szCs w:val="28"/>
                        <w:lang w:eastAsia="ru-RU"/>
                        <w14:ligatures w14:val="standardContextual"/>
                      </w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Times New Roman" w:eastAsia="Times New Roman" w:hAnsi="Times New Roman"/>
                        <w:iCs/>
                        <w:noProof/>
                        <w:sz w:val="28"/>
                        <w:szCs w:val="28"/>
                        <w:lang w:val="en-US" w:eastAsia="ru-RU"/>
                        <w14:ligatures w14:val="standardContextual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Cs/>
                            <w:noProof/>
                            <w:sz w:val="28"/>
                            <w:szCs w:val="28"/>
                            <w:lang w:eastAsia="ru-RU"/>
                            <w14:ligatures w14:val="standardContextual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iCs/>
                            <w:noProof/>
                            <w:sz w:val="28"/>
                            <w:szCs w:val="28"/>
                            <w:lang w:eastAsia="ru-RU"/>
                            <w14:ligatures w14:val="standardContextual"/>
                          </w:rPr>
                          <m:t>А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/>
                            <w:iCs/>
                            <w:noProof/>
                            <w:sz w:val="28"/>
                            <w:szCs w:val="28"/>
                            <w:lang w:val="en-US" w:eastAsia="ru-RU"/>
                            <w14:ligatures w14:val="standardContextual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m:rPr>
                    <m:nor/>
                  </m:rPr>
                  <w:rPr>
                    <w:rFonts w:ascii="Times New Roman" w:eastAsia="Times New Roman" w:hAnsi="Times New Roman"/>
                    <w:iCs/>
                    <w:noProof/>
                    <w:sz w:val="28"/>
                    <w:szCs w:val="28"/>
                    <w:lang w:val="en-US" w:eastAsia="ru-RU"/>
                    <w14:ligatures w14:val="standardContextual"/>
                  </w:rPr>
                  <m:t>N</m:t>
                </m:r>
              </m:den>
            </m:f>
            <m:r>
              <m:rPr>
                <m:nor/>
              </m:rPr>
              <w:rPr>
                <w:rFonts w:ascii="Times New Roman" w:eastAsia="Times New Roman" w:hAnsi="Times New Roman"/>
                <w:iCs/>
                <w:noProof/>
                <w:sz w:val="28"/>
                <w:szCs w:val="28"/>
                <w:lang w:eastAsia="ru-RU"/>
                <w14:ligatures w14:val="standardContextual"/>
              </w:rPr>
              <m:t>–</m:t>
            </m:r>
            <m:func>
              <m:funcPr>
                <m:ctrlPr>
                  <w:rPr>
                    <w:rFonts w:ascii="Cambria Math" w:eastAsia="Times New Roman" w:hAnsi="Cambria Math"/>
                    <w:iCs/>
                    <w:noProof/>
                    <w:sz w:val="28"/>
                    <w:szCs w:val="28"/>
                    <w:lang w:eastAsia="ru-RU"/>
                    <w14:ligatures w14:val="standardContextual"/>
                  </w:rPr>
                </m:ctrlPr>
              </m:funcPr>
              <m:fName>
                <m:r>
                  <m:rPr>
                    <m:nor/>
                  </m:rPr>
                  <w:rPr>
                    <w:rFonts w:ascii="Times New Roman" w:eastAsia="Times New Roman" w:hAnsi="Times New Roman"/>
                    <w:iCs/>
                    <w:noProof/>
                    <w:sz w:val="28"/>
                    <w:szCs w:val="28"/>
                    <w:lang w:val="en-US" w:eastAsia="ru-RU"/>
                    <w14:ligatures w14:val="standardContextual"/>
                  </w:rPr>
                  <m:t>max</m:t>
                </m:r>
              </m:fName>
              <m:e>
                <m:r>
                  <m:rPr>
                    <m:nor/>
                  </m:rPr>
                  <w:rPr>
                    <w:rFonts w:ascii="Times New Roman" w:eastAsia="Times New Roman" w:hAnsi="Times New Roman"/>
                    <w:iCs/>
                    <w:noProof/>
                    <w:sz w:val="28"/>
                    <w:szCs w:val="28"/>
                    <w:lang w:eastAsia="ru-RU"/>
                    <w14:ligatures w14:val="standardContextual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eastAsia="Times New Roman" w:hAnsi="Cambria Math"/>
                    <w:iCs/>
                    <w:noProof/>
                    <w:sz w:val="28"/>
                    <w:szCs w:val="28"/>
                    <w:lang w:eastAsia="ru-RU"/>
                    <w14:ligatures w14:val="standardContextual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/>
                    <w:iCs/>
                    <w:noProof/>
                    <w:sz w:val="28"/>
                    <w:szCs w:val="28"/>
                    <w:lang w:val="en-US" w:eastAsia="ru-RU"/>
                    <w14:ligatures w14:val="standardContextual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/>
                    <w:iCs/>
                    <w:noProof/>
                    <w:sz w:val="28"/>
                    <w:szCs w:val="28"/>
                    <w:lang w:val="en-US" w:eastAsia="ru-RU"/>
                    <w14:ligatures w14:val="standardContextual"/>
                  </w:rPr>
                  <m:t>i</m:t>
                </m:r>
              </m:sub>
            </m:sSub>
            <m:r>
              <m:rPr>
                <m:nor/>
              </m:rPr>
              <w:rPr>
                <w:rFonts w:ascii="Times New Roman" w:eastAsia="Times New Roman" w:hAnsi="Times New Roman"/>
                <w:iCs/>
                <w:noProof/>
                <w:sz w:val="28"/>
                <w:szCs w:val="28"/>
                <w:lang w:eastAsia="ru-RU"/>
                <w14:ligatures w14:val="standardContextual"/>
              </w:rPr>
              <m:t>)</m:t>
            </m:r>
          </m:e>
        </m:d>
      </m:oMath>
      <w:r w:rsidRPr="00953095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953095">
        <w:rPr>
          <w:rFonts w:ascii="Times New Roman" w:eastAsia="Times New Roman" w:hAnsi="Times New Roman"/>
          <w:sz w:val="28"/>
          <w:szCs w:val="28"/>
          <w:lang w:eastAsia="ru-RU"/>
        </w:rPr>
        <w:tab/>
        <w:t>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953095">
        <w:rPr>
          <w:rFonts w:ascii="Times New Roman" w:eastAsia="Times New Roman" w:hAnsi="Times New Roman"/>
          <w:sz w:val="28"/>
          <w:szCs w:val="28"/>
          <w:lang w:eastAsia="ru-RU"/>
        </w:rPr>
        <w:t>.2)</w:t>
      </w:r>
    </w:p>
    <w:p w14:paraId="1894D631" w14:textId="77777777" w:rsidR="005F5AC0" w:rsidRPr="00953095" w:rsidRDefault="005F5AC0" w:rsidP="005F5AC0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E9C4EF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где</w:t>
      </w:r>
    </w:p>
    <w:p w14:paraId="4334C1F7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K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b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– коэффициент сбалансированности;</w:t>
      </w:r>
    </w:p>
    <w:p w14:paraId="5A0202F6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i – номер блока;</w:t>
      </w:r>
    </w:p>
    <w:p w14:paraId="1A38763B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proofErr w:type="spellStart"/>
      <w:r w:rsidRPr="005F5AC0"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– количество стрелок, связанных с блоком i;</w:t>
      </w:r>
    </w:p>
    <w:p w14:paraId="031C6744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N – количество блоков на уровне.</w:t>
      </w:r>
    </w:p>
    <w:p w14:paraId="73B24729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960D73A" w14:textId="413C8FCE" w:rsidR="005F5AC0" w:rsidRPr="005F5AC0" w:rsidRDefault="005F5AC0" w:rsidP="005F5AC0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ab/>
      </w:r>
      <w:proofErr w:type="spellStart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эл.ф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.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= L ∙ (</w:t>
      </w:r>
      <w:proofErr w:type="spellStart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N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эл.ф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.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/N), 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ab/>
        <w:t>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.3)</w:t>
      </w:r>
    </w:p>
    <w:p w14:paraId="332D82B2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FBAA19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где</w:t>
      </w:r>
    </w:p>
    <w:p w14:paraId="18B96D35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эл.ф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.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 xml:space="preserve"> – коэффициент применения элементарных функций;</w:t>
      </w:r>
    </w:p>
    <w:p w14:paraId="1C9F41EE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L – уровень декомпозиции;</w:t>
      </w:r>
    </w:p>
    <w:p w14:paraId="24B0F95D" w14:textId="77777777" w:rsidR="005F5AC0" w:rsidRP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N</w:t>
      </w:r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эл.ф</w:t>
      </w:r>
      <w:proofErr w:type="spellEnd"/>
      <w:r w:rsidRPr="005F5AC0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. </w:t>
      </w: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– количество элементарных функций на уровне;</w:t>
      </w:r>
    </w:p>
    <w:p w14:paraId="345B3D94" w14:textId="3EE584F5" w:rsidR="005F5AC0" w:rsidRDefault="005F5AC0" w:rsidP="005F5A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F5AC0">
        <w:rPr>
          <w:rFonts w:ascii="Times New Roman" w:eastAsia="Times New Roman" w:hAnsi="Times New Roman"/>
          <w:sz w:val="28"/>
          <w:szCs w:val="28"/>
          <w:lang w:eastAsia="ru-RU"/>
        </w:rPr>
        <w:t>N – количество всех функций на уровне.</w:t>
      </w:r>
    </w:p>
    <w:p w14:paraId="02E385E0" w14:textId="77BF5CB0" w:rsidR="00450211" w:rsidRPr="00205571" w:rsidRDefault="00450211" w:rsidP="0020557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  <w:sectPr w:rsidR="00450211" w:rsidRPr="00205571" w:rsidSect="0046105A">
          <w:footerReference w:type="even" r:id="rId13"/>
          <w:footerReference w:type="default" r:id="rId14"/>
          <w:pgSz w:w="11906" w:h="16838"/>
          <w:pgMar w:top="1134" w:right="567" w:bottom="1134" w:left="1701" w:header="709" w:footer="709" w:gutter="0"/>
          <w:cols w:space="720"/>
          <w:titlePg/>
        </w:sectPr>
      </w:pPr>
    </w:p>
    <w:p w14:paraId="229FB51E" w14:textId="77777777" w:rsidR="003415A2" w:rsidRDefault="003415A2" w:rsidP="003F6B6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sectPr w:rsidR="003415A2" w:rsidSect="00450211">
      <w:type w:val="continuous"/>
      <w:pgSz w:w="11906" w:h="16838"/>
      <w:pgMar w:top="1134" w:right="567" w:bottom="1134" w:left="1701" w:header="709" w:footer="709" w:gutter="0"/>
      <w:cols w:num="2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C36AC" w14:textId="77777777" w:rsidR="00886245" w:rsidRDefault="00886245" w:rsidP="001B6F49">
      <w:pPr>
        <w:spacing w:after="0" w:line="240" w:lineRule="auto"/>
      </w:pPr>
      <w:r>
        <w:separator/>
      </w:r>
    </w:p>
  </w:endnote>
  <w:endnote w:type="continuationSeparator" w:id="0">
    <w:p w14:paraId="0B3989C0" w14:textId="77777777" w:rsidR="00886245" w:rsidRDefault="00886245" w:rsidP="001B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Times New Roman"/>
    <w:charset w:val="00"/>
    <w:family w:val="auto"/>
    <w:pitch w:val="variable"/>
  </w:font>
  <w:font w:name="ヒラギノ角ゴ Pro W3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DD35C" w14:textId="1BE10AA6" w:rsidR="007F521A" w:rsidRDefault="007F521A" w:rsidP="003646E9">
    <w:pPr>
      <w:pStyle w:val="a9"/>
      <w:framePr w:wrap="around" w:vAnchor="text" w:hAnchor="margin" w:xAlign="right" w:y="1"/>
      <w:rPr>
        <w:rStyle w:val="affa"/>
      </w:rPr>
    </w:pPr>
    <w:r>
      <w:rPr>
        <w:rStyle w:val="affa"/>
      </w:rPr>
      <w:fldChar w:fldCharType="begin"/>
    </w:r>
    <w:r>
      <w:rPr>
        <w:rStyle w:val="affa"/>
      </w:rPr>
      <w:instrText xml:space="preserve">PAGE  </w:instrText>
    </w:r>
    <w:r>
      <w:rPr>
        <w:rStyle w:val="affa"/>
      </w:rPr>
      <w:fldChar w:fldCharType="separate"/>
    </w:r>
    <w:r w:rsidR="00276A29">
      <w:rPr>
        <w:rStyle w:val="affa"/>
        <w:noProof/>
      </w:rPr>
      <w:t>2</w:t>
    </w:r>
    <w:r>
      <w:rPr>
        <w:rStyle w:val="affa"/>
      </w:rPr>
      <w:fldChar w:fldCharType="end"/>
    </w:r>
  </w:p>
  <w:p w14:paraId="049227B9" w14:textId="77777777" w:rsidR="007F521A" w:rsidRDefault="007F521A" w:rsidP="007A542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5246997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234BB5CC" w14:textId="7C65C34E" w:rsidR="007F521A" w:rsidRPr="00E822BC" w:rsidRDefault="00E822BC" w:rsidP="00E822BC">
        <w:pPr>
          <w:pStyle w:val="a9"/>
          <w:jc w:val="center"/>
          <w:rPr>
            <w:rFonts w:ascii="Times New Roman" w:hAnsi="Times New Roman"/>
            <w:sz w:val="28"/>
            <w:szCs w:val="28"/>
          </w:rPr>
        </w:pPr>
        <w:r w:rsidRPr="00E822BC">
          <w:rPr>
            <w:rFonts w:ascii="Times New Roman" w:hAnsi="Times New Roman"/>
            <w:sz w:val="28"/>
            <w:szCs w:val="28"/>
          </w:rPr>
          <w:fldChar w:fldCharType="begin"/>
        </w:r>
        <w:r w:rsidRPr="00E822B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822BC">
          <w:rPr>
            <w:rFonts w:ascii="Times New Roman" w:hAnsi="Times New Roman"/>
            <w:sz w:val="28"/>
            <w:szCs w:val="28"/>
          </w:rPr>
          <w:fldChar w:fldCharType="separate"/>
        </w:r>
        <w:r w:rsidRPr="00E822BC">
          <w:rPr>
            <w:rFonts w:ascii="Times New Roman" w:hAnsi="Times New Roman"/>
            <w:sz w:val="28"/>
            <w:szCs w:val="28"/>
          </w:rPr>
          <w:t>2</w:t>
        </w:r>
        <w:r w:rsidRPr="00E822B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4FE9D" w14:textId="77777777" w:rsidR="00886245" w:rsidRDefault="00886245" w:rsidP="001B6F49">
      <w:pPr>
        <w:spacing w:after="0" w:line="240" w:lineRule="auto"/>
      </w:pPr>
      <w:r>
        <w:separator/>
      </w:r>
    </w:p>
  </w:footnote>
  <w:footnote w:type="continuationSeparator" w:id="0">
    <w:p w14:paraId="08FF35B5" w14:textId="77777777" w:rsidR="00886245" w:rsidRDefault="00886245" w:rsidP="001B6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OpenSymbol" w:eastAsia="Open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eastAsia="OpenSymbol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cs="Times New Roman"/>
      </w:rPr>
    </w:lvl>
  </w:abstractNum>
  <w:abstractNum w:abstractNumId="4" w15:restartNumberingAfterBreak="0">
    <w:nsid w:val="002D7E19"/>
    <w:multiLevelType w:val="hybridMultilevel"/>
    <w:tmpl w:val="73089418"/>
    <w:lvl w:ilvl="0" w:tplc="F3CA4EE8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6B21338"/>
    <w:multiLevelType w:val="hybridMultilevel"/>
    <w:tmpl w:val="D990FFE6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6F2612"/>
    <w:multiLevelType w:val="hybridMultilevel"/>
    <w:tmpl w:val="53FEA77E"/>
    <w:lvl w:ilvl="0" w:tplc="0AEA35F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977A5"/>
    <w:multiLevelType w:val="multilevel"/>
    <w:tmpl w:val="8BFE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6B2BE7"/>
    <w:multiLevelType w:val="hybridMultilevel"/>
    <w:tmpl w:val="D2E64E6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1575AAD"/>
    <w:multiLevelType w:val="hybridMultilevel"/>
    <w:tmpl w:val="BE0695CE"/>
    <w:lvl w:ilvl="0" w:tplc="EF96CFC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1A63F92"/>
    <w:multiLevelType w:val="hybridMultilevel"/>
    <w:tmpl w:val="EA28A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C06A7"/>
    <w:multiLevelType w:val="hybridMultilevel"/>
    <w:tmpl w:val="E9BC8CFE"/>
    <w:lvl w:ilvl="0" w:tplc="CE3437B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C319A3"/>
    <w:multiLevelType w:val="hybridMultilevel"/>
    <w:tmpl w:val="B178D7C8"/>
    <w:lvl w:ilvl="0" w:tplc="32CE6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744075"/>
    <w:multiLevelType w:val="hybridMultilevel"/>
    <w:tmpl w:val="FCFA867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D8A30F9"/>
    <w:multiLevelType w:val="hybridMultilevel"/>
    <w:tmpl w:val="1A440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60D78"/>
    <w:multiLevelType w:val="hybridMultilevel"/>
    <w:tmpl w:val="FCFA867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2076871"/>
    <w:multiLevelType w:val="hybridMultilevel"/>
    <w:tmpl w:val="218AF052"/>
    <w:lvl w:ilvl="0" w:tplc="CE3437B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82132"/>
    <w:multiLevelType w:val="multilevel"/>
    <w:tmpl w:val="D28CC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eastAsia="Calibri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Calibr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Calibr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Calibr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Calibr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Calibri" w:hint="default"/>
        <w:sz w:val="22"/>
      </w:rPr>
    </w:lvl>
  </w:abstractNum>
  <w:abstractNum w:abstractNumId="18" w15:restartNumberingAfterBreak="0">
    <w:nsid w:val="38D16F44"/>
    <w:multiLevelType w:val="hybridMultilevel"/>
    <w:tmpl w:val="456816CC"/>
    <w:lvl w:ilvl="0" w:tplc="6212D67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9E37A20"/>
    <w:multiLevelType w:val="hybridMultilevel"/>
    <w:tmpl w:val="C478B14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B7528A2"/>
    <w:multiLevelType w:val="hybridMultilevel"/>
    <w:tmpl w:val="2794A4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C652EAE"/>
    <w:multiLevelType w:val="hybridMultilevel"/>
    <w:tmpl w:val="4C5CF282"/>
    <w:lvl w:ilvl="0" w:tplc="2D64BAA8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F9858A6"/>
    <w:multiLevelType w:val="multilevel"/>
    <w:tmpl w:val="FFB8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eastAsia="SimSun" w:hint="default"/>
        <w:b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F35EC5"/>
    <w:multiLevelType w:val="hybridMultilevel"/>
    <w:tmpl w:val="E5B88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33536E"/>
    <w:multiLevelType w:val="multilevel"/>
    <w:tmpl w:val="C4B6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8E6F0B"/>
    <w:multiLevelType w:val="hybridMultilevel"/>
    <w:tmpl w:val="2D80E244"/>
    <w:lvl w:ilvl="0" w:tplc="36BEA83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070C8"/>
    <w:multiLevelType w:val="multilevel"/>
    <w:tmpl w:val="D986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633123"/>
    <w:multiLevelType w:val="multilevel"/>
    <w:tmpl w:val="A5B81ED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A393227"/>
    <w:multiLevelType w:val="multilevel"/>
    <w:tmpl w:val="12B8823E"/>
    <w:lvl w:ilvl="0">
      <w:start w:val="8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9" w15:restartNumberingAfterBreak="0">
    <w:nsid w:val="52C63897"/>
    <w:multiLevelType w:val="hybridMultilevel"/>
    <w:tmpl w:val="0CE62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A767C"/>
    <w:multiLevelType w:val="hybridMultilevel"/>
    <w:tmpl w:val="8410D86C"/>
    <w:lvl w:ilvl="0" w:tplc="107A93C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50026CA"/>
    <w:multiLevelType w:val="multilevel"/>
    <w:tmpl w:val="7D4C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DB3543"/>
    <w:multiLevelType w:val="hybridMultilevel"/>
    <w:tmpl w:val="CB3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850E4A"/>
    <w:multiLevelType w:val="hybridMultilevel"/>
    <w:tmpl w:val="AF781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26EB9"/>
    <w:multiLevelType w:val="hybridMultilevel"/>
    <w:tmpl w:val="FA088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CA7F4F"/>
    <w:multiLevelType w:val="hybridMultilevel"/>
    <w:tmpl w:val="160ACCDC"/>
    <w:lvl w:ilvl="0" w:tplc="7E36746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D84409"/>
    <w:multiLevelType w:val="hybridMultilevel"/>
    <w:tmpl w:val="6ECC0D84"/>
    <w:lvl w:ilvl="0" w:tplc="CA8630D6">
      <w:start w:val="6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EE724896">
      <w:numFmt w:val="none"/>
      <w:lvlText w:val=""/>
      <w:lvlJc w:val="left"/>
      <w:pPr>
        <w:tabs>
          <w:tab w:val="num" w:pos="3600"/>
        </w:tabs>
      </w:pPr>
    </w:lvl>
    <w:lvl w:ilvl="2" w:tplc="061821C8">
      <w:start w:val="1"/>
      <w:numFmt w:val="upperLetter"/>
      <w:lvlText w:val="%3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3" w:tplc="7EF6342A">
      <w:numFmt w:val="none"/>
      <w:lvlText w:val=""/>
      <w:lvlJc w:val="left"/>
      <w:pPr>
        <w:tabs>
          <w:tab w:val="num" w:pos="3600"/>
        </w:tabs>
      </w:pPr>
    </w:lvl>
    <w:lvl w:ilvl="4" w:tplc="B6DA5B5A">
      <w:numFmt w:val="none"/>
      <w:lvlText w:val=""/>
      <w:lvlJc w:val="left"/>
      <w:pPr>
        <w:tabs>
          <w:tab w:val="num" w:pos="3600"/>
        </w:tabs>
      </w:pPr>
    </w:lvl>
    <w:lvl w:ilvl="5" w:tplc="FFEC8858">
      <w:numFmt w:val="none"/>
      <w:lvlText w:val=""/>
      <w:lvlJc w:val="left"/>
      <w:pPr>
        <w:tabs>
          <w:tab w:val="num" w:pos="3600"/>
        </w:tabs>
      </w:pPr>
    </w:lvl>
    <w:lvl w:ilvl="6" w:tplc="F774BC92">
      <w:numFmt w:val="none"/>
      <w:lvlText w:val=""/>
      <w:lvlJc w:val="left"/>
      <w:pPr>
        <w:tabs>
          <w:tab w:val="num" w:pos="3600"/>
        </w:tabs>
      </w:pPr>
    </w:lvl>
    <w:lvl w:ilvl="7" w:tplc="BB121C08">
      <w:numFmt w:val="none"/>
      <w:lvlText w:val=""/>
      <w:lvlJc w:val="left"/>
      <w:pPr>
        <w:tabs>
          <w:tab w:val="num" w:pos="3600"/>
        </w:tabs>
      </w:pPr>
    </w:lvl>
    <w:lvl w:ilvl="8" w:tplc="E17E2D6C">
      <w:numFmt w:val="none"/>
      <w:lvlText w:val=""/>
      <w:lvlJc w:val="left"/>
      <w:pPr>
        <w:tabs>
          <w:tab w:val="num" w:pos="3600"/>
        </w:tabs>
      </w:pPr>
    </w:lvl>
  </w:abstractNum>
  <w:abstractNum w:abstractNumId="37" w15:restartNumberingAfterBreak="0">
    <w:nsid w:val="6AEE67DC"/>
    <w:multiLevelType w:val="hybridMultilevel"/>
    <w:tmpl w:val="77AED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B26847"/>
    <w:multiLevelType w:val="hybridMultilevel"/>
    <w:tmpl w:val="56BCF160"/>
    <w:lvl w:ilvl="0" w:tplc="7D78E6C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17571A"/>
    <w:multiLevelType w:val="multilevel"/>
    <w:tmpl w:val="A10E45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2E04D06"/>
    <w:multiLevelType w:val="hybridMultilevel"/>
    <w:tmpl w:val="A8D2FF8C"/>
    <w:lvl w:ilvl="0" w:tplc="B0D0B38C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4458B6"/>
    <w:multiLevelType w:val="hybridMultilevel"/>
    <w:tmpl w:val="FB048EA0"/>
    <w:lvl w:ilvl="0" w:tplc="107A93C0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4192205"/>
    <w:multiLevelType w:val="hybridMultilevel"/>
    <w:tmpl w:val="AC90A77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50E6A7D"/>
    <w:multiLevelType w:val="hybridMultilevel"/>
    <w:tmpl w:val="2978472E"/>
    <w:lvl w:ilvl="0" w:tplc="107A93C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9C71DBF"/>
    <w:multiLevelType w:val="multilevel"/>
    <w:tmpl w:val="B36C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1C63D8"/>
    <w:multiLevelType w:val="hybridMultilevel"/>
    <w:tmpl w:val="3D6812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6" w15:restartNumberingAfterBreak="0">
    <w:nsid w:val="7D7B219A"/>
    <w:multiLevelType w:val="hybridMultilevel"/>
    <w:tmpl w:val="A7748CD0"/>
    <w:lvl w:ilvl="0" w:tplc="107A93C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884369578">
    <w:abstractNumId w:val="36"/>
  </w:num>
  <w:num w:numId="2" w16cid:durableId="1959943209">
    <w:abstractNumId w:val="28"/>
  </w:num>
  <w:num w:numId="3" w16cid:durableId="1919748591">
    <w:abstractNumId w:val="17"/>
  </w:num>
  <w:num w:numId="4" w16cid:durableId="931474755">
    <w:abstractNumId w:val="44"/>
  </w:num>
  <w:num w:numId="5" w16cid:durableId="895895497">
    <w:abstractNumId w:val="7"/>
  </w:num>
  <w:num w:numId="6" w16cid:durableId="549074945">
    <w:abstractNumId w:val="26"/>
  </w:num>
  <w:num w:numId="7" w16cid:durableId="539170634">
    <w:abstractNumId w:val="26"/>
  </w:num>
  <w:num w:numId="8" w16cid:durableId="810174475">
    <w:abstractNumId w:val="41"/>
  </w:num>
  <w:num w:numId="9" w16cid:durableId="1670524595">
    <w:abstractNumId w:val="46"/>
  </w:num>
  <w:num w:numId="10" w16cid:durableId="1730156219">
    <w:abstractNumId w:val="30"/>
  </w:num>
  <w:num w:numId="11" w16cid:durableId="1121459977">
    <w:abstractNumId w:val="43"/>
  </w:num>
  <w:num w:numId="12" w16cid:durableId="1997609508">
    <w:abstractNumId w:val="31"/>
  </w:num>
  <w:num w:numId="13" w16cid:durableId="1420954402">
    <w:abstractNumId w:val="22"/>
  </w:num>
  <w:num w:numId="14" w16cid:durableId="315694077">
    <w:abstractNumId w:val="24"/>
  </w:num>
  <w:num w:numId="15" w16cid:durableId="317274081">
    <w:abstractNumId w:val="19"/>
  </w:num>
  <w:num w:numId="16" w16cid:durableId="743331564">
    <w:abstractNumId w:val="39"/>
  </w:num>
  <w:num w:numId="17" w16cid:durableId="901326486">
    <w:abstractNumId w:val="35"/>
  </w:num>
  <w:num w:numId="18" w16cid:durableId="1070619131">
    <w:abstractNumId w:val="29"/>
  </w:num>
  <w:num w:numId="19" w16cid:durableId="410397918">
    <w:abstractNumId w:val="32"/>
  </w:num>
  <w:num w:numId="20" w16cid:durableId="170415340">
    <w:abstractNumId w:val="40"/>
  </w:num>
  <w:num w:numId="21" w16cid:durableId="333185641">
    <w:abstractNumId w:val="6"/>
  </w:num>
  <w:num w:numId="22" w16cid:durableId="797650637">
    <w:abstractNumId w:val="10"/>
  </w:num>
  <w:num w:numId="23" w16cid:durableId="555243442">
    <w:abstractNumId w:val="25"/>
  </w:num>
  <w:num w:numId="24" w16cid:durableId="1875189529">
    <w:abstractNumId w:val="20"/>
  </w:num>
  <w:num w:numId="25" w16cid:durableId="561599622">
    <w:abstractNumId w:val="14"/>
  </w:num>
  <w:num w:numId="26" w16cid:durableId="277756724">
    <w:abstractNumId w:val="16"/>
  </w:num>
  <w:num w:numId="27" w16cid:durableId="581648747">
    <w:abstractNumId w:val="21"/>
  </w:num>
  <w:num w:numId="28" w16cid:durableId="3617868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56392539">
    <w:abstractNumId w:val="45"/>
  </w:num>
  <w:num w:numId="30" w16cid:durableId="369451000">
    <w:abstractNumId w:val="42"/>
  </w:num>
  <w:num w:numId="31" w16cid:durableId="81756127">
    <w:abstractNumId w:val="33"/>
  </w:num>
  <w:num w:numId="32" w16cid:durableId="1608191138">
    <w:abstractNumId w:val="18"/>
  </w:num>
  <w:num w:numId="33" w16cid:durableId="314140588">
    <w:abstractNumId w:val="11"/>
  </w:num>
  <w:num w:numId="34" w16cid:durableId="271327887">
    <w:abstractNumId w:val="34"/>
  </w:num>
  <w:num w:numId="35" w16cid:durableId="1086612178">
    <w:abstractNumId w:val="8"/>
  </w:num>
  <w:num w:numId="36" w16cid:durableId="2128818288">
    <w:abstractNumId w:val="4"/>
  </w:num>
  <w:num w:numId="37" w16cid:durableId="1774133210">
    <w:abstractNumId w:val="13"/>
  </w:num>
  <w:num w:numId="38" w16cid:durableId="654800669">
    <w:abstractNumId w:val="37"/>
  </w:num>
  <w:num w:numId="39" w16cid:durableId="17702719">
    <w:abstractNumId w:val="27"/>
  </w:num>
  <w:num w:numId="40" w16cid:durableId="156189860">
    <w:abstractNumId w:val="15"/>
  </w:num>
  <w:num w:numId="41" w16cid:durableId="625507780">
    <w:abstractNumId w:val="38"/>
  </w:num>
  <w:num w:numId="42" w16cid:durableId="620888586">
    <w:abstractNumId w:val="5"/>
  </w:num>
  <w:num w:numId="43" w16cid:durableId="179245624">
    <w:abstractNumId w:val="12"/>
  </w:num>
  <w:num w:numId="44" w16cid:durableId="654191358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B12"/>
    <w:rsid w:val="00000075"/>
    <w:rsid w:val="000003EC"/>
    <w:rsid w:val="000008B8"/>
    <w:rsid w:val="00000CC2"/>
    <w:rsid w:val="00000D20"/>
    <w:rsid w:val="00000DAC"/>
    <w:rsid w:val="00000F85"/>
    <w:rsid w:val="000012EE"/>
    <w:rsid w:val="000032BE"/>
    <w:rsid w:val="000033E5"/>
    <w:rsid w:val="000035EB"/>
    <w:rsid w:val="00003A66"/>
    <w:rsid w:val="00004ECC"/>
    <w:rsid w:val="00004FEA"/>
    <w:rsid w:val="0000507E"/>
    <w:rsid w:val="00005FAC"/>
    <w:rsid w:val="00006AA4"/>
    <w:rsid w:val="00006FF2"/>
    <w:rsid w:val="0000748F"/>
    <w:rsid w:val="000105D2"/>
    <w:rsid w:val="0001144F"/>
    <w:rsid w:val="00011DB9"/>
    <w:rsid w:val="00011E04"/>
    <w:rsid w:val="000124C7"/>
    <w:rsid w:val="0001267B"/>
    <w:rsid w:val="00012E6C"/>
    <w:rsid w:val="000136D3"/>
    <w:rsid w:val="00014B7F"/>
    <w:rsid w:val="00014F81"/>
    <w:rsid w:val="00015BFC"/>
    <w:rsid w:val="00015EC5"/>
    <w:rsid w:val="0001634B"/>
    <w:rsid w:val="00016526"/>
    <w:rsid w:val="000169D0"/>
    <w:rsid w:val="000175F0"/>
    <w:rsid w:val="000205D0"/>
    <w:rsid w:val="0002193F"/>
    <w:rsid w:val="00021AE4"/>
    <w:rsid w:val="00021B31"/>
    <w:rsid w:val="00021EA3"/>
    <w:rsid w:val="000226CE"/>
    <w:rsid w:val="00022A5D"/>
    <w:rsid w:val="0002372C"/>
    <w:rsid w:val="000246F4"/>
    <w:rsid w:val="00025E88"/>
    <w:rsid w:val="0002688D"/>
    <w:rsid w:val="00026F8E"/>
    <w:rsid w:val="00026FFF"/>
    <w:rsid w:val="0002711B"/>
    <w:rsid w:val="00027315"/>
    <w:rsid w:val="000278A4"/>
    <w:rsid w:val="0003147A"/>
    <w:rsid w:val="000325F8"/>
    <w:rsid w:val="00032B00"/>
    <w:rsid w:val="00032B2D"/>
    <w:rsid w:val="00032B96"/>
    <w:rsid w:val="000340AA"/>
    <w:rsid w:val="0003426C"/>
    <w:rsid w:val="00034AB8"/>
    <w:rsid w:val="000350D5"/>
    <w:rsid w:val="00035355"/>
    <w:rsid w:val="00035978"/>
    <w:rsid w:val="00036560"/>
    <w:rsid w:val="00036C02"/>
    <w:rsid w:val="00037220"/>
    <w:rsid w:val="000372C3"/>
    <w:rsid w:val="00037860"/>
    <w:rsid w:val="0004067A"/>
    <w:rsid w:val="0004084E"/>
    <w:rsid w:val="00040DC2"/>
    <w:rsid w:val="000411CF"/>
    <w:rsid w:val="000420A2"/>
    <w:rsid w:val="00042E19"/>
    <w:rsid w:val="00042EBD"/>
    <w:rsid w:val="00042FB2"/>
    <w:rsid w:val="0004324E"/>
    <w:rsid w:val="000441DE"/>
    <w:rsid w:val="000442E6"/>
    <w:rsid w:val="000448CD"/>
    <w:rsid w:val="00044F4D"/>
    <w:rsid w:val="00045C97"/>
    <w:rsid w:val="00045F5A"/>
    <w:rsid w:val="000462E1"/>
    <w:rsid w:val="0004647C"/>
    <w:rsid w:val="00046F30"/>
    <w:rsid w:val="0004720B"/>
    <w:rsid w:val="00047BF2"/>
    <w:rsid w:val="000509C7"/>
    <w:rsid w:val="00050E27"/>
    <w:rsid w:val="000515A6"/>
    <w:rsid w:val="00051E6C"/>
    <w:rsid w:val="00052232"/>
    <w:rsid w:val="000526AF"/>
    <w:rsid w:val="00052F3E"/>
    <w:rsid w:val="0005461C"/>
    <w:rsid w:val="00054ECB"/>
    <w:rsid w:val="000555DC"/>
    <w:rsid w:val="00056070"/>
    <w:rsid w:val="0005620E"/>
    <w:rsid w:val="0005666D"/>
    <w:rsid w:val="00056C6E"/>
    <w:rsid w:val="0005749C"/>
    <w:rsid w:val="0006047F"/>
    <w:rsid w:val="00060544"/>
    <w:rsid w:val="0006177D"/>
    <w:rsid w:val="000619C0"/>
    <w:rsid w:val="00061D59"/>
    <w:rsid w:val="00061F9E"/>
    <w:rsid w:val="00061FA6"/>
    <w:rsid w:val="00063FCC"/>
    <w:rsid w:val="00064C62"/>
    <w:rsid w:val="000650A1"/>
    <w:rsid w:val="0006608D"/>
    <w:rsid w:val="00066225"/>
    <w:rsid w:val="00066726"/>
    <w:rsid w:val="0006691E"/>
    <w:rsid w:val="00066B5D"/>
    <w:rsid w:val="0006738D"/>
    <w:rsid w:val="0006752B"/>
    <w:rsid w:val="000701CA"/>
    <w:rsid w:val="00070249"/>
    <w:rsid w:val="00070AFD"/>
    <w:rsid w:val="00071081"/>
    <w:rsid w:val="000715B0"/>
    <w:rsid w:val="00071C1F"/>
    <w:rsid w:val="00071E77"/>
    <w:rsid w:val="000721F3"/>
    <w:rsid w:val="000728CE"/>
    <w:rsid w:val="00072FBC"/>
    <w:rsid w:val="0007376C"/>
    <w:rsid w:val="00074248"/>
    <w:rsid w:val="00074454"/>
    <w:rsid w:val="0007500A"/>
    <w:rsid w:val="00076ADD"/>
    <w:rsid w:val="00076C54"/>
    <w:rsid w:val="00077030"/>
    <w:rsid w:val="00080022"/>
    <w:rsid w:val="0008030B"/>
    <w:rsid w:val="00081EE1"/>
    <w:rsid w:val="00082743"/>
    <w:rsid w:val="00082F9D"/>
    <w:rsid w:val="00083814"/>
    <w:rsid w:val="00083C9C"/>
    <w:rsid w:val="00083D94"/>
    <w:rsid w:val="00084292"/>
    <w:rsid w:val="0008430A"/>
    <w:rsid w:val="00084990"/>
    <w:rsid w:val="00084EE9"/>
    <w:rsid w:val="000851BA"/>
    <w:rsid w:val="00085638"/>
    <w:rsid w:val="0008599E"/>
    <w:rsid w:val="00085A0D"/>
    <w:rsid w:val="00085BDF"/>
    <w:rsid w:val="00086DD0"/>
    <w:rsid w:val="00086F01"/>
    <w:rsid w:val="00086F02"/>
    <w:rsid w:val="00087735"/>
    <w:rsid w:val="00087D50"/>
    <w:rsid w:val="000907C1"/>
    <w:rsid w:val="00091222"/>
    <w:rsid w:val="000919C2"/>
    <w:rsid w:val="0009245F"/>
    <w:rsid w:val="00092756"/>
    <w:rsid w:val="00093B4A"/>
    <w:rsid w:val="00093C40"/>
    <w:rsid w:val="00094130"/>
    <w:rsid w:val="0009447B"/>
    <w:rsid w:val="00095A21"/>
    <w:rsid w:val="00096077"/>
    <w:rsid w:val="000960B2"/>
    <w:rsid w:val="0009661C"/>
    <w:rsid w:val="00096B95"/>
    <w:rsid w:val="000A0C51"/>
    <w:rsid w:val="000A2029"/>
    <w:rsid w:val="000A2140"/>
    <w:rsid w:val="000A276F"/>
    <w:rsid w:val="000A2F0D"/>
    <w:rsid w:val="000A397B"/>
    <w:rsid w:val="000A3FD8"/>
    <w:rsid w:val="000A4263"/>
    <w:rsid w:val="000A52EC"/>
    <w:rsid w:val="000A640F"/>
    <w:rsid w:val="000A668B"/>
    <w:rsid w:val="000A66A5"/>
    <w:rsid w:val="000A6A32"/>
    <w:rsid w:val="000B0F67"/>
    <w:rsid w:val="000B105D"/>
    <w:rsid w:val="000B23F5"/>
    <w:rsid w:val="000B2654"/>
    <w:rsid w:val="000B2A32"/>
    <w:rsid w:val="000B3908"/>
    <w:rsid w:val="000B3B9B"/>
    <w:rsid w:val="000B408E"/>
    <w:rsid w:val="000B5D01"/>
    <w:rsid w:val="000B5F55"/>
    <w:rsid w:val="000B6755"/>
    <w:rsid w:val="000B744A"/>
    <w:rsid w:val="000B7522"/>
    <w:rsid w:val="000B7643"/>
    <w:rsid w:val="000B7DC6"/>
    <w:rsid w:val="000B7F02"/>
    <w:rsid w:val="000C052D"/>
    <w:rsid w:val="000C0B39"/>
    <w:rsid w:val="000C0B6C"/>
    <w:rsid w:val="000C144D"/>
    <w:rsid w:val="000C17BD"/>
    <w:rsid w:val="000C189C"/>
    <w:rsid w:val="000C2322"/>
    <w:rsid w:val="000C2624"/>
    <w:rsid w:val="000C40EB"/>
    <w:rsid w:val="000C487F"/>
    <w:rsid w:val="000C49B0"/>
    <w:rsid w:val="000C4EB3"/>
    <w:rsid w:val="000C4FEF"/>
    <w:rsid w:val="000C5B07"/>
    <w:rsid w:val="000C655D"/>
    <w:rsid w:val="000C6D8B"/>
    <w:rsid w:val="000C6EEC"/>
    <w:rsid w:val="000C7713"/>
    <w:rsid w:val="000C798E"/>
    <w:rsid w:val="000C7DFE"/>
    <w:rsid w:val="000C7FD2"/>
    <w:rsid w:val="000D07C6"/>
    <w:rsid w:val="000D1201"/>
    <w:rsid w:val="000D13F2"/>
    <w:rsid w:val="000D1F01"/>
    <w:rsid w:val="000D2F5F"/>
    <w:rsid w:val="000D3951"/>
    <w:rsid w:val="000D3A08"/>
    <w:rsid w:val="000D44FE"/>
    <w:rsid w:val="000D4DAE"/>
    <w:rsid w:val="000D51D7"/>
    <w:rsid w:val="000D5991"/>
    <w:rsid w:val="000D5B95"/>
    <w:rsid w:val="000D5E75"/>
    <w:rsid w:val="000D6218"/>
    <w:rsid w:val="000D6957"/>
    <w:rsid w:val="000D697A"/>
    <w:rsid w:val="000D6C3F"/>
    <w:rsid w:val="000D6D1B"/>
    <w:rsid w:val="000D6E60"/>
    <w:rsid w:val="000D7C9E"/>
    <w:rsid w:val="000D7D94"/>
    <w:rsid w:val="000E0103"/>
    <w:rsid w:val="000E0858"/>
    <w:rsid w:val="000E0DE1"/>
    <w:rsid w:val="000E12C7"/>
    <w:rsid w:val="000E20B9"/>
    <w:rsid w:val="000E3264"/>
    <w:rsid w:val="000E380D"/>
    <w:rsid w:val="000E4673"/>
    <w:rsid w:val="000E4B37"/>
    <w:rsid w:val="000E5BE7"/>
    <w:rsid w:val="000E643F"/>
    <w:rsid w:val="000F159C"/>
    <w:rsid w:val="000F16A0"/>
    <w:rsid w:val="000F1893"/>
    <w:rsid w:val="000F1FBB"/>
    <w:rsid w:val="000F24FE"/>
    <w:rsid w:val="000F318B"/>
    <w:rsid w:val="000F3714"/>
    <w:rsid w:val="000F45C2"/>
    <w:rsid w:val="000F4677"/>
    <w:rsid w:val="000F4848"/>
    <w:rsid w:val="000F688D"/>
    <w:rsid w:val="000F744F"/>
    <w:rsid w:val="000F767C"/>
    <w:rsid w:val="001004F0"/>
    <w:rsid w:val="00102093"/>
    <w:rsid w:val="00103DFC"/>
    <w:rsid w:val="001041F3"/>
    <w:rsid w:val="00104A65"/>
    <w:rsid w:val="00104EEC"/>
    <w:rsid w:val="00104EED"/>
    <w:rsid w:val="0010540F"/>
    <w:rsid w:val="0010638B"/>
    <w:rsid w:val="0010667E"/>
    <w:rsid w:val="00106801"/>
    <w:rsid w:val="0011031F"/>
    <w:rsid w:val="001103C2"/>
    <w:rsid w:val="00110B5F"/>
    <w:rsid w:val="00110E04"/>
    <w:rsid w:val="0011127E"/>
    <w:rsid w:val="00111B0B"/>
    <w:rsid w:val="00112068"/>
    <w:rsid w:val="00112A4B"/>
    <w:rsid w:val="00113610"/>
    <w:rsid w:val="001142A3"/>
    <w:rsid w:val="001147DC"/>
    <w:rsid w:val="00114821"/>
    <w:rsid w:val="00115E50"/>
    <w:rsid w:val="00116BD3"/>
    <w:rsid w:val="0011745D"/>
    <w:rsid w:val="00117CFC"/>
    <w:rsid w:val="00120B5B"/>
    <w:rsid w:val="001212B4"/>
    <w:rsid w:val="00121D8D"/>
    <w:rsid w:val="00121DD2"/>
    <w:rsid w:val="00121DDD"/>
    <w:rsid w:val="00122171"/>
    <w:rsid w:val="00122348"/>
    <w:rsid w:val="0012268A"/>
    <w:rsid w:val="001226BA"/>
    <w:rsid w:val="00122922"/>
    <w:rsid w:val="00122ABE"/>
    <w:rsid w:val="001243BA"/>
    <w:rsid w:val="00124729"/>
    <w:rsid w:val="00124867"/>
    <w:rsid w:val="0012487A"/>
    <w:rsid w:val="00124E32"/>
    <w:rsid w:val="0012534D"/>
    <w:rsid w:val="001253EB"/>
    <w:rsid w:val="00125BBD"/>
    <w:rsid w:val="001260DD"/>
    <w:rsid w:val="00126986"/>
    <w:rsid w:val="00126D9D"/>
    <w:rsid w:val="00126ECD"/>
    <w:rsid w:val="00126F33"/>
    <w:rsid w:val="00127FE3"/>
    <w:rsid w:val="00130799"/>
    <w:rsid w:val="0013094E"/>
    <w:rsid w:val="001309FC"/>
    <w:rsid w:val="00130FC3"/>
    <w:rsid w:val="00132BB8"/>
    <w:rsid w:val="00132CD9"/>
    <w:rsid w:val="001339F2"/>
    <w:rsid w:val="0013544A"/>
    <w:rsid w:val="00135F38"/>
    <w:rsid w:val="001370DC"/>
    <w:rsid w:val="00140455"/>
    <w:rsid w:val="00140837"/>
    <w:rsid w:val="00140F43"/>
    <w:rsid w:val="00141240"/>
    <w:rsid w:val="00141451"/>
    <w:rsid w:val="0014157F"/>
    <w:rsid w:val="00141707"/>
    <w:rsid w:val="001425AD"/>
    <w:rsid w:val="001426FA"/>
    <w:rsid w:val="0014275F"/>
    <w:rsid w:val="0014296D"/>
    <w:rsid w:val="00142B32"/>
    <w:rsid w:val="0014346F"/>
    <w:rsid w:val="00143BEE"/>
    <w:rsid w:val="00144533"/>
    <w:rsid w:val="00145F43"/>
    <w:rsid w:val="00146692"/>
    <w:rsid w:val="0014733B"/>
    <w:rsid w:val="001500D4"/>
    <w:rsid w:val="001500E4"/>
    <w:rsid w:val="001525EB"/>
    <w:rsid w:val="0015296E"/>
    <w:rsid w:val="00152D2E"/>
    <w:rsid w:val="00152E17"/>
    <w:rsid w:val="00152E9C"/>
    <w:rsid w:val="001531B5"/>
    <w:rsid w:val="00153587"/>
    <w:rsid w:val="00154003"/>
    <w:rsid w:val="0015473C"/>
    <w:rsid w:val="00154760"/>
    <w:rsid w:val="00154ECE"/>
    <w:rsid w:val="00155056"/>
    <w:rsid w:val="00155242"/>
    <w:rsid w:val="00155468"/>
    <w:rsid w:val="00155554"/>
    <w:rsid w:val="00155D4C"/>
    <w:rsid w:val="00155EA8"/>
    <w:rsid w:val="0015628C"/>
    <w:rsid w:val="0015698F"/>
    <w:rsid w:val="001577B1"/>
    <w:rsid w:val="00157D48"/>
    <w:rsid w:val="00161534"/>
    <w:rsid w:val="00161CBD"/>
    <w:rsid w:val="00161F10"/>
    <w:rsid w:val="00161F37"/>
    <w:rsid w:val="0016222D"/>
    <w:rsid w:val="00162D2C"/>
    <w:rsid w:val="00162E07"/>
    <w:rsid w:val="0016428F"/>
    <w:rsid w:val="001643AD"/>
    <w:rsid w:val="001645A7"/>
    <w:rsid w:val="00164A56"/>
    <w:rsid w:val="00164CA4"/>
    <w:rsid w:val="00164D03"/>
    <w:rsid w:val="00164E7B"/>
    <w:rsid w:val="0016549D"/>
    <w:rsid w:val="001656D7"/>
    <w:rsid w:val="00165874"/>
    <w:rsid w:val="00165C07"/>
    <w:rsid w:val="00166218"/>
    <w:rsid w:val="0016690F"/>
    <w:rsid w:val="00166D2C"/>
    <w:rsid w:val="00166DD7"/>
    <w:rsid w:val="0016799A"/>
    <w:rsid w:val="0017135F"/>
    <w:rsid w:val="00172155"/>
    <w:rsid w:val="00173539"/>
    <w:rsid w:val="0017396D"/>
    <w:rsid w:val="00173AA5"/>
    <w:rsid w:val="00173D40"/>
    <w:rsid w:val="001745ED"/>
    <w:rsid w:val="00174843"/>
    <w:rsid w:val="00174FC6"/>
    <w:rsid w:val="00175958"/>
    <w:rsid w:val="00176382"/>
    <w:rsid w:val="00176BE1"/>
    <w:rsid w:val="0017706F"/>
    <w:rsid w:val="00177331"/>
    <w:rsid w:val="0017743E"/>
    <w:rsid w:val="0017747D"/>
    <w:rsid w:val="001800A4"/>
    <w:rsid w:val="00180293"/>
    <w:rsid w:val="0018058F"/>
    <w:rsid w:val="00180787"/>
    <w:rsid w:val="0018216A"/>
    <w:rsid w:val="00182532"/>
    <w:rsid w:val="0018348B"/>
    <w:rsid w:val="00183815"/>
    <w:rsid w:val="00183A08"/>
    <w:rsid w:val="00183C92"/>
    <w:rsid w:val="00184859"/>
    <w:rsid w:val="001854DB"/>
    <w:rsid w:val="00186068"/>
    <w:rsid w:val="001870E7"/>
    <w:rsid w:val="00187294"/>
    <w:rsid w:val="001875B7"/>
    <w:rsid w:val="00187E5A"/>
    <w:rsid w:val="00187EFF"/>
    <w:rsid w:val="001901D4"/>
    <w:rsid w:val="0019023B"/>
    <w:rsid w:val="00190CEA"/>
    <w:rsid w:val="00191310"/>
    <w:rsid w:val="001914F2"/>
    <w:rsid w:val="00191691"/>
    <w:rsid w:val="001919BD"/>
    <w:rsid w:val="00192117"/>
    <w:rsid w:val="00192162"/>
    <w:rsid w:val="0019276B"/>
    <w:rsid w:val="00192856"/>
    <w:rsid w:val="00192D77"/>
    <w:rsid w:val="00192FCD"/>
    <w:rsid w:val="00193697"/>
    <w:rsid w:val="001937BC"/>
    <w:rsid w:val="00193C68"/>
    <w:rsid w:val="00194332"/>
    <w:rsid w:val="0019537A"/>
    <w:rsid w:val="001953CC"/>
    <w:rsid w:val="001956C4"/>
    <w:rsid w:val="00195B3D"/>
    <w:rsid w:val="00196093"/>
    <w:rsid w:val="0019754D"/>
    <w:rsid w:val="00197D9A"/>
    <w:rsid w:val="001A0BF4"/>
    <w:rsid w:val="001A1B51"/>
    <w:rsid w:val="001A271A"/>
    <w:rsid w:val="001A3375"/>
    <w:rsid w:val="001A3653"/>
    <w:rsid w:val="001A3693"/>
    <w:rsid w:val="001A475F"/>
    <w:rsid w:val="001A49D9"/>
    <w:rsid w:val="001A4A05"/>
    <w:rsid w:val="001A4A10"/>
    <w:rsid w:val="001A4B60"/>
    <w:rsid w:val="001A5152"/>
    <w:rsid w:val="001A54A1"/>
    <w:rsid w:val="001A5754"/>
    <w:rsid w:val="001A6546"/>
    <w:rsid w:val="001A6D2F"/>
    <w:rsid w:val="001A6F15"/>
    <w:rsid w:val="001A7709"/>
    <w:rsid w:val="001A7A97"/>
    <w:rsid w:val="001A7E52"/>
    <w:rsid w:val="001B0DBF"/>
    <w:rsid w:val="001B2C57"/>
    <w:rsid w:val="001B2F71"/>
    <w:rsid w:val="001B304C"/>
    <w:rsid w:val="001B3273"/>
    <w:rsid w:val="001B446D"/>
    <w:rsid w:val="001B496C"/>
    <w:rsid w:val="001B543D"/>
    <w:rsid w:val="001B6F49"/>
    <w:rsid w:val="001B704D"/>
    <w:rsid w:val="001B73C0"/>
    <w:rsid w:val="001C0CAE"/>
    <w:rsid w:val="001C0D32"/>
    <w:rsid w:val="001C10F2"/>
    <w:rsid w:val="001C10F4"/>
    <w:rsid w:val="001C1430"/>
    <w:rsid w:val="001C143D"/>
    <w:rsid w:val="001C18A1"/>
    <w:rsid w:val="001C3160"/>
    <w:rsid w:val="001C3949"/>
    <w:rsid w:val="001C41EC"/>
    <w:rsid w:val="001C66B0"/>
    <w:rsid w:val="001C66FA"/>
    <w:rsid w:val="001C7140"/>
    <w:rsid w:val="001C76DC"/>
    <w:rsid w:val="001C77BD"/>
    <w:rsid w:val="001D03E4"/>
    <w:rsid w:val="001D0B44"/>
    <w:rsid w:val="001D113B"/>
    <w:rsid w:val="001D1606"/>
    <w:rsid w:val="001D1ECE"/>
    <w:rsid w:val="001D21CB"/>
    <w:rsid w:val="001D2549"/>
    <w:rsid w:val="001D2A57"/>
    <w:rsid w:val="001D410E"/>
    <w:rsid w:val="001D4401"/>
    <w:rsid w:val="001D4838"/>
    <w:rsid w:val="001D4C54"/>
    <w:rsid w:val="001D4DA9"/>
    <w:rsid w:val="001D5246"/>
    <w:rsid w:val="001D5D54"/>
    <w:rsid w:val="001D6275"/>
    <w:rsid w:val="001D6E2D"/>
    <w:rsid w:val="001D76ED"/>
    <w:rsid w:val="001D7C1D"/>
    <w:rsid w:val="001E03C1"/>
    <w:rsid w:val="001E11D8"/>
    <w:rsid w:val="001E1344"/>
    <w:rsid w:val="001E1D36"/>
    <w:rsid w:val="001E1E4C"/>
    <w:rsid w:val="001E2074"/>
    <w:rsid w:val="001E29C3"/>
    <w:rsid w:val="001E2C15"/>
    <w:rsid w:val="001E2D8C"/>
    <w:rsid w:val="001E301F"/>
    <w:rsid w:val="001E3DCD"/>
    <w:rsid w:val="001E3E6A"/>
    <w:rsid w:val="001E4030"/>
    <w:rsid w:val="001E460B"/>
    <w:rsid w:val="001E5CC6"/>
    <w:rsid w:val="001E5F4D"/>
    <w:rsid w:val="001E5FAC"/>
    <w:rsid w:val="001E6403"/>
    <w:rsid w:val="001E6435"/>
    <w:rsid w:val="001E65DF"/>
    <w:rsid w:val="001E67E5"/>
    <w:rsid w:val="001E79A7"/>
    <w:rsid w:val="001E7AB4"/>
    <w:rsid w:val="001F077B"/>
    <w:rsid w:val="001F162B"/>
    <w:rsid w:val="001F1CEB"/>
    <w:rsid w:val="001F2756"/>
    <w:rsid w:val="001F2DD1"/>
    <w:rsid w:val="001F352F"/>
    <w:rsid w:val="001F3904"/>
    <w:rsid w:val="001F39E7"/>
    <w:rsid w:val="001F3A0A"/>
    <w:rsid w:val="001F4296"/>
    <w:rsid w:val="001F43D0"/>
    <w:rsid w:val="001F45EE"/>
    <w:rsid w:val="001F4D4F"/>
    <w:rsid w:val="001F5FF9"/>
    <w:rsid w:val="001F606F"/>
    <w:rsid w:val="00201CF6"/>
    <w:rsid w:val="002022C8"/>
    <w:rsid w:val="00202E3D"/>
    <w:rsid w:val="00202F00"/>
    <w:rsid w:val="00203807"/>
    <w:rsid w:val="00204A01"/>
    <w:rsid w:val="00204F72"/>
    <w:rsid w:val="00205571"/>
    <w:rsid w:val="00205D04"/>
    <w:rsid w:val="0020687B"/>
    <w:rsid w:val="00207294"/>
    <w:rsid w:val="00207D28"/>
    <w:rsid w:val="00207E3E"/>
    <w:rsid w:val="00210919"/>
    <w:rsid w:val="00210B73"/>
    <w:rsid w:val="002113B0"/>
    <w:rsid w:val="00211A44"/>
    <w:rsid w:val="00211C6F"/>
    <w:rsid w:val="00212052"/>
    <w:rsid w:val="00212106"/>
    <w:rsid w:val="00212163"/>
    <w:rsid w:val="0021404C"/>
    <w:rsid w:val="00214516"/>
    <w:rsid w:val="0021484A"/>
    <w:rsid w:val="00214962"/>
    <w:rsid w:val="00214E4D"/>
    <w:rsid w:val="00215069"/>
    <w:rsid w:val="0021566E"/>
    <w:rsid w:val="002156C7"/>
    <w:rsid w:val="0021594E"/>
    <w:rsid w:val="00215D90"/>
    <w:rsid w:val="00216075"/>
    <w:rsid w:val="002160C7"/>
    <w:rsid w:val="00216947"/>
    <w:rsid w:val="00216A9D"/>
    <w:rsid w:val="002172F9"/>
    <w:rsid w:val="00217716"/>
    <w:rsid w:val="00217965"/>
    <w:rsid w:val="00217D23"/>
    <w:rsid w:val="00217F40"/>
    <w:rsid w:val="00221C7D"/>
    <w:rsid w:val="002225B6"/>
    <w:rsid w:val="00222FF9"/>
    <w:rsid w:val="002231DD"/>
    <w:rsid w:val="0022335D"/>
    <w:rsid w:val="00224051"/>
    <w:rsid w:val="002241A4"/>
    <w:rsid w:val="00224DBB"/>
    <w:rsid w:val="00225248"/>
    <w:rsid w:val="002256AC"/>
    <w:rsid w:val="00226FF1"/>
    <w:rsid w:val="002272BB"/>
    <w:rsid w:val="002277BF"/>
    <w:rsid w:val="00227896"/>
    <w:rsid w:val="00227CB4"/>
    <w:rsid w:val="00232103"/>
    <w:rsid w:val="002326A1"/>
    <w:rsid w:val="002328EB"/>
    <w:rsid w:val="00232CC7"/>
    <w:rsid w:val="00232D2B"/>
    <w:rsid w:val="00233012"/>
    <w:rsid w:val="00233BB1"/>
    <w:rsid w:val="002346F9"/>
    <w:rsid w:val="00234B08"/>
    <w:rsid w:val="0023508D"/>
    <w:rsid w:val="00235757"/>
    <w:rsid w:val="002357DA"/>
    <w:rsid w:val="00235AE6"/>
    <w:rsid w:val="002402B5"/>
    <w:rsid w:val="00240A59"/>
    <w:rsid w:val="00240AE9"/>
    <w:rsid w:val="00240FCE"/>
    <w:rsid w:val="002412E5"/>
    <w:rsid w:val="0024157D"/>
    <w:rsid w:val="00241E81"/>
    <w:rsid w:val="00242BC1"/>
    <w:rsid w:val="00242F6B"/>
    <w:rsid w:val="00243217"/>
    <w:rsid w:val="00243644"/>
    <w:rsid w:val="00243651"/>
    <w:rsid w:val="002439B5"/>
    <w:rsid w:val="00243A40"/>
    <w:rsid w:val="00243DD8"/>
    <w:rsid w:val="00243EBA"/>
    <w:rsid w:val="00244B51"/>
    <w:rsid w:val="002450F9"/>
    <w:rsid w:val="00245559"/>
    <w:rsid w:val="00245DC2"/>
    <w:rsid w:val="002463FC"/>
    <w:rsid w:val="002464F2"/>
    <w:rsid w:val="00246674"/>
    <w:rsid w:val="00246D93"/>
    <w:rsid w:val="00247ACD"/>
    <w:rsid w:val="00250454"/>
    <w:rsid w:val="002509FD"/>
    <w:rsid w:val="00250D51"/>
    <w:rsid w:val="00251357"/>
    <w:rsid w:val="002516D2"/>
    <w:rsid w:val="002518FA"/>
    <w:rsid w:val="00252466"/>
    <w:rsid w:val="00252947"/>
    <w:rsid w:val="00253C91"/>
    <w:rsid w:val="0025448E"/>
    <w:rsid w:val="002555E8"/>
    <w:rsid w:val="00255FBE"/>
    <w:rsid w:val="00256E58"/>
    <w:rsid w:val="00257078"/>
    <w:rsid w:val="0025741F"/>
    <w:rsid w:val="0025756D"/>
    <w:rsid w:val="002576D0"/>
    <w:rsid w:val="0025798F"/>
    <w:rsid w:val="00261182"/>
    <w:rsid w:val="00261BBA"/>
    <w:rsid w:val="002622EB"/>
    <w:rsid w:val="002624B0"/>
    <w:rsid w:val="0026271C"/>
    <w:rsid w:val="00262D37"/>
    <w:rsid w:val="002633A6"/>
    <w:rsid w:val="00263ACB"/>
    <w:rsid w:val="00264008"/>
    <w:rsid w:val="00264AC6"/>
    <w:rsid w:val="00264CD4"/>
    <w:rsid w:val="00265197"/>
    <w:rsid w:val="00267295"/>
    <w:rsid w:val="00270301"/>
    <w:rsid w:val="002719CE"/>
    <w:rsid w:val="00271BE4"/>
    <w:rsid w:val="00271D20"/>
    <w:rsid w:val="00271EC0"/>
    <w:rsid w:val="002723E0"/>
    <w:rsid w:val="0027248C"/>
    <w:rsid w:val="00272CA6"/>
    <w:rsid w:val="00272DBB"/>
    <w:rsid w:val="0027351A"/>
    <w:rsid w:val="00273F9C"/>
    <w:rsid w:val="00274489"/>
    <w:rsid w:val="0027449D"/>
    <w:rsid w:val="00275107"/>
    <w:rsid w:val="002753B9"/>
    <w:rsid w:val="00275436"/>
    <w:rsid w:val="00275786"/>
    <w:rsid w:val="00275959"/>
    <w:rsid w:val="002759A6"/>
    <w:rsid w:val="002759DE"/>
    <w:rsid w:val="00275DEE"/>
    <w:rsid w:val="00276A29"/>
    <w:rsid w:val="002770EB"/>
    <w:rsid w:val="0028072D"/>
    <w:rsid w:val="00280F85"/>
    <w:rsid w:val="0028102D"/>
    <w:rsid w:val="0028103F"/>
    <w:rsid w:val="00281363"/>
    <w:rsid w:val="0028195B"/>
    <w:rsid w:val="00281B35"/>
    <w:rsid w:val="0028460E"/>
    <w:rsid w:val="002846E9"/>
    <w:rsid w:val="002849DA"/>
    <w:rsid w:val="00285336"/>
    <w:rsid w:val="002874BC"/>
    <w:rsid w:val="00287912"/>
    <w:rsid w:val="00290FB3"/>
    <w:rsid w:val="00290FD1"/>
    <w:rsid w:val="0029144E"/>
    <w:rsid w:val="00293243"/>
    <w:rsid w:val="00293729"/>
    <w:rsid w:val="00293809"/>
    <w:rsid w:val="00293A1C"/>
    <w:rsid w:val="00294081"/>
    <w:rsid w:val="00294204"/>
    <w:rsid w:val="00295DE7"/>
    <w:rsid w:val="00295EB6"/>
    <w:rsid w:val="00296306"/>
    <w:rsid w:val="002964B1"/>
    <w:rsid w:val="002A0998"/>
    <w:rsid w:val="002A169B"/>
    <w:rsid w:val="002A220B"/>
    <w:rsid w:val="002A2879"/>
    <w:rsid w:val="002A2D84"/>
    <w:rsid w:val="002A2FC7"/>
    <w:rsid w:val="002A32B1"/>
    <w:rsid w:val="002A35D0"/>
    <w:rsid w:val="002A36EC"/>
    <w:rsid w:val="002A40A9"/>
    <w:rsid w:val="002A4559"/>
    <w:rsid w:val="002A4761"/>
    <w:rsid w:val="002A54EE"/>
    <w:rsid w:val="002A55B5"/>
    <w:rsid w:val="002A61B8"/>
    <w:rsid w:val="002B0166"/>
    <w:rsid w:val="002B0A3A"/>
    <w:rsid w:val="002B0F07"/>
    <w:rsid w:val="002B20F5"/>
    <w:rsid w:val="002B249C"/>
    <w:rsid w:val="002B2AFB"/>
    <w:rsid w:val="002B34D9"/>
    <w:rsid w:val="002B3E9C"/>
    <w:rsid w:val="002B42D3"/>
    <w:rsid w:val="002B53D3"/>
    <w:rsid w:val="002B5AE4"/>
    <w:rsid w:val="002B5B86"/>
    <w:rsid w:val="002B5BBF"/>
    <w:rsid w:val="002B5D4F"/>
    <w:rsid w:val="002B66A9"/>
    <w:rsid w:val="002B66B5"/>
    <w:rsid w:val="002B6C48"/>
    <w:rsid w:val="002B76DC"/>
    <w:rsid w:val="002B7F0F"/>
    <w:rsid w:val="002C0586"/>
    <w:rsid w:val="002C06E8"/>
    <w:rsid w:val="002C0BF1"/>
    <w:rsid w:val="002C1510"/>
    <w:rsid w:val="002C1CB2"/>
    <w:rsid w:val="002C2631"/>
    <w:rsid w:val="002C2A02"/>
    <w:rsid w:val="002C2E9B"/>
    <w:rsid w:val="002C3286"/>
    <w:rsid w:val="002C3811"/>
    <w:rsid w:val="002C3971"/>
    <w:rsid w:val="002C3F45"/>
    <w:rsid w:val="002C3F94"/>
    <w:rsid w:val="002C435A"/>
    <w:rsid w:val="002C47AA"/>
    <w:rsid w:val="002C493E"/>
    <w:rsid w:val="002C4E2C"/>
    <w:rsid w:val="002C6256"/>
    <w:rsid w:val="002C682A"/>
    <w:rsid w:val="002C686E"/>
    <w:rsid w:val="002C704A"/>
    <w:rsid w:val="002D10B8"/>
    <w:rsid w:val="002D1B0D"/>
    <w:rsid w:val="002D1FD0"/>
    <w:rsid w:val="002D22B6"/>
    <w:rsid w:val="002D2544"/>
    <w:rsid w:val="002D2BCD"/>
    <w:rsid w:val="002D69BE"/>
    <w:rsid w:val="002D712E"/>
    <w:rsid w:val="002D754C"/>
    <w:rsid w:val="002D7DD3"/>
    <w:rsid w:val="002D7ED3"/>
    <w:rsid w:val="002E0572"/>
    <w:rsid w:val="002E05CF"/>
    <w:rsid w:val="002E0B95"/>
    <w:rsid w:val="002E0BA1"/>
    <w:rsid w:val="002E128C"/>
    <w:rsid w:val="002E1FC2"/>
    <w:rsid w:val="002E5973"/>
    <w:rsid w:val="002E5D86"/>
    <w:rsid w:val="002E6BE1"/>
    <w:rsid w:val="002E7276"/>
    <w:rsid w:val="002E784D"/>
    <w:rsid w:val="002F031E"/>
    <w:rsid w:val="002F16C1"/>
    <w:rsid w:val="002F1B65"/>
    <w:rsid w:val="002F29C7"/>
    <w:rsid w:val="002F2BFA"/>
    <w:rsid w:val="002F2E71"/>
    <w:rsid w:val="002F3466"/>
    <w:rsid w:val="002F353A"/>
    <w:rsid w:val="002F3977"/>
    <w:rsid w:val="002F49AE"/>
    <w:rsid w:val="002F5629"/>
    <w:rsid w:val="002F6F46"/>
    <w:rsid w:val="00300392"/>
    <w:rsid w:val="003006F7"/>
    <w:rsid w:val="0030129C"/>
    <w:rsid w:val="00301B4F"/>
    <w:rsid w:val="00302B9C"/>
    <w:rsid w:val="0030304A"/>
    <w:rsid w:val="0030321B"/>
    <w:rsid w:val="00303B81"/>
    <w:rsid w:val="003040AF"/>
    <w:rsid w:val="00304361"/>
    <w:rsid w:val="00304E05"/>
    <w:rsid w:val="003055D1"/>
    <w:rsid w:val="003059B6"/>
    <w:rsid w:val="00305C81"/>
    <w:rsid w:val="00306462"/>
    <w:rsid w:val="00306BB0"/>
    <w:rsid w:val="00306DBE"/>
    <w:rsid w:val="003070CC"/>
    <w:rsid w:val="00310929"/>
    <w:rsid w:val="00310B19"/>
    <w:rsid w:val="00310B70"/>
    <w:rsid w:val="003116B6"/>
    <w:rsid w:val="0031239C"/>
    <w:rsid w:val="00312734"/>
    <w:rsid w:val="00312C12"/>
    <w:rsid w:val="003131A1"/>
    <w:rsid w:val="003134D4"/>
    <w:rsid w:val="00313A29"/>
    <w:rsid w:val="00313B15"/>
    <w:rsid w:val="00313FDB"/>
    <w:rsid w:val="00314131"/>
    <w:rsid w:val="003158C4"/>
    <w:rsid w:val="0031611F"/>
    <w:rsid w:val="0031629A"/>
    <w:rsid w:val="0031630E"/>
    <w:rsid w:val="003167BC"/>
    <w:rsid w:val="00316A5D"/>
    <w:rsid w:val="00316FAD"/>
    <w:rsid w:val="0031774E"/>
    <w:rsid w:val="00317838"/>
    <w:rsid w:val="00317C53"/>
    <w:rsid w:val="00317EF7"/>
    <w:rsid w:val="003204CA"/>
    <w:rsid w:val="00320962"/>
    <w:rsid w:val="00321083"/>
    <w:rsid w:val="003212D5"/>
    <w:rsid w:val="003216BE"/>
    <w:rsid w:val="00321C1E"/>
    <w:rsid w:val="00321DDC"/>
    <w:rsid w:val="003223B7"/>
    <w:rsid w:val="00322B89"/>
    <w:rsid w:val="00322CF9"/>
    <w:rsid w:val="003231BB"/>
    <w:rsid w:val="00323219"/>
    <w:rsid w:val="0032324B"/>
    <w:rsid w:val="00323C04"/>
    <w:rsid w:val="00323DE7"/>
    <w:rsid w:val="003264AF"/>
    <w:rsid w:val="003266C3"/>
    <w:rsid w:val="0032698D"/>
    <w:rsid w:val="00326E88"/>
    <w:rsid w:val="00327383"/>
    <w:rsid w:val="0032743A"/>
    <w:rsid w:val="003302AE"/>
    <w:rsid w:val="003304D6"/>
    <w:rsid w:val="00330AE1"/>
    <w:rsid w:val="00330D56"/>
    <w:rsid w:val="003326CC"/>
    <w:rsid w:val="00332891"/>
    <w:rsid w:val="003333D9"/>
    <w:rsid w:val="00334284"/>
    <w:rsid w:val="00334B38"/>
    <w:rsid w:val="00334E22"/>
    <w:rsid w:val="00334FDD"/>
    <w:rsid w:val="00335811"/>
    <w:rsid w:val="00335ADA"/>
    <w:rsid w:val="00335E40"/>
    <w:rsid w:val="003373EB"/>
    <w:rsid w:val="003374C5"/>
    <w:rsid w:val="003374C6"/>
    <w:rsid w:val="00337F46"/>
    <w:rsid w:val="0034003F"/>
    <w:rsid w:val="003403D9"/>
    <w:rsid w:val="00340794"/>
    <w:rsid w:val="00340ACC"/>
    <w:rsid w:val="00341168"/>
    <w:rsid w:val="0034118C"/>
    <w:rsid w:val="003415A2"/>
    <w:rsid w:val="00341E91"/>
    <w:rsid w:val="0034273D"/>
    <w:rsid w:val="003427F5"/>
    <w:rsid w:val="003445DE"/>
    <w:rsid w:val="003446DC"/>
    <w:rsid w:val="00344762"/>
    <w:rsid w:val="00344F07"/>
    <w:rsid w:val="00345263"/>
    <w:rsid w:val="00346360"/>
    <w:rsid w:val="0034686E"/>
    <w:rsid w:val="00346CCA"/>
    <w:rsid w:val="003477C6"/>
    <w:rsid w:val="00347BA7"/>
    <w:rsid w:val="00347BC6"/>
    <w:rsid w:val="00347E45"/>
    <w:rsid w:val="00347F87"/>
    <w:rsid w:val="003511C2"/>
    <w:rsid w:val="00351D66"/>
    <w:rsid w:val="00352014"/>
    <w:rsid w:val="0035205A"/>
    <w:rsid w:val="00352577"/>
    <w:rsid w:val="0035311F"/>
    <w:rsid w:val="003532A5"/>
    <w:rsid w:val="00354366"/>
    <w:rsid w:val="0035538A"/>
    <w:rsid w:val="003553D3"/>
    <w:rsid w:val="00355591"/>
    <w:rsid w:val="0035594A"/>
    <w:rsid w:val="00355BC2"/>
    <w:rsid w:val="00355F53"/>
    <w:rsid w:val="00356061"/>
    <w:rsid w:val="00356CD6"/>
    <w:rsid w:val="00356D2D"/>
    <w:rsid w:val="00357188"/>
    <w:rsid w:val="00357843"/>
    <w:rsid w:val="00360508"/>
    <w:rsid w:val="00360E47"/>
    <w:rsid w:val="00360E78"/>
    <w:rsid w:val="00361348"/>
    <w:rsid w:val="003616C1"/>
    <w:rsid w:val="00363A76"/>
    <w:rsid w:val="003642B1"/>
    <w:rsid w:val="003646E9"/>
    <w:rsid w:val="00364E31"/>
    <w:rsid w:val="00365659"/>
    <w:rsid w:val="003661BC"/>
    <w:rsid w:val="0036667E"/>
    <w:rsid w:val="003672DF"/>
    <w:rsid w:val="00367350"/>
    <w:rsid w:val="003676C2"/>
    <w:rsid w:val="003679CA"/>
    <w:rsid w:val="00367E05"/>
    <w:rsid w:val="00370B32"/>
    <w:rsid w:val="00370F57"/>
    <w:rsid w:val="003710CE"/>
    <w:rsid w:val="00371684"/>
    <w:rsid w:val="003722A9"/>
    <w:rsid w:val="003728BA"/>
    <w:rsid w:val="00372CBC"/>
    <w:rsid w:val="003732B0"/>
    <w:rsid w:val="003735E2"/>
    <w:rsid w:val="003741E8"/>
    <w:rsid w:val="00374E4A"/>
    <w:rsid w:val="00375CB7"/>
    <w:rsid w:val="00375FD8"/>
    <w:rsid w:val="0037600E"/>
    <w:rsid w:val="00376384"/>
    <w:rsid w:val="00376414"/>
    <w:rsid w:val="00376A3E"/>
    <w:rsid w:val="00376C4E"/>
    <w:rsid w:val="00376D78"/>
    <w:rsid w:val="00376F16"/>
    <w:rsid w:val="0037736C"/>
    <w:rsid w:val="0037747E"/>
    <w:rsid w:val="0037789D"/>
    <w:rsid w:val="003779F4"/>
    <w:rsid w:val="0038004C"/>
    <w:rsid w:val="00381245"/>
    <w:rsid w:val="00381283"/>
    <w:rsid w:val="00381A52"/>
    <w:rsid w:val="00381F2B"/>
    <w:rsid w:val="00382B33"/>
    <w:rsid w:val="00383DFB"/>
    <w:rsid w:val="0038418B"/>
    <w:rsid w:val="00384BE6"/>
    <w:rsid w:val="00384E6F"/>
    <w:rsid w:val="003855D1"/>
    <w:rsid w:val="0038583B"/>
    <w:rsid w:val="00385D6E"/>
    <w:rsid w:val="00386633"/>
    <w:rsid w:val="00386B80"/>
    <w:rsid w:val="00386F80"/>
    <w:rsid w:val="0039020C"/>
    <w:rsid w:val="00390D49"/>
    <w:rsid w:val="00392CE6"/>
    <w:rsid w:val="00392E52"/>
    <w:rsid w:val="003931B4"/>
    <w:rsid w:val="00393A4F"/>
    <w:rsid w:val="00393FE5"/>
    <w:rsid w:val="00394550"/>
    <w:rsid w:val="00394693"/>
    <w:rsid w:val="0039480F"/>
    <w:rsid w:val="00394FED"/>
    <w:rsid w:val="00394FF9"/>
    <w:rsid w:val="00395259"/>
    <w:rsid w:val="0039610D"/>
    <w:rsid w:val="00396496"/>
    <w:rsid w:val="00396722"/>
    <w:rsid w:val="00396984"/>
    <w:rsid w:val="003969F3"/>
    <w:rsid w:val="0039719B"/>
    <w:rsid w:val="00397B43"/>
    <w:rsid w:val="003A03F4"/>
    <w:rsid w:val="003A0810"/>
    <w:rsid w:val="003A0C93"/>
    <w:rsid w:val="003A0F7E"/>
    <w:rsid w:val="003A0FD5"/>
    <w:rsid w:val="003A10EE"/>
    <w:rsid w:val="003A1352"/>
    <w:rsid w:val="003A1533"/>
    <w:rsid w:val="003A1FC5"/>
    <w:rsid w:val="003A21F9"/>
    <w:rsid w:val="003A2C91"/>
    <w:rsid w:val="003A305C"/>
    <w:rsid w:val="003A3198"/>
    <w:rsid w:val="003A3423"/>
    <w:rsid w:val="003A35F3"/>
    <w:rsid w:val="003A3910"/>
    <w:rsid w:val="003A3D8F"/>
    <w:rsid w:val="003A40BD"/>
    <w:rsid w:val="003A4621"/>
    <w:rsid w:val="003A59DE"/>
    <w:rsid w:val="003A5CE9"/>
    <w:rsid w:val="003A5F86"/>
    <w:rsid w:val="003A6CAF"/>
    <w:rsid w:val="003A7315"/>
    <w:rsid w:val="003A7341"/>
    <w:rsid w:val="003A7441"/>
    <w:rsid w:val="003A770C"/>
    <w:rsid w:val="003B0499"/>
    <w:rsid w:val="003B0C31"/>
    <w:rsid w:val="003B0EF5"/>
    <w:rsid w:val="003B1249"/>
    <w:rsid w:val="003B25E9"/>
    <w:rsid w:val="003B262E"/>
    <w:rsid w:val="003B2DCF"/>
    <w:rsid w:val="003B350E"/>
    <w:rsid w:val="003B3644"/>
    <w:rsid w:val="003B3726"/>
    <w:rsid w:val="003B3DE7"/>
    <w:rsid w:val="003B4399"/>
    <w:rsid w:val="003B5DAA"/>
    <w:rsid w:val="003B5F57"/>
    <w:rsid w:val="003B60A5"/>
    <w:rsid w:val="003B69A2"/>
    <w:rsid w:val="003B742E"/>
    <w:rsid w:val="003B7719"/>
    <w:rsid w:val="003C0080"/>
    <w:rsid w:val="003C0399"/>
    <w:rsid w:val="003C080C"/>
    <w:rsid w:val="003C08CD"/>
    <w:rsid w:val="003C0941"/>
    <w:rsid w:val="003C1AE6"/>
    <w:rsid w:val="003C1F32"/>
    <w:rsid w:val="003C2320"/>
    <w:rsid w:val="003C3FF2"/>
    <w:rsid w:val="003C47E1"/>
    <w:rsid w:val="003C52CE"/>
    <w:rsid w:val="003C5C27"/>
    <w:rsid w:val="003C5F20"/>
    <w:rsid w:val="003C6382"/>
    <w:rsid w:val="003C6C3E"/>
    <w:rsid w:val="003C6F3F"/>
    <w:rsid w:val="003D12D1"/>
    <w:rsid w:val="003D1317"/>
    <w:rsid w:val="003D1609"/>
    <w:rsid w:val="003D16ED"/>
    <w:rsid w:val="003D1AC9"/>
    <w:rsid w:val="003D1C83"/>
    <w:rsid w:val="003D25D2"/>
    <w:rsid w:val="003D2965"/>
    <w:rsid w:val="003D29CD"/>
    <w:rsid w:val="003D3982"/>
    <w:rsid w:val="003D3C43"/>
    <w:rsid w:val="003D414C"/>
    <w:rsid w:val="003D4486"/>
    <w:rsid w:val="003D50AA"/>
    <w:rsid w:val="003D553F"/>
    <w:rsid w:val="003D5CC5"/>
    <w:rsid w:val="003D6E67"/>
    <w:rsid w:val="003D7615"/>
    <w:rsid w:val="003D7825"/>
    <w:rsid w:val="003D7A30"/>
    <w:rsid w:val="003D7DE4"/>
    <w:rsid w:val="003E00E1"/>
    <w:rsid w:val="003E0ACA"/>
    <w:rsid w:val="003E0AD7"/>
    <w:rsid w:val="003E0CCB"/>
    <w:rsid w:val="003E1AB8"/>
    <w:rsid w:val="003E1B93"/>
    <w:rsid w:val="003E1C02"/>
    <w:rsid w:val="003E377E"/>
    <w:rsid w:val="003E4533"/>
    <w:rsid w:val="003E45B5"/>
    <w:rsid w:val="003E4922"/>
    <w:rsid w:val="003E5E7B"/>
    <w:rsid w:val="003E646E"/>
    <w:rsid w:val="003E6B6F"/>
    <w:rsid w:val="003F0447"/>
    <w:rsid w:val="003F0924"/>
    <w:rsid w:val="003F1417"/>
    <w:rsid w:val="003F16D0"/>
    <w:rsid w:val="003F1BA0"/>
    <w:rsid w:val="003F2632"/>
    <w:rsid w:val="003F281B"/>
    <w:rsid w:val="003F29C1"/>
    <w:rsid w:val="003F2F0C"/>
    <w:rsid w:val="003F311E"/>
    <w:rsid w:val="003F31D5"/>
    <w:rsid w:val="003F32BA"/>
    <w:rsid w:val="003F3C7C"/>
    <w:rsid w:val="003F3E16"/>
    <w:rsid w:val="003F424A"/>
    <w:rsid w:val="003F4DAE"/>
    <w:rsid w:val="003F5912"/>
    <w:rsid w:val="003F6284"/>
    <w:rsid w:val="003F67D6"/>
    <w:rsid w:val="003F6871"/>
    <w:rsid w:val="003F69CC"/>
    <w:rsid w:val="003F6B67"/>
    <w:rsid w:val="003F6E27"/>
    <w:rsid w:val="003F7188"/>
    <w:rsid w:val="003F75EB"/>
    <w:rsid w:val="003F7A73"/>
    <w:rsid w:val="004005A6"/>
    <w:rsid w:val="00401411"/>
    <w:rsid w:val="004019B4"/>
    <w:rsid w:val="004019CD"/>
    <w:rsid w:val="00401E29"/>
    <w:rsid w:val="00402107"/>
    <w:rsid w:val="004021D8"/>
    <w:rsid w:val="004023D0"/>
    <w:rsid w:val="00402779"/>
    <w:rsid w:val="00403498"/>
    <w:rsid w:val="004047B6"/>
    <w:rsid w:val="004061E3"/>
    <w:rsid w:val="00406D62"/>
    <w:rsid w:val="0040761E"/>
    <w:rsid w:val="00410C14"/>
    <w:rsid w:val="0041197B"/>
    <w:rsid w:val="00412330"/>
    <w:rsid w:val="00412D17"/>
    <w:rsid w:val="00413F97"/>
    <w:rsid w:val="0041410C"/>
    <w:rsid w:val="00414E65"/>
    <w:rsid w:val="00414FE6"/>
    <w:rsid w:val="00415164"/>
    <w:rsid w:val="00415273"/>
    <w:rsid w:val="004152F0"/>
    <w:rsid w:val="00415D9C"/>
    <w:rsid w:val="00415FF5"/>
    <w:rsid w:val="00416605"/>
    <w:rsid w:val="004178FE"/>
    <w:rsid w:val="00417D99"/>
    <w:rsid w:val="0042001E"/>
    <w:rsid w:val="00420A4F"/>
    <w:rsid w:val="0042178F"/>
    <w:rsid w:val="00421876"/>
    <w:rsid w:val="004219CE"/>
    <w:rsid w:val="00421DB6"/>
    <w:rsid w:val="00422CAB"/>
    <w:rsid w:val="0042326B"/>
    <w:rsid w:val="00423896"/>
    <w:rsid w:val="00423CD2"/>
    <w:rsid w:val="00423DCD"/>
    <w:rsid w:val="004241AA"/>
    <w:rsid w:val="004245E6"/>
    <w:rsid w:val="00424A0A"/>
    <w:rsid w:val="00424DDA"/>
    <w:rsid w:val="00425990"/>
    <w:rsid w:val="00426694"/>
    <w:rsid w:val="00426D84"/>
    <w:rsid w:val="00426E79"/>
    <w:rsid w:val="00426F08"/>
    <w:rsid w:val="0042763A"/>
    <w:rsid w:val="00427EE1"/>
    <w:rsid w:val="004300C5"/>
    <w:rsid w:val="00430154"/>
    <w:rsid w:val="00430415"/>
    <w:rsid w:val="004306CC"/>
    <w:rsid w:val="00431043"/>
    <w:rsid w:val="00431C0D"/>
    <w:rsid w:val="00431E90"/>
    <w:rsid w:val="004320F1"/>
    <w:rsid w:val="004326D9"/>
    <w:rsid w:val="00432860"/>
    <w:rsid w:val="004328B8"/>
    <w:rsid w:val="00432A34"/>
    <w:rsid w:val="00433128"/>
    <w:rsid w:val="00433399"/>
    <w:rsid w:val="00433EB9"/>
    <w:rsid w:val="00434854"/>
    <w:rsid w:val="00434E9E"/>
    <w:rsid w:val="00435157"/>
    <w:rsid w:val="0043577E"/>
    <w:rsid w:val="0043595E"/>
    <w:rsid w:val="00435CA1"/>
    <w:rsid w:val="004365C5"/>
    <w:rsid w:val="0043685F"/>
    <w:rsid w:val="00437479"/>
    <w:rsid w:val="00437C74"/>
    <w:rsid w:val="0044087E"/>
    <w:rsid w:val="004416FA"/>
    <w:rsid w:val="00441C8F"/>
    <w:rsid w:val="00441E2F"/>
    <w:rsid w:val="00442010"/>
    <w:rsid w:val="00442109"/>
    <w:rsid w:val="00442507"/>
    <w:rsid w:val="004438AB"/>
    <w:rsid w:val="00443C4D"/>
    <w:rsid w:val="00444532"/>
    <w:rsid w:val="0044458B"/>
    <w:rsid w:val="00445036"/>
    <w:rsid w:val="00445E64"/>
    <w:rsid w:val="00445E9E"/>
    <w:rsid w:val="00446450"/>
    <w:rsid w:val="0044676B"/>
    <w:rsid w:val="00446785"/>
    <w:rsid w:val="0044692C"/>
    <w:rsid w:val="004472E1"/>
    <w:rsid w:val="00447969"/>
    <w:rsid w:val="00447B6B"/>
    <w:rsid w:val="00450211"/>
    <w:rsid w:val="00450844"/>
    <w:rsid w:val="00450F48"/>
    <w:rsid w:val="00450FD2"/>
    <w:rsid w:val="00451199"/>
    <w:rsid w:val="004517E7"/>
    <w:rsid w:val="00452490"/>
    <w:rsid w:val="0045291E"/>
    <w:rsid w:val="00452C10"/>
    <w:rsid w:val="00453014"/>
    <w:rsid w:val="00453E9E"/>
    <w:rsid w:val="00454BB8"/>
    <w:rsid w:val="0045522A"/>
    <w:rsid w:val="0045657C"/>
    <w:rsid w:val="00456FCA"/>
    <w:rsid w:val="0045740F"/>
    <w:rsid w:val="0045783C"/>
    <w:rsid w:val="00457AB9"/>
    <w:rsid w:val="00457B5F"/>
    <w:rsid w:val="00460C43"/>
    <w:rsid w:val="0046105A"/>
    <w:rsid w:val="00461397"/>
    <w:rsid w:val="004619AA"/>
    <w:rsid w:val="00461F2C"/>
    <w:rsid w:val="00462686"/>
    <w:rsid w:val="00462E9C"/>
    <w:rsid w:val="00462ECA"/>
    <w:rsid w:val="00463C13"/>
    <w:rsid w:val="00464046"/>
    <w:rsid w:val="00464BDB"/>
    <w:rsid w:val="004662F4"/>
    <w:rsid w:val="00466DFD"/>
    <w:rsid w:val="004672DC"/>
    <w:rsid w:val="00467706"/>
    <w:rsid w:val="00467888"/>
    <w:rsid w:val="00470290"/>
    <w:rsid w:val="004703BE"/>
    <w:rsid w:val="0047064F"/>
    <w:rsid w:val="0047171F"/>
    <w:rsid w:val="004729F3"/>
    <w:rsid w:val="00472F26"/>
    <w:rsid w:val="0047325B"/>
    <w:rsid w:val="00473350"/>
    <w:rsid w:val="0047386F"/>
    <w:rsid w:val="004738A5"/>
    <w:rsid w:val="00473F82"/>
    <w:rsid w:val="0047459C"/>
    <w:rsid w:val="00475590"/>
    <w:rsid w:val="00475DC2"/>
    <w:rsid w:val="0047653C"/>
    <w:rsid w:val="00476BE2"/>
    <w:rsid w:val="00476C1A"/>
    <w:rsid w:val="004773D2"/>
    <w:rsid w:val="00480386"/>
    <w:rsid w:val="004806A0"/>
    <w:rsid w:val="00480F1D"/>
    <w:rsid w:val="00481143"/>
    <w:rsid w:val="004811D2"/>
    <w:rsid w:val="00481526"/>
    <w:rsid w:val="004825B3"/>
    <w:rsid w:val="00482623"/>
    <w:rsid w:val="004826B1"/>
    <w:rsid w:val="004827D4"/>
    <w:rsid w:val="00482ED9"/>
    <w:rsid w:val="00483E81"/>
    <w:rsid w:val="004847D0"/>
    <w:rsid w:val="00484A27"/>
    <w:rsid w:val="0048567B"/>
    <w:rsid w:val="00485A8D"/>
    <w:rsid w:val="00486047"/>
    <w:rsid w:val="004862B6"/>
    <w:rsid w:val="00486434"/>
    <w:rsid w:val="00487815"/>
    <w:rsid w:val="004879DC"/>
    <w:rsid w:val="004910C9"/>
    <w:rsid w:val="004919E9"/>
    <w:rsid w:val="00492BB3"/>
    <w:rsid w:val="00493431"/>
    <w:rsid w:val="004934A8"/>
    <w:rsid w:val="00493BA4"/>
    <w:rsid w:val="00493EA0"/>
    <w:rsid w:val="00494C0E"/>
    <w:rsid w:val="004958D2"/>
    <w:rsid w:val="00496B7F"/>
    <w:rsid w:val="00496E36"/>
    <w:rsid w:val="00497062"/>
    <w:rsid w:val="0049716B"/>
    <w:rsid w:val="004A084B"/>
    <w:rsid w:val="004A0901"/>
    <w:rsid w:val="004A09A0"/>
    <w:rsid w:val="004A16A9"/>
    <w:rsid w:val="004A1FB3"/>
    <w:rsid w:val="004A358E"/>
    <w:rsid w:val="004A38A5"/>
    <w:rsid w:val="004A4978"/>
    <w:rsid w:val="004A4EE4"/>
    <w:rsid w:val="004A51A7"/>
    <w:rsid w:val="004A655E"/>
    <w:rsid w:val="004A6563"/>
    <w:rsid w:val="004A6AC7"/>
    <w:rsid w:val="004A6CD8"/>
    <w:rsid w:val="004A6FA6"/>
    <w:rsid w:val="004A76BB"/>
    <w:rsid w:val="004A798B"/>
    <w:rsid w:val="004B031D"/>
    <w:rsid w:val="004B33FC"/>
    <w:rsid w:val="004B3659"/>
    <w:rsid w:val="004B3AE2"/>
    <w:rsid w:val="004B3DC7"/>
    <w:rsid w:val="004B4165"/>
    <w:rsid w:val="004B4A07"/>
    <w:rsid w:val="004B4C83"/>
    <w:rsid w:val="004B57B7"/>
    <w:rsid w:val="004B5C67"/>
    <w:rsid w:val="004B5DF6"/>
    <w:rsid w:val="004B63EF"/>
    <w:rsid w:val="004B6D26"/>
    <w:rsid w:val="004B7212"/>
    <w:rsid w:val="004B7A1A"/>
    <w:rsid w:val="004B7D8B"/>
    <w:rsid w:val="004B7EF5"/>
    <w:rsid w:val="004C0B4F"/>
    <w:rsid w:val="004C0DCB"/>
    <w:rsid w:val="004C124B"/>
    <w:rsid w:val="004C1365"/>
    <w:rsid w:val="004C1EA0"/>
    <w:rsid w:val="004C4813"/>
    <w:rsid w:val="004C4EBA"/>
    <w:rsid w:val="004C56D1"/>
    <w:rsid w:val="004C5CD0"/>
    <w:rsid w:val="004C78CE"/>
    <w:rsid w:val="004C7C06"/>
    <w:rsid w:val="004C7EC8"/>
    <w:rsid w:val="004D0358"/>
    <w:rsid w:val="004D0581"/>
    <w:rsid w:val="004D09D0"/>
    <w:rsid w:val="004D1C24"/>
    <w:rsid w:val="004D1FC1"/>
    <w:rsid w:val="004D21D1"/>
    <w:rsid w:val="004D2317"/>
    <w:rsid w:val="004D35DC"/>
    <w:rsid w:val="004D3600"/>
    <w:rsid w:val="004D4095"/>
    <w:rsid w:val="004D49C3"/>
    <w:rsid w:val="004D59E2"/>
    <w:rsid w:val="004D5CA0"/>
    <w:rsid w:val="004D6CEF"/>
    <w:rsid w:val="004D6FE4"/>
    <w:rsid w:val="004D7756"/>
    <w:rsid w:val="004D7DAE"/>
    <w:rsid w:val="004E0C2C"/>
    <w:rsid w:val="004E192D"/>
    <w:rsid w:val="004E1D50"/>
    <w:rsid w:val="004E1F9A"/>
    <w:rsid w:val="004E218C"/>
    <w:rsid w:val="004E2B4E"/>
    <w:rsid w:val="004E2BE1"/>
    <w:rsid w:val="004E3C66"/>
    <w:rsid w:val="004E3C72"/>
    <w:rsid w:val="004E440A"/>
    <w:rsid w:val="004E5911"/>
    <w:rsid w:val="004E63C1"/>
    <w:rsid w:val="004E6ABD"/>
    <w:rsid w:val="004E6BFB"/>
    <w:rsid w:val="004E6DB0"/>
    <w:rsid w:val="004E6F07"/>
    <w:rsid w:val="004E7444"/>
    <w:rsid w:val="004E7CCD"/>
    <w:rsid w:val="004F094D"/>
    <w:rsid w:val="004F0C9A"/>
    <w:rsid w:val="004F0CC0"/>
    <w:rsid w:val="004F22B7"/>
    <w:rsid w:val="004F2359"/>
    <w:rsid w:val="004F2419"/>
    <w:rsid w:val="004F2885"/>
    <w:rsid w:val="004F2D6B"/>
    <w:rsid w:val="004F30F8"/>
    <w:rsid w:val="004F3AF3"/>
    <w:rsid w:val="004F564B"/>
    <w:rsid w:val="004F580B"/>
    <w:rsid w:val="004F5B14"/>
    <w:rsid w:val="004F5E84"/>
    <w:rsid w:val="004F6689"/>
    <w:rsid w:val="004F76EE"/>
    <w:rsid w:val="00500480"/>
    <w:rsid w:val="00500D73"/>
    <w:rsid w:val="00500F14"/>
    <w:rsid w:val="00500FE4"/>
    <w:rsid w:val="00503D7C"/>
    <w:rsid w:val="00504261"/>
    <w:rsid w:val="005048D2"/>
    <w:rsid w:val="005048F5"/>
    <w:rsid w:val="00506909"/>
    <w:rsid w:val="0050720C"/>
    <w:rsid w:val="00507422"/>
    <w:rsid w:val="00510463"/>
    <w:rsid w:val="005112AC"/>
    <w:rsid w:val="005118D1"/>
    <w:rsid w:val="00511EA6"/>
    <w:rsid w:val="00511FE6"/>
    <w:rsid w:val="00512321"/>
    <w:rsid w:val="00512B53"/>
    <w:rsid w:val="00512C9B"/>
    <w:rsid w:val="00512CB9"/>
    <w:rsid w:val="00513C3F"/>
    <w:rsid w:val="005143D5"/>
    <w:rsid w:val="0051468C"/>
    <w:rsid w:val="005151C6"/>
    <w:rsid w:val="005155DC"/>
    <w:rsid w:val="00515B5D"/>
    <w:rsid w:val="00516292"/>
    <w:rsid w:val="0051752F"/>
    <w:rsid w:val="00517863"/>
    <w:rsid w:val="00517906"/>
    <w:rsid w:val="00520065"/>
    <w:rsid w:val="00520A14"/>
    <w:rsid w:val="00521575"/>
    <w:rsid w:val="00521ABB"/>
    <w:rsid w:val="00521EFC"/>
    <w:rsid w:val="00522354"/>
    <w:rsid w:val="00522480"/>
    <w:rsid w:val="00522FA9"/>
    <w:rsid w:val="005234F3"/>
    <w:rsid w:val="005235F5"/>
    <w:rsid w:val="005237FA"/>
    <w:rsid w:val="005239CF"/>
    <w:rsid w:val="005244F1"/>
    <w:rsid w:val="0052488D"/>
    <w:rsid w:val="00524CF7"/>
    <w:rsid w:val="00525AC2"/>
    <w:rsid w:val="00526401"/>
    <w:rsid w:val="005268A1"/>
    <w:rsid w:val="00526DB4"/>
    <w:rsid w:val="0052755E"/>
    <w:rsid w:val="00527FCF"/>
    <w:rsid w:val="00530090"/>
    <w:rsid w:val="00530417"/>
    <w:rsid w:val="00530B27"/>
    <w:rsid w:val="0053132D"/>
    <w:rsid w:val="00531CCA"/>
    <w:rsid w:val="00532EF1"/>
    <w:rsid w:val="0053313C"/>
    <w:rsid w:val="00533F16"/>
    <w:rsid w:val="005347B3"/>
    <w:rsid w:val="00534DD4"/>
    <w:rsid w:val="00534E2C"/>
    <w:rsid w:val="00535250"/>
    <w:rsid w:val="00535B48"/>
    <w:rsid w:val="00535EB4"/>
    <w:rsid w:val="005365BD"/>
    <w:rsid w:val="00536EC6"/>
    <w:rsid w:val="0053732C"/>
    <w:rsid w:val="005377EA"/>
    <w:rsid w:val="005414F2"/>
    <w:rsid w:val="00541BF3"/>
    <w:rsid w:val="00542501"/>
    <w:rsid w:val="00542513"/>
    <w:rsid w:val="005429F7"/>
    <w:rsid w:val="005436F3"/>
    <w:rsid w:val="005439B5"/>
    <w:rsid w:val="00543B1C"/>
    <w:rsid w:val="0054432C"/>
    <w:rsid w:val="005450A5"/>
    <w:rsid w:val="00546204"/>
    <w:rsid w:val="0054642A"/>
    <w:rsid w:val="00547043"/>
    <w:rsid w:val="00547E16"/>
    <w:rsid w:val="00550C1D"/>
    <w:rsid w:val="00550C73"/>
    <w:rsid w:val="0055155B"/>
    <w:rsid w:val="00551B4A"/>
    <w:rsid w:val="00551E1B"/>
    <w:rsid w:val="00553483"/>
    <w:rsid w:val="00553F29"/>
    <w:rsid w:val="00553F6B"/>
    <w:rsid w:val="00555123"/>
    <w:rsid w:val="00555A02"/>
    <w:rsid w:val="00555A24"/>
    <w:rsid w:val="00555B61"/>
    <w:rsid w:val="00555FAC"/>
    <w:rsid w:val="00556A77"/>
    <w:rsid w:val="00556BD7"/>
    <w:rsid w:val="0055791A"/>
    <w:rsid w:val="005602BA"/>
    <w:rsid w:val="005609EA"/>
    <w:rsid w:val="00561AE5"/>
    <w:rsid w:val="0056218B"/>
    <w:rsid w:val="005623F2"/>
    <w:rsid w:val="00562C7C"/>
    <w:rsid w:val="00562F70"/>
    <w:rsid w:val="0056329F"/>
    <w:rsid w:val="00564A83"/>
    <w:rsid w:val="00564B6E"/>
    <w:rsid w:val="0056651D"/>
    <w:rsid w:val="0056673D"/>
    <w:rsid w:val="00566969"/>
    <w:rsid w:val="0056698D"/>
    <w:rsid w:val="00566AB0"/>
    <w:rsid w:val="00566CDA"/>
    <w:rsid w:val="00567C8E"/>
    <w:rsid w:val="00570958"/>
    <w:rsid w:val="00571059"/>
    <w:rsid w:val="00571599"/>
    <w:rsid w:val="005725F0"/>
    <w:rsid w:val="00572D8C"/>
    <w:rsid w:val="005732F9"/>
    <w:rsid w:val="005734CF"/>
    <w:rsid w:val="00573EF6"/>
    <w:rsid w:val="00575231"/>
    <w:rsid w:val="00575970"/>
    <w:rsid w:val="00575CDC"/>
    <w:rsid w:val="00576A05"/>
    <w:rsid w:val="0058066B"/>
    <w:rsid w:val="005809B2"/>
    <w:rsid w:val="00580BF7"/>
    <w:rsid w:val="00581532"/>
    <w:rsid w:val="00581944"/>
    <w:rsid w:val="00581BE8"/>
    <w:rsid w:val="005820DA"/>
    <w:rsid w:val="0058220F"/>
    <w:rsid w:val="00582E32"/>
    <w:rsid w:val="00582E61"/>
    <w:rsid w:val="00582E77"/>
    <w:rsid w:val="00583773"/>
    <w:rsid w:val="005841F1"/>
    <w:rsid w:val="00585004"/>
    <w:rsid w:val="00585571"/>
    <w:rsid w:val="0058606E"/>
    <w:rsid w:val="0058613F"/>
    <w:rsid w:val="00586777"/>
    <w:rsid w:val="00586D90"/>
    <w:rsid w:val="00586FAF"/>
    <w:rsid w:val="00587888"/>
    <w:rsid w:val="00587B5E"/>
    <w:rsid w:val="00590207"/>
    <w:rsid w:val="005904EA"/>
    <w:rsid w:val="00590618"/>
    <w:rsid w:val="00590882"/>
    <w:rsid w:val="00590A8A"/>
    <w:rsid w:val="0059121A"/>
    <w:rsid w:val="0059228C"/>
    <w:rsid w:val="00592892"/>
    <w:rsid w:val="00593553"/>
    <w:rsid w:val="00594E12"/>
    <w:rsid w:val="005955E4"/>
    <w:rsid w:val="00595D80"/>
    <w:rsid w:val="00595EF7"/>
    <w:rsid w:val="005963C9"/>
    <w:rsid w:val="00597596"/>
    <w:rsid w:val="00597FF6"/>
    <w:rsid w:val="005A01F4"/>
    <w:rsid w:val="005A20B0"/>
    <w:rsid w:val="005A3669"/>
    <w:rsid w:val="005A394A"/>
    <w:rsid w:val="005A4A66"/>
    <w:rsid w:val="005A4E74"/>
    <w:rsid w:val="005A5445"/>
    <w:rsid w:val="005A61B0"/>
    <w:rsid w:val="005A61D0"/>
    <w:rsid w:val="005A6700"/>
    <w:rsid w:val="005A6AA8"/>
    <w:rsid w:val="005A6C30"/>
    <w:rsid w:val="005A780B"/>
    <w:rsid w:val="005B02F2"/>
    <w:rsid w:val="005B07C7"/>
    <w:rsid w:val="005B08DA"/>
    <w:rsid w:val="005B0960"/>
    <w:rsid w:val="005B145A"/>
    <w:rsid w:val="005B1626"/>
    <w:rsid w:val="005B283E"/>
    <w:rsid w:val="005B2DFE"/>
    <w:rsid w:val="005B2E6E"/>
    <w:rsid w:val="005B31DA"/>
    <w:rsid w:val="005B40BB"/>
    <w:rsid w:val="005B427D"/>
    <w:rsid w:val="005B4504"/>
    <w:rsid w:val="005B49EC"/>
    <w:rsid w:val="005B4E55"/>
    <w:rsid w:val="005B4F6E"/>
    <w:rsid w:val="005B648F"/>
    <w:rsid w:val="005B690A"/>
    <w:rsid w:val="005C05AB"/>
    <w:rsid w:val="005C10B3"/>
    <w:rsid w:val="005C1831"/>
    <w:rsid w:val="005C1DA0"/>
    <w:rsid w:val="005C2376"/>
    <w:rsid w:val="005C25F9"/>
    <w:rsid w:val="005C291B"/>
    <w:rsid w:val="005C2B01"/>
    <w:rsid w:val="005C3119"/>
    <w:rsid w:val="005C426A"/>
    <w:rsid w:val="005C43BE"/>
    <w:rsid w:val="005C4786"/>
    <w:rsid w:val="005C49CF"/>
    <w:rsid w:val="005C5004"/>
    <w:rsid w:val="005C77D7"/>
    <w:rsid w:val="005D01F2"/>
    <w:rsid w:val="005D12AF"/>
    <w:rsid w:val="005D1931"/>
    <w:rsid w:val="005D1D3E"/>
    <w:rsid w:val="005D1ED5"/>
    <w:rsid w:val="005D2443"/>
    <w:rsid w:val="005D38BC"/>
    <w:rsid w:val="005D4634"/>
    <w:rsid w:val="005D4809"/>
    <w:rsid w:val="005D4DD0"/>
    <w:rsid w:val="005D5015"/>
    <w:rsid w:val="005D54F5"/>
    <w:rsid w:val="005D7375"/>
    <w:rsid w:val="005D76FB"/>
    <w:rsid w:val="005D78E4"/>
    <w:rsid w:val="005D7BDA"/>
    <w:rsid w:val="005E05BC"/>
    <w:rsid w:val="005E0960"/>
    <w:rsid w:val="005E0FC9"/>
    <w:rsid w:val="005E1197"/>
    <w:rsid w:val="005E17D9"/>
    <w:rsid w:val="005E1995"/>
    <w:rsid w:val="005E1D7D"/>
    <w:rsid w:val="005E2AA8"/>
    <w:rsid w:val="005E2EEB"/>
    <w:rsid w:val="005E3198"/>
    <w:rsid w:val="005E326C"/>
    <w:rsid w:val="005E419E"/>
    <w:rsid w:val="005E48D2"/>
    <w:rsid w:val="005E4AE5"/>
    <w:rsid w:val="005E4B74"/>
    <w:rsid w:val="005E4E6C"/>
    <w:rsid w:val="005E52FB"/>
    <w:rsid w:val="005E58E8"/>
    <w:rsid w:val="005E5C5D"/>
    <w:rsid w:val="005E5CA9"/>
    <w:rsid w:val="005E649D"/>
    <w:rsid w:val="005E6509"/>
    <w:rsid w:val="005E6ADF"/>
    <w:rsid w:val="005E6E88"/>
    <w:rsid w:val="005E72E1"/>
    <w:rsid w:val="005F0062"/>
    <w:rsid w:val="005F047A"/>
    <w:rsid w:val="005F077F"/>
    <w:rsid w:val="005F119F"/>
    <w:rsid w:val="005F11FB"/>
    <w:rsid w:val="005F1CCB"/>
    <w:rsid w:val="005F1D87"/>
    <w:rsid w:val="005F2551"/>
    <w:rsid w:val="005F2963"/>
    <w:rsid w:val="005F2CF8"/>
    <w:rsid w:val="005F3825"/>
    <w:rsid w:val="005F45C6"/>
    <w:rsid w:val="005F5AC0"/>
    <w:rsid w:val="005F5F4F"/>
    <w:rsid w:val="005F670E"/>
    <w:rsid w:val="005F6C5D"/>
    <w:rsid w:val="005F7245"/>
    <w:rsid w:val="005F7696"/>
    <w:rsid w:val="0060042D"/>
    <w:rsid w:val="006005C5"/>
    <w:rsid w:val="006011AB"/>
    <w:rsid w:val="00601B1C"/>
    <w:rsid w:val="006025F8"/>
    <w:rsid w:val="006026BD"/>
    <w:rsid w:val="00602B98"/>
    <w:rsid w:val="00602D75"/>
    <w:rsid w:val="0060306C"/>
    <w:rsid w:val="00603301"/>
    <w:rsid w:val="00603329"/>
    <w:rsid w:val="0060387D"/>
    <w:rsid w:val="00604128"/>
    <w:rsid w:val="006043F8"/>
    <w:rsid w:val="00604B14"/>
    <w:rsid w:val="0060526D"/>
    <w:rsid w:val="006058ED"/>
    <w:rsid w:val="00605D2B"/>
    <w:rsid w:val="00607C90"/>
    <w:rsid w:val="00607FC4"/>
    <w:rsid w:val="006104C1"/>
    <w:rsid w:val="00610B87"/>
    <w:rsid w:val="00611D8D"/>
    <w:rsid w:val="00611F43"/>
    <w:rsid w:val="00612434"/>
    <w:rsid w:val="00612B5E"/>
    <w:rsid w:val="006134CB"/>
    <w:rsid w:val="0061381B"/>
    <w:rsid w:val="006145A0"/>
    <w:rsid w:val="00614D0E"/>
    <w:rsid w:val="0061572D"/>
    <w:rsid w:val="00615FFD"/>
    <w:rsid w:val="0061615F"/>
    <w:rsid w:val="006161C6"/>
    <w:rsid w:val="006164A7"/>
    <w:rsid w:val="0061681B"/>
    <w:rsid w:val="00616A8C"/>
    <w:rsid w:val="00617D3C"/>
    <w:rsid w:val="006205BC"/>
    <w:rsid w:val="006208B3"/>
    <w:rsid w:val="006213F9"/>
    <w:rsid w:val="006222C4"/>
    <w:rsid w:val="00623103"/>
    <w:rsid w:val="00623969"/>
    <w:rsid w:val="006239E3"/>
    <w:rsid w:val="00624B93"/>
    <w:rsid w:val="00624CCF"/>
    <w:rsid w:val="00625497"/>
    <w:rsid w:val="00625E28"/>
    <w:rsid w:val="0062617B"/>
    <w:rsid w:val="0062628A"/>
    <w:rsid w:val="0062634A"/>
    <w:rsid w:val="006277DB"/>
    <w:rsid w:val="006277FA"/>
    <w:rsid w:val="006279ED"/>
    <w:rsid w:val="00627AF1"/>
    <w:rsid w:val="00630146"/>
    <w:rsid w:val="00630C44"/>
    <w:rsid w:val="00631D9A"/>
    <w:rsid w:val="00632334"/>
    <w:rsid w:val="00632AAA"/>
    <w:rsid w:val="00632B00"/>
    <w:rsid w:val="0063309D"/>
    <w:rsid w:val="00633127"/>
    <w:rsid w:val="006331D2"/>
    <w:rsid w:val="006338A0"/>
    <w:rsid w:val="00633FE4"/>
    <w:rsid w:val="006347DA"/>
    <w:rsid w:val="00634B1F"/>
    <w:rsid w:val="00634BFC"/>
    <w:rsid w:val="006373D6"/>
    <w:rsid w:val="00637E51"/>
    <w:rsid w:val="0064013F"/>
    <w:rsid w:val="00642125"/>
    <w:rsid w:val="0064274F"/>
    <w:rsid w:val="00642E80"/>
    <w:rsid w:val="00643615"/>
    <w:rsid w:val="00643B0A"/>
    <w:rsid w:val="00643DA1"/>
    <w:rsid w:val="00643E40"/>
    <w:rsid w:val="00644963"/>
    <w:rsid w:val="006449D2"/>
    <w:rsid w:val="00645CD9"/>
    <w:rsid w:val="006463F1"/>
    <w:rsid w:val="00646567"/>
    <w:rsid w:val="006470BE"/>
    <w:rsid w:val="00647132"/>
    <w:rsid w:val="00650676"/>
    <w:rsid w:val="006509CB"/>
    <w:rsid w:val="006513AE"/>
    <w:rsid w:val="006515EA"/>
    <w:rsid w:val="006528CB"/>
    <w:rsid w:val="00653616"/>
    <w:rsid w:val="006536BF"/>
    <w:rsid w:val="006539EB"/>
    <w:rsid w:val="006543DD"/>
    <w:rsid w:val="00654783"/>
    <w:rsid w:val="00654B7F"/>
    <w:rsid w:val="0065554F"/>
    <w:rsid w:val="00655CD9"/>
    <w:rsid w:val="00657372"/>
    <w:rsid w:val="006576BC"/>
    <w:rsid w:val="00657938"/>
    <w:rsid w:val="0066042D"/>
    <w:rsid w:val="00660EC9"/>
    <w:rsid w:val="006614E5"/>
    <w:rsid w:val="006625D0"/>
    <w:rsid w:val="00664193"/>
    <w:rsid w:val="00665288"/>
    <w:rsid w:val="00665512"/>
    <w:rsid w:val="0066552A"/>
    <w:rsid w:val="006658E8"/>
    <w:rsid w:val="00670B86"/>
    <w:rsid w:val="00670E31"/>
    <w:rsid w:val="0067102F"/>
    <w:rsid w:val="006717BD"/>
    <w:rsid w:val="00672130"/>
    <w:rsid w:val="00672A5B"/>
    <w:rsid w:val="00672FEE"/>
    <w:rsid w:val="0067300C"/>
    <w:rsid w:val="006733D5"/>
    <w:rsid w:val="00674B0D"/>
    <w:rsid w:val="00675395"/>
    <w:rsid w:val="0067562F"/>
    <w:rsid w:val="006759CA"/>
    <w:rsid w:val="00675D11"/>
    <w:rsid w:val="0067751E"/>
    <w:rsid w:val="0067756D"/>
    <w:rsid w:val="00677A6F"/>
    <w:rsid w:val="00677CDE"/>
    <w:rsid w:val="0068031E"/>
    <w:rsid w:val="00680AE6"/>
    <w:rsid w:val="00680D37"/>
    <w:rsid w:val="006812B6"/>
    <w:rsid w:val="0068273F"/>
    <w:rsid w:val="00683695"/>
    <w:rsid w:val="00684CC7"/>
    <w:rsid w:val="00684DCA"/>
    <w:rsid w:val="006851C3"/>
    <w:rsid w:val="00685D40"/>
    <w:rsid w:val="00686D93"/>
    <w:rsid w:val="00687317"/>
    <w:rsid w:val="006874C0"/>
    <w:rsid w:val="00690DF3"/>
    <w:rsid w:val="00690FC6"/>
    <w:rsid w:val="006911E8"/>
    <w:rsid w:val="0069245B"/>
    <w:rsid w:val="0069245E"/>
    <w:rsid w:val="00692B5A"/>
    <w:rsid w:val="00694490"/>
    <w:rsid w:val="00694584"/>
    <w:rsid w:val="00694F5F"/>
    <w:rsid w:val="006954C5"/>
    <w:rsid w:val="00695610"/>
    <w:rsid w:val="00695988"/>
    <w:rsid w:val="006959E3"/>
    <w:rsid w:val="00695B7D"/>
    <w:rsid w:val="00695BA7"/>
    <w:rsid w:val="006968C2"/>
    <w:rsid w:val="0069708D"/>
    <w:rsid w:val="00697211"/>
    <w:rsid w:val="006A1226"/>
    <w:rsid w:val="006A1261"/>
    <w:rsid w:val="006A1984"/>
    <w:rsid w:val="006A1BC2"/>
    <w:rsid w:val="006A229F"/>
    <w:rsid w:val="006A2779"/>
    <w:rsid w:val="006A3101"/>
    <w:rsid w:val="006A3985"/>
    <w:rsid w:val="006A3DE8"/>
    <w:rsid w:val="006A4277"/>
    <w:rsid w:val="006A5022"/>
    <w:rsid w:val="006A59EA"/>
    <w:rsid w:val="006A5DAD"/>
    <w:rsid w:val="006A660F"/>
    <w:rsid w:val="006A6789"/>
    <w:rsid w:val="006A69EE"/>
    <w:rsid w:val="006A6A76"/>
    <w:rsid w:val="006A6D0B"/>
    <w:rsid w:val="006A6F17"/>
    <w:rsid w:val="006A74AC"/>
    <w:rsid w:val="006A767A"/>
    <w:rsid w:val="006A7EAB"/>
    <w:rsid w:val="006B04E8"/>
    <w:rsid w:val="006B0671"/>
    <w:rsid w:val="006B0F15"/>
    <w:rsid w:val="006B15FB"/>
    <w:rsid w:val="006B2511"/>
    <w:rsid w:val="006B2681"/>
    <w:rsid w:val="006B2954"/>
    <w:rsid w:val="006B29A8"/>
    <w:rsid w:val="006B32AC"/>
    <w:rsid w:val="006B3359"/>
    <w:rsid w:val="006B4167"/>
    <w:rsid w:val="006B476E"/>
    <w:rsid w:val="006B47D0"/>
    <w:rsid w:val="006B53B2"/>
    <w:rsid w:val="006B598B"/>
    <w:rsid w:val="006B5F7E"/>
    <w:rsid w:val="006B5FAC"/>
    <w:rsid w:val="006B62A8"/>
    <w:rsid w:val="006B6470"/>
    <w:rsid w:val="006B6ED9"/>
    <w:rsid w:val="006B7A61"/>
    <w:rsid w:val="006C05D6"/>
    <w:rsid w:val="006C0ED8"/>
    <w:rsid w:val="006C11E0"/>
    <w:rsid w:val="006C148D"/>
    <w:rsid w:val="006C1B1C"/>
    <w:rsid w:val="006C269B"/>
    <w:rsid w:val="006C2A63"/>
    <w:rsid w:val="006C30E4"/>
    <w:rsid w:val="006C34BC"/>
    <w:rsid w:val="006C4281"/>
    <w:rsid w:val="006C4D4D"/>
    <w:rsid w:val="006C522B"/>
    <w:rsid w:val="006C5C4F"/>
    <w:rsid w:val="006C5DAC"/>
    <w:rsid w:val="006C6738"/>
    <w:rsid w:val="006C6E16"/>
    <w:rsid w:val="006C7875"/>
    <w:rsid w:val="006C7E6C"/>
    <w:rsid w:val="006D02EB"/>
    <w:rsid w:val="006D0B07"/>
    <w:rsid w:val="006D1698"/>
    <w:rsid w:val="006D1853"/>
    <w:rsid w:val="006D18BD"/>
    <w:rsid w:val="006D196D"/>
    <w:rsid w:val="006D1D6E"/>
    <w:rsid w:val="006D27FE"/>
    <w:rsid w:val="006D28F2"/>
    <w:rsid w:val="006D35CE"/>
    <w:rsid w:val="006D36F6"/>
    <w:rsid w:val="006D3A44"/>
    <w:rsid w:val="006D3AF2"/>
    <w:rsid w:val="006D3F04"/>
    <w:rsid w:val="006D3F26"/>
    <w:rsid w:val="006D47CB"/>
    <w:rsid w:val="006D4B91"/>
    <w:rsid w:val="006D5744"/>
    <w:rsid w:val="006D5DB6"/>
    <w:rsid w:val="006D66BE"/>
    <w:rsid w:val="006D6EEA"/>
    <w:rsid w:val="006E181D"/>
    <w:rsid w:val="006E1BE6"/>
    <w:rsid w:val="006E1D89"/>
    <w:rsid w:val="006E1F69"/>
    <w:rsid w:val="006E201C"/>
    <w:rsid w:val="006E27E4"/>
    <w:rsid w:val="006E2F93"/>
    <w:rsid w:val="006E3141"/>
    <w:rsid w:val="006E379A"/>
    <w:rsid w:val="006E4C99"/>
    <w:rsid w:val="006E5295"/>
    <w:rsid w:val="006E5A63"/>
    <w:rsid w:val="006E5DC9"/>
    <w:rsid w:val="006E6269"/>
    <w:rsid w:val="006E651C"/>
    <w:rsid w:val="006E65A6"/>
    <w:rsid w:val="006E7547"/>
    <w:rsid w:val="006E79F4"/>
    <w:rsid w:val="006F0514"/>
    <w:rsid w:val="006F0E5D"/>
    <w:rsid w:val="006F1011"/>
    <w:rsid w:val="006F2117"/>
    <w:rsid w:val="006F2695"/>
    <w:rsid w:val="006F2E75"/>
    <w:rsid w:val="006F385A"/>
    <w:rsid w:val="006F3CC5"/>
    <w:rsid w:val="006F4318"/>
    <w:rsid w:val="006F5864"/>
    <w:rsid w:val="006F66FC"/>
    <w:rsid w:val="006F6872"/>
    <w:rsid w:val="006F6E78"/>
    <w:rsid w:val="006F784A"/>
    <w:rsid w:val="006F7893"/>
    <w:rsid w:val="00700150"/>
    <w:rsid w:val="007007D2"/>
    <w:rsid w:val="00700FCE"/>
    <w:rsid w:val="00701698"/>
    <w:rsid w:val="00701F1F"/>
    <w:rsid w:val="00702135"/>
    <w:rsid w:val="007021AD"/>
    <w:rsid w:val="007026E3"/>
    <w:rsid w:val="00702799"/>
    <w:rsid w:val="00702C7F"/>
    <w:rsid w:val="00702E1E"/>
    <w:rsid w:val="00703600"/>
    <w:rsid w:val="0070388B"/>
    <w:rsid w:val="00703BD2"/>
    <w:rsid w:val="007043CC"/>
    <w:rsid w:val="00704571"/>
    <w:rsid w:val="00704D4D"/>
    <w:rsid w:val="00704D4F"/>
    <w:rsid w:val="00705917"/>
    <w:rsid w:val="00705A1A"/>
    <w:rsid w:val="00705A90"/>
    <w:rsid w:val="00705ED5"/>
    <w:rsid w:val="0070663C"/>
    <w:rsid w:val="007069CA"/>
    <w:rsid w:val="00706B42"/>
    <w:rsid w:val="007078B2"/>
    <w:rsid w:val="00707B2C"/>
    <w:rsid w:val="007108A0"/>
    <w:rsid w:val="00712320"/>
    <w:rsid w:val="007129ED"/>
    <w:rsid w:val="007136B1"/>
    <w:rsid w:val="0071399E"/>
    <w:rsid w:val="007141A9"/>
    <w:rsid w:val="007146AB"/>
    <w:rsid w:val="00715466"/>
    <w:rsid w:val="00715873"/>
    <w:rsid w:val="00715DE7"/>
    <w:rsid w:val="00715E17"/>
    <w:rsid w:val="00716980"/>
    <w:rsid w:val="00716A8D"/>
    <w:rsid w:val="007179E3"/>
    <w:rsid w:val="00717FBE"/>
    <w:rsid w:val="00721116"/>
    <w:rsid w:val="007214DD"/>
    <w:rsid w:val="007216DA"/>
    <w:rsid w:val="007228E8"/>
    <w:rsid w:val="00722EEB"/>
    <w:rsid w:val="00724A62"/>
    <w:rsid w:val="00724AE0"/>
    <w:rsid w:val="0072524E"/>
    <w:rsid w:val="00725B9D"/>
    <w:rsid w:val="00725C6C"/>
    <w:rsid w:val="00726020"/>
    <w:rsid w:val="00726FB4"/>
    <w:rsid w:val="007273DA"/>
    <w:rsid w:val="00727985"/>
    <w:rsid w:val="00727A2B"/>
    <w:rsid w:val="00727AC5"/>
    <w:rsid w:val="00727B46"/>
    <w:rsid w:val="00727FA6"/>
    <w:rsid w:val="00730CBA"/>
    <w:rsid w:val="007310E4"/>
    <w:rsid w:val="007334EB"/>
    <w:rsid w:val="00735131"/>
    <w:rsid w:val="00735ED7"/>
    <w:rsid w:val="00737096"/>
    <w:rsid w:val="0073756E"/>
    <w:rsid w:val="0073793C"/>
    <w:rsid w:val="007409C0"/>
    <w:rsid w:val="00740B85"/>
    <w:rsid w:val="0074107B"/>
    <w:rsid w:val="007413BB"/>
    <w:rsid w:val="00741EAF"/>
    <w:rsid w:val="007420DC"/>
    <w:rsid w:val="00743195"/>
    <w:rsid w:val="0074389D"/>
    <w:rsid w:val="00743E28"/>
    <w:rsid w:val="00744216"/>
    <w:rsid w:val="00744C5F"/>
    <w:rsid w:val="007458C7"/>
    <w:rsid w:val="007458D9"/>
    <w:rsid w:val="007459FB"/>
    <w:rsid w:val="00746561"/>
    <w:rsid w:val="00746F46"/>
    <w:rsid w:val="007472EF"/>
    <w:rsid w:val="007474B5"/>
    <w:rsid w:val="0074790C"/>
    <w:rsid w:val="0074792B"/>
    <w:rsid w:val="00747A27"/>
    <w:rsid w:val="00750042"/>
    <w:rsid w:val="007507AC"/>
    <w:rsid w:val="00750D39"/>
    <w:rsid w:val="00751145"/>
    <w:rsid w:val="0075199C"/>
    <w:rsid w:val="00752520"/>
    <w:rsid w:val="00752ABF"/>
    <w:rsid w:val="00753514"/>
    <w:rsid w:val="007535A5"/>
    <w:rsid w:val="00755530"/>
    <w:rsid w:val="0075557F"/>
    <w:rsid w:val="00755AE4"/>
    <w:rsid w:val="00756289"/>
    <w:rsid w:val="00756EA1"/>
    <w:rsid w:val="00757232"/>
    <w:rsid w:val="00757EDC"/>
    <w:rsid w:val="0076040D"/>
    <w:rsid w:val="00760F63"/>
    <w:rsid w:val="00760FFA"/>
    <w:rsid w:val="00761737"/>
    <w:rsid w:val="00761F90"/>
    <w:rsid w:val="0076246C"/>
    <w:rsid w:val="0076377B"/>
    <w:rsid w:val="00763E8C"/>
    <w:rsid w:val="00764223"/>
    <w:rsid w:val="00764490"/>
    <w:rsid w:val="007648E8"/>
    <w:rsid w:val="00764BBD"/>
    <w:rsid w:val="00765309"/>
    <w:rsid w:val="0076580C"/>
    <w:rsid w:val="0076613A"/>
    <w:rsid w:val="00767BBF"/>
    <w:rsid w:val="00767C16"/>
    <w:rsid w:val="00770548"/>
    <w:rsid w:val="00770B53"/>
    <w:rsid w:val="00770CC7"/>
    <w:rsid w:val="00771811"/>
    <w:rsid w:val="0077210D"/>
    <w:rsid w:val="00772173"/>
    <w:rsid w:val="00772F5A"/>
    <w:rsid w:val="00772F81"/>
    <w:rsid w:val="0077338B"/>
    <w:rsid w:val="007735E6"/>
    <w:rsid w:val="007745F3"/>
    <w:rsid w:val="00774D0B"/>
    <w:rsid w:val="007751C6"/>
    <w:rsid w:val="0077606A"/>
    <w:rsid w:val="00776A0D"/>
    <w:rsid w:val="0077743B"/>
    <w:rsid w:val="007800C7"/>
    <w:rsid w:val="007800FC"/>
    <w:rsid w:val="00781107"/>
    <w:rsid w:val="00781210"/>
    <w:rsid w:val="007817AD"/>
    <w:rsid w:val="00781CE7"/>
    <w:rsid w:val="007821C7"/>
    <w:rsid w:val="007823FD"/>
    <w:rsid w:val="0078260B"/>
    <w:rsid w:val="00783733"/>
    <w:rsid w:val="00783A62"/>
    <w:rsid w:val="00783B8C"/>
    <w:rsid w:val="00784640"/>
    <w:rsid w:val="00784717"/>
    <w:rsid w:val="00784A8C"/>
    <w:rsid w:val="00784CD0"/>
    <w:rsid w:val="00784CDF"/>
    <w:rsid w:val="00784E5E"/>
    <w:rsid w:val="0078547D"/>
    <w:rsid w:val="0078555C"/>
    <w:rsid w:val="00785A4F"/>
    <w:rsid w:val="00785D67"/>
    <w:rsid w:val="00786B71"/>
    <w:rsid w:val="00786C97"/>
    <w:rsid w:val="00786F2E"/>
    <w:rsid w:val="00787510"/>
    <w:rsid w:val="0079106D"/>
    <w:rsid w:val="007914AD"/>
    <w:rsid w:val="007914BC"/>
    <w:rsid w:val="00791E03"/>
    <w:rsid w:val="0079404F"/>
    <w:rsid w:val="00794774"/>
    <w:rsid w:val="00794837"/>
    <w:rsid w:val="007949AE"/>
    <w:rsid w:val="00794ED0"/>
    <w:rsid w:val="00795299"/>
    <w:rsid w:val="00795389"/>
    <w:rsid w:val="0079681D"/>
    <w:rsid w:val="00796A67"/>
    <w:rsid w:val="00796A93"/>
    <w:rsid w:val="007970EF"/>
    <w:rsid w:val="00797B8B"/>
    <w:rsid w:val="007A0752"/>
    <w:rsid w:val="007A1952"/>
    <w:rsid w:val="007A1CB3"/>
    <w:rsid w:val="007A316A"/>
    <w:rsid w:val="007A34F0"/>
    <w:rsid w:val="007A35B5"/>
    <w:rsid w:val="007A43C4"/>
    <w:rsid w:val="007A4882"/>
    <w:rsid w:val="007A48A3"/>
    <w:rsid w:val="007A542C"/>
    <w:rsid w:val="007A694F"/>
    <w:rsid w:val="007A6C82"/>
    <w:rsid w:val="007B0A29"/>
    <w:rsid w:val="007B137D"/>
    <w:rsid w:val="007B1639"/>
    <w:rsid w:val="007B175F"/>
    <w:rsid w:val="007B1BFC"/>
    <w:rsid w:val="007B1C34"/>
    <w:rsid w:val="007B2BD5"/>
    <w:rsid w:val="007B2F60"/>
    <w:rsid w:val="007B3A09"/>
    <w:rsid w:val="007B5572"/>
    <w:rsid w:val="007B56B3"/>
    <w:rsid w:val="007B60E9"/>
    <w:rsid w:val="007C0416"/>
    <w:rsid w:val="007C1896"/>
    <w:rsid w:val="007C1ED2"/>
    <w:rsid w:val="007C25A0"/>
    <w:rsid w:val="007C2729"/>
    <w:rsid w:val="007C3A3A"/>
    <w:rsid w:val="007C3C4D"/>
    <w:rsid w:val="007C3FBD"/>
    <w:rsid w:val="007C45E5"/>
    <w:rsid w:val="007C50FD"/>
    <w:rsid w:val="007C5250"/>
    <w:rsid w:val="007C54A6"/>
    <w:rsid w:val="007C5CD5"/>
    <w:rsid w:val="007C5F2E"/>
    <w:rsid w:val="007C6C57"/>
    <w:rsid w:val="007C740A"/>
    <w:rsid w:val="007D0708"/>
    <w:rsid w:val="007D0D11"/>
    <w:rsid w:val="007D0DEE"/>
    <w:rsid w:val="007D168C"/>
    <w:rsid w:val="007D175B"/>
    <w:rsid w:val="007D2622"/>
    <w:rsid w:val="007D2CFA"/>
    <w:rsid w:val="007D33BF"/>
    <w:rsid w:val="007D4911"/>
    <w:rsid w:val="007D4C66"/>
    <w:rsid w:val="007D55A7"/>
    <w:rsid w:val="007D5675"/>
    <w:rsid w:val="007D5846"/>
    <w:rsid w:val="007D5A1E"/>
    <w:rsid w:val="007D6031"/>
    <w:rsid w:val="007D7E49"/>
    <w:rsid w:val="007E0ADF"/>
    <w:rsid w:val="007E0B1F"/>
    <w:rsid w:val="007E1AD8"/>
    <w:rsid w:val="007E36A1"/>
    <w:rsid w:val="007E3FC4"/>
    <w:rsid w:val="007E53A3"/>
    <w:rsid w:val="007E5497"/>
    <w:rsid w:val="007E55A0"/>
    <w:rsid w:val="007E62A4"/>
    <w:rsid w:val="007E65AB"/>
    <w:rsid w:val="007E7170"/>
    <w:rsid w:val="007E725F"/>
    <w:rsid w:val="007E7A15"/>
    <w:rsid w:val="007E7BE8"/>
    <w:rsid w:val="007E7E28"/>
    <w:rsid w:val="007F0171"/>
    <w:rsid w:val="007F12E1"/>
    <w:rsid w:val="007F149F"/>
    <w:rsid w:val="007F19EC"/>
    <w:rsid w:val="007F2278"/>
    <w:rsid w:val="007F241D"/>
    <w:rsid w:val="007F2901"/>
    <w:rsid w:val="007F31AA"/>
    <w:rsid w:val="007F3458"/>
    <w:rsid w:val="007F3602"/>
    <w:rsid w:val="007F440F"/>
    <w:rsid w:val="007F449A"/>
    <w:rsid w:val="007F4AE0"/>
    <w:rsid w:val="007F5020"/>
    <w:rsid w:val="007F511A"/>
    <w:rsid w:val="007F5186"/>
    <w:rsid w:val="007F5188"/>
    <w:rsid w:val="007F521A"/>
    <w:rsid w:val="007F575F"/>
    <w:rsid w:val="007F609C"/>
    <w:rsid w:val="007F63B9"/>
    <w:rsid w:val="007F69C5"/>
    <w:rsid w:val="007F7C49"/>
    <w:rsid w:val="0080046F"/>
    <w:rsid w:val="0080051B"/>
    <w:rsid w:val="00800BD1"/>
    <w:rsid w:val="00800DBB"/>
    <w:rsid w:val="008012E8"/>
    <w:rsid w:val="0080216D"/>
    <w:rsid w:val="0080221F"/>
    <w:rsid w:val="0080396A"/>
    <w:rsid w:val="00803F11"/>
    <w:rsid w:val="00804388"/>
    <w:rsid w:val="008056F2"/>
    <w:rsid w:val="008074FC"/>
    <w:rsid w:val="00807C67"/>
    <w:rsid w:val="00807CE0"/>
    <w:rsid w:val="00810416"/>
    <w:rsid w:val="00810A94"/>
    <w:rsid w:val="008111C5"/>
    <w:rsid w:val="008112FF"/>
    <w:rsid w:val="008115C2"/>
    <w:rsid w:val="008115F7"/>
    <w:rsid w:val="0081185F"/>
    <w:rsid w:val="00811987"/>
    <w:rsid w:val="00811CAD"/>
    <w:rsid w:val="00812692"/>
    <w:rsid w:val="00812A5B"/>
    <w:rsid w:val="008130C9"/>
    <w:rsid w:val="0081419E"/>
    <w:rsid w:val="008149A0"/>
    <w:rsid w:val="00814E5E"/>
    <w:rsid w:val="00814F3F"/>
    <w:rsid w:val="00815016"/>
    <w:rsid w:val="008150A5"/>
    <w:rsid w:val="00815F47"/>
    <w:rsid w:val="00816095"/>
    <w:rsid w:val="00816466"/>
    <w:rsid w:val="0081692A"/>
    <w:rsid w:val="00816E89"/>
    <w:rsid w:val="008170BB"/>
    <w:rsid w:val="0081723D"/>
    <w:rsid w:val="00817831"/>
    <w:rsid w:val="00817D66"/>
    <w:rsid w:val="00817E80"/>
    <w:rsid w:val="0082006B"/>
    <w:rsid w:val="00820A31"/>
    <w:rsid w:val="00820C82"/>
    <w:rsid w:val="0082146F"/>
    <w:rsid w:val="008218C3"/>
    <w:rsid w:val="00821B79"/>
    <w:rsid w:val="00821DC2"/>
    <w:rsid w:val="00821EA1"/>
    <w:rsid w:val="00822B1A"/>
    <w:rsid w:val="00822CF5"/>
    <w:rsid w:val="00824092"/>
    <w:rsid w:val="00824273"/>
    <w:rsid w:val="00824352"/>
    <w:rsid w:val="00824686"/>
    <w:rsid w:val="00824985"/>
    <w:rsid w:val="008249DB"/>
    <w:rsid w:val="00824AA5"/>
    <w:rsid w:val="00825C81"/>
    <w:rsid w:val="00826151"/>
    <w:rsid w:val="00826F6C"/>
    <w:rsid w:val="008271CE"/>
    <w:rsid w:val="00827481"/>
    <w:rsid w:val="008274D5"/>
    <w:rsid w:val="00827E5A"/>
    <w:rsid w:val="00830B14"/>
    <w:rsid w:val="00830BF8"/>
    <w:rsid w:val="00831C34"/>
    <w:rsid w:val="0083266F"/>
    <w:rsid w:val="00833C22"/>
    <w:rsid w:val="0083420F"/>
    <w:rsid w:val="008343C8"/>
    <w:rsid w:val="0083453A"/>
    <w:rsid w:val="00834869"/>
    <w:rsid w:val="00834A14"/>
    <w:rsid w:val="00834AED"/>
    <w:rsid w:val="0083577D"/>
    <w:rsid w:val="00835F06"/>
    <w:rsid w:val="00835F21"/>
    <w:rsid w:val="00836439"/>
    <w:rsid w:val="00836882"/>
    <w:rsid w:val="00836BFF"/>
    <w:rsid w:val="00837AE3"/>
    <w:rsid w:val="00837D11"/>
    <w:rsid w:val="00837E9E"/>
    <w:rsid w:val="0084010F"/>
    <w:rsid w:val="008403D2"/>
    <w:rsid w:val="0084087E"/>
    <w:rsid w:val="0084099C"/>
    <w:rsid w:val="00841B7E"/>
    <w:rsid w:val="0084239E"/>
    <w:rsid w:val="00842C13"/>
    <w:rsid w:val="00842EDF"/>
    <w:rsid w:val="0084345D"/>
    <w:rsid w:val="00843471"/>
    <w:rsid w:val="00843833"/>
    <w:rsid w:val="00843E77"/>
    <w:rsid w:val="008440F0"/>
    <w:rsid w:val="00844E80"/>
    <w:rsid w:val="008455E8"/>
    <w:rsid w:val="008457BC"/>
    <w:rsid w:val="00845902"/>
    <w:rsid w:val="00845D06"/>
    <w:rsid w:val="0084615A"/>
    <w:rsid w:val="008464F6"/>
    <w:rsid w:val="0084785B"/>
    <w:rsid w:val="008504B9"/>
    <w:rsid w:val="00850AC1"/>
    <w:rsid w:val="00851C2F"/>
    <w:rsid w:val="0085229F"/>
    <w:rsid w:val="0085268B"/>
    <w:rsid w:val="00852DE7"/>
    <w:rsid w:val="0085354F"/>
    <w:rsid w:val="008538BD"/>
    <w:rsid w:val="00853C70"/>
    <w:rsid w:val="00853CC1"/>
    <w:rsid w:val="0085491C"/>
    <w:rsid w:val="00854A4A"/>
    <w:rsid w:val="00854B3B"/>
    <w:rsid w:val="00854F24"/>
    <w:rsid w:val="00855F6E"/>
    <w:rsid w:val="00860ABB"/>
    <w:rsid w:val="00860DFB"/>
    <w:rsid w:val="00861665"/>
    <w:rsid w:val="00861B35"/>
    <w:rsid w:val="00861F27"/>
    <w:rsid w:val="0086202D"/>
    <w:rsid w:val="00862700"/>
    <w:rsid w:val="00862803"/>
    <w:rsid w:val="008637F0"/>
    <w:rsid w:val="00863D85"/>
    <w:rsid w:val="00863DEF"/>
    <w:rsid w:val="0086448C"/>
    <w:rsid w:val="008647AD"/>
    <w:rsid w:val="00864DE6"/>
    <w:rsid w:val="00864E22"/>
    <w:rsid w:val="00865526"/>
    <w:rsid w:val="00866C36"/>
    <w:rsid w:val="008674D8"/>
    <w:rsid w:val="008701F8"/>
    <w:rsid w:val="00871973"/>
    <w:rsid w:val="0087227B"/>
    <w:rsid w:val="00872812"/>
    <w:rsid w:val="00872AC2"/>
    <w:rsid w:val="00872CA7"/>
    <w:rsid w:val="0087313B"/>
    <w:rsid w:val="0087357E"/>
    <w:rsid w:val="00873ABB"/>
    <w:rsid w:val="00874419"/>
    <w:rsid w:val="008745DE"/>
    <w:rsid w:val="00874F08"/>
    <w:rsid w:val="00875399"/>
    <w:rsid w:val="00875AD2"/>
    <w:rsid w:val="00876277"/>
    <w:rsid w:val="00880C1D"/>
    <w:rsid w:val="00880FFD"/>
    <w:rsid w:val="00881A0A"/>
    <w:rsid w:val="008821DB"/>
    <w:rsid w:val="008823FE"/>
    <w:rsid w:val="008844F2"/>
    <w:rsid w:val="00884646"/>
    <w:rsid w:val="00886245"/>
    <w:rsid w:val="00886B9C"/>
    <w:rsid w:val="00887443"/>
    <w:rsid w:val="0088763F"/>
    <w:rsid w:val="00890BB3"/>
    <w:rsid w:val="00891B33"/>
    <w:rsid w:val="00891B34"/>
    <w:rsid w:val="0089235B"/>
    <w:rsid w:val="00892921"/>
    <w:rsid w:val="00892A96"/>
    <w:rsid w:val="00893E8A"/>
    <w:rsid w:val="0089422E"/>
    <w:rsid w:val="00894CD8"/>
    <w:rsid w:val="00894F46"/>
    <w:rsid w:val="00894F53"/>
    <w:rsid w:val="00895177"/>
    <w:rsid w:val="0089562D"/>
    <w:rsid w:val="00895D63"/>
    <w:rsid w:val="00896459"/>
    <w:rsid w:val="008969C2"/>
    <w:rsid w:val="008970BE"/>
    <w:rsid w:val="008972F4"/>
    <w:rsid w:val="008A175A"/>
    <w:rsid w:val="008A1A16"/>
    <w:rsid w:val="008A1D6A"/>
    <w:rsid w:val="008A246D"/>
    <w:rsid w:val="008A2DCC"/>
    <w:rsid w:val="008A371B"/>
    <w:rsid w:val="008A39B0"/>
    <w:rsid w:val="008A3A15"/>
    <w:rsid w:val="008A3FC6"/>
    <w:rsid w:val="008A44D4"/>
    <w:rsid w:val="008A45AC"/>
    <w:rsid w:val="008A46BE"/>
    <w:rsid w:val="008A4A2E"/>
    <w:rsid w:val="008A4C0B"/>
    <w:rsid w:val="008A4CC7"/>
    <w:rsid w:val="008A4F23"/>
    <w:rsid w:val="008A532E"/>
    <w:rsid w:val="008A5DE1"/>
    <w:rsid w:val="008A6010"/>
    <w:rsid w:val="008A615F"/>
    <w:rsid w:val="008A63D8"/>
    <w:rsid w:val="008A6B0E"/>
    <w:rsid w:val="008A73E8"/>
    <w:rsid w:val="008A7C2F"/>
    <w:rsid w:val="008B041A"/>
    <w:rsid w:val="008B0CEB"/>
    <w:rsid w:val="008B208E"/>
    <w:rsid w:val="008B315F"/>
    <w:rsid w:val="008B3FF9"/>
    <w:rsid w:val="008B40E2"/>
    <w:rsid w:val="008B426B"/>
    <w:rsid w:val="008B4984"/>
    <w:rsid w:val="008B4CA8"/>
    <w:rsid w:val="008B6A83"/>
    <w:rsid w:val="008B6D2D"/>
    <w:rsid w:val="008B6D9A"/>
    <w:rsid w:val="008B7AE0"/>
    <w:rsid w:val="008B7BFF"/>
    <w:rsid w:val="008B7E9A"/>
    <w:rsid w:val="008C1850"/>
    <w:rsid w:val="008C1A05"/>
    <w:rsid w:val="008C25F1"/>
    <w:rsid w:val="008C322C"/>
    <w:rsid w:val="008C32F8"/>
    <w:rsid w:val="008C393B"/>
    <w:rsid w:val="008C464C"/>
    <w:rsid w:val="008C4DD3"/>
    <w:rsid w:val="008C5EF7"/>
    <w:rsid w:val="008C6736"/>
    <w:rsid w:val="008C7F51"/>
    <w:rsid w:val="008D0E62"/>
    <w:rsid w:val="008D1476"/>
    <w:rsid w:val="008D210A"/>
    <w:rsid w:val="008D2461"/>
    <w:rsid w:val="008D377F"/>
    <w:rsid w:val="008D3D58"/>
    <w:rsid w:val="008D40B7"/>
    <w:rsid w:val="008D4109"/>
    <w:rsid w:val="008D4449"/>
    <w:rsid w:val="008D4A68"/>
    <w:rsid w:val="008D562E"/>
    <w:rsid w:val="008D5D38"/>
    <w:rsid w:val="008D5DF5"/>
    <w:rsid w:val="008D5E39"/>
    <w:rsid w:val="008D5FCE"/>
    <w:rsid w:val="008D6175"/>
    <w:rsid w:val="008D659C"/>
    <w:rsid w:val="008D7011"/>
    <w:rsid w:val="008D73B2"/>
    <w:rsid w:val="008D75DE"/>
    <w:rsid w:val="008D7DAE"/>
    <w:rsid w:val="008E12DA"/>
    <w:rsid w:val="008E1465"/>
    <w:rsid w:val="008E1E08"/>
    <w:rsid w:val="008E355F"/>
    <w:rsid w:val="008E3B8B"/>
    <w:rsid w:val="008E3D8F"/>
    <w:rsid w:val="008E3DC8"/>
    <w:rsid w:val="008E49C5"/>
    <w:rsid w:val="008E4CC8"/>
    <w:rsid w:val="008E6097"/>
    <w:rsid w:val="008E76E3"/>
    <w:rsid w:val="008E7FFC"/>
    <w:rsid w:val="008F0331"/>
    <w:rsid w:val="008F0AA8"/>
    <w:rsid w:val="008F0B10"/>
    <w:rsid w:val="008F13B0"/>
    <w:rsid w:val="008F277D"/>
    <w:rsid w:val="008F2AD0"/>
    <w:rsid w:val="008F2B75"/>
    <w:rsid w:val="008F4F70"/>
    <w:rsid w:val="008F54B8"/>
    <w:rsid w:val="008F5F70"/>
    <w:rsid w:val="008F63E0"/>
    <w:rsid w:val="008F68B2"/>
    <w:rsid w:val="008F7276"/>
    <w:rsid w:val="008F7823"/>
    <w:rsid w:val="008F78EB"/>
    <w:rsid w:val="008F7AF8"/>
    <w:rsid w:val="00900348"/>
    <w:rsid w:val="0090089D"/>
    <w:rsid w:val="00902511"/>
    <w:rsid w:val="009025C8"/>
    <w:rsid w:val="009028C5"/>
    <w:rsid w:val="00902ABA"/>
    <w:rsid w:val="009037DD"/>
    <w:rsid w:val="00903FFC"/>
    <w:rsid w:val="009040CD"/>
    <w:rsid w:val="009049EB"/>
    <w:rsid w:val="00905DF1"/>
    <w:rsid w:val="009060EC"/>
    <w:rsid w:val="009068B6"/>
    <w:rsid w:val="0090726D"/>
    <w:rsid w:val="009074BB"/>
    <w:rsid w:val="00907E9D"/>
    <w:rsid w:val="00907FB9"/>
    <w:rsid w:val="0091003C"/>
    <w:rsid w:val="009101AF"/>
    <w:rsid w:val="009104D0"/>
    <w:rsid w:val="00910565"/>
    <w:rsid w:val="00910C2E"/>
    <w:rsid w:val="00910D5C"/>
    <w:rsid w:val="009110CF"/>
    <w:rsid w:val="0091210C"/>
    <w:rsid w:val="00912CEF"/>
    <w:rsid w:val="00912F42"/>
    <w:rsid w:val="009130EB"/>
    <w:rsid w:val="009143C0"/>
    <w:rsid w:val="00914C81"/>
    <w:rsid w:val="00915026"/>
    <w:rsid w:val="00916316"/>
    <w:rsid w:val="00917347"/>
    <w:rsid w:val="0091767B"/>
    <w:rsid w:val="00920148"/>
    <w:rsid w:val="00920657"/>
    <w:rsid w:val="00920773"/>
    <w:rsid w:val="00920955"/>
    <w:rsid w:val="00920D2B"/>
    <w:rsid w:val="00920D53"/>
    <w:rsid w:val="00921159"/>
    <w:rsid w:val="00921EDD"/>
    <w:rsid w:val="00922DBB"/>
    <w:rsid w:val="00924925"/>
    <w:rsid w:val="00924B2A"/>
    <w:rsid w:val="00925C2D"/>
    <w:rsid w:val="00925CFA"/>
    <w:rsid w:val="00926241"/>
    <w:rsid w:val="00926E46"/>
    <w:rsid w:val="0092727A"/>
    <w:rsid w:val="00927AB8"/>
    <w:rsid w:val="009305FE"/>
    <w:rsid w:val="00931482"/>
    <w:rsid w:val="009326BA"/>
    <w:rsid w:val="00932C5C"/>
    <w:rsid w:val="00933991"/>
    <w:rsid w:val="00933A29"/>
    <w:rsid w:val="009343EA"/>
    <w:rsid w:val="0093468F"/>
    <w:rsid w:val="00934767"/>
    <w:rsid w:val="009376EB"/>
    <w:rsid w:val="00937E6B"/>
    <w:rsid w:val="00940676"/>
    <w:rsid w:val="00942214"/>
    <w:rsid w:val="00942907"/>
    <w:rsid w:val="00942B1D"/>
    <w:rsid w:val="009431EC"/>
    <w:rsid w:val="00944743"/>
    <w:rsid w:val="009447C9"/>
    <w:rsid w:val="00944F51"/>
    <w:rsid w:val="00945168"/>
    <w:rsid w:val="00945178"/>
    <w:rsid w:val="00945325"/>
    <w:rsid w:val="00945807"/>
    <w:rsid w:val="00945B2B"/>
    <w:rsid w:val="00945B91"/>
    <w:rsid w:val="009461CA"/>
    <w:rsid w:val="00946AE8"/>
    <w:rsid w:val="00947599"/>
    <w:rsid w:val="00947A32"/>
    <w:rsid w:val="00950601"/>
    <w:rsid w:val="009512F8"/>
    <w:rsid w:val="00951BF3"/>
    <w:rsid w:val="00951FD8"/>
    <w:rsid w:val="00953072"/>
    <w:rsid w:val="00953095"/>
    <w:rsid w:val="009530CA"/>
    <w:rsid w:val="00953A51"/>
    <w:rsid w:val="00955E94"/>
    <w:rsid w:val="00955F3C"/>
    <w:rsid w:val="00955F7D"/>
    <w:rsid w:val="00956239"/>
    <w:rsid w:val="00956840"/>
    <w:rsid w:val="009568E8"/>
    <w:rsid w:val="009569AC"/>
    <w:rsid w:val="00960A77"/>
    <w:rsid w:val="00960EE8"/>
    <w:rsid w:val="00961638"/>
    <w:rsid w:val="00961928"/>
    <w:rsid w:val="00962098"/>
    <w:rsid w:val="0096223A"/>
    <w:rsid w:val="009627C6"/>
    <w:rsid w:val="009633E1"/>
    <w:rsid w:val="00963830"/>
    <w:rsid w:val="00963C4B"/>
    <w:rsid w:val="00964047"/>
    <w:rsid w:val="009640E3"/>
    <w:rsid w:val="009646D7"/>
    <w:rsid w:val="00964765"/>
    <w:rsid w:val="00965A55"/>
    <w:rsid w:val="00965B38"/>
    <w:rsid w:val="00965E63"/>
    <w:rsid w:val="009662C1"/>
    <w:rsid w:val="009678E4"/>
    <w:rsid w:val="009679CF"/>
    <w:rsid w:val="009704CA"/>
    <w:rsid w:val="009707EA"/>
    <w:rsid w:val="009718D1"/>
    <w:rsid w:val="00971AB4"/>
    <w:rsid w:val="0097266B"/>
    <w:rsid w:val="00972746"/>
    <w:rsid w:val="0097280D"/>
    <w:rsid w:val="00972C4F"/>
    <w:rsid w:val="00973136"/>
    <w:rsid w:val="0097401C"/>
    <w:rsid w:val="00974856"/>
    <w:rsid w:val="00974AB2"/>
    <w:rsid w:val="00974F80"/>
    <w:rsid w:val="009751F7"/>
    <w:rsid w:val="0097581C"/>
    <w:rsid w:val="00975BBD"/>
    <w:rsid w:val="0097620E"/>
    <w:rsid w:val="00976FC7"/>
    <w:rsid w:val="00977B67"/>
    <w:rsid w:val="0098056E"/>
    <w:rsid w:val="00980635"/>
    <w:rsid w:val="00980697"/>
    <w:rsid w:val="009809AD"/>
    <w:rsid w:val="0098199F"/>
    <w:rsid w:val="00981C0B"/>
    <w:rsid w:val="009834B7"/>
    <w:rsid w:val="00984785"/>
    <w:rsid w:val="00984AE2"/>
    <w:rsid w:val="00984B43"/>
    <w:rsid w:val="00984FB4"/>
    <w:rsid w:val="00984FBB"/>
    <w:rsid w:val="00985632"/>
    <w:rsid w:val="00985B5C"/>
    <w:rsid w:val="00985F70"/>
    <w:rsid w:val="00985F71"/>
    <w:rsid w:val="009866D5"/>
    <w:rsid w:val="00987343"/>
    <w:rsid w:val="00987CE9"/>
    <w:rsid w:val="00987ECE"/>
    <w:rsid w:val="00987F97"/>
    <w:rsid w:val="00990109"/>
    <w:rsid w:val="0099084A"/>
    <w:rsid w:val="009909F9"/>
    <w:rsid w:val="0099163B"/>
    <w:rsid w:val="00991C69"/>
    <w:rsid w:val="00991F27"/>
    <w:rsid w:val="0099201D"/>
    <w:rsid w:val="0099331E"/>
    <w:rsid w:val="00993F62"/>
    <w:rsid w:val="00993FF3"/>
    <w:rsid w:val="0099400C"/>
    <w:rsid w:val="0099428C"/>
    <w:rsid w:val="009946E1"/>
    <w:rsid w:val="00994F80"/>
    <w:rsid w:val="00995466"/>
    <w:rsid w:val="0099578E"/>
    <w:rsid w:val="00995AD5"/>
    <w:rsid w:val="00995AEB"/>
    <w:rsid w:val="00995E90"/>
    <w:rsid w:val="00996756"/>
    <w:rsid w:val="00996B06"/>
    <w:rsid w:val="00996B20"/>
    <w:rsid w:val="00997222"/>
    <w:rsid w:val="009A033A"/>
    <w:rsid w:val="009A08DF"/>
    <w:rsid w:val="009A0956"/>
    <w:rsid w:val="009A0C47"/>
    <w:rsid w:val="009A1111"/>
    <w:rsid w:val="009A1235"/>
    <w:rsid w:val="009A1841"/>
    <w:rsid w:val="009A1FC2"/>
    <w:rsid w:val="009A256F"/>
    <w:rsid w:val="009A2E86"/>
    <w:rsid w:val="009A2F8A"/>
    <w:rsid w:val="009A3AEA"/>
    <w:rsid w:val="009A4228"/>
    <w:rsid w:val="009A42A3"/>
    <w:rsid w:val="009A4F0D"/>
    <w:rsid w:val="009A63EC"/>
    <w:rsid w:val="009A6C75"/>
    <w:rsid w:val="009A6E03"/>
    <w:rsid w:val="009A711E"/>
    <w:rsid w:val="009A776A"/>
    <w:rsid w:val="009A78E9"/>
    <w:rsid w:val="009A7C4C"/>
    <w:rsid w:val="009B03CA"/>
    <w:rsid w:val="009B0B5E"/>
    <w:rsid w:val="009B0C4B"/>
    <w:rsid w:val="009B1E02"/>
    <w:rsid w:val="009B27F7"/>
    <w:rsid w:val="009B2B78"/>
    <w:rsid w:val="009B352E"/>
    <w:rsid w:val="009B3798"/>
    <w:rsid w:val="009B53A1"/>
    <w:rsid w:val="009B5B07"/>
    <w:rsid w:val="009B5D7D"/>
    <w:rsid w:val="009B5FD4"/>
    <w:rsid w:val="009B64F7"/>
    <w:rsid w:val="009B6754"/>
    <w:rsid w:val="009B7710"/>
    <w:rsid w:val="009B7898"/>
    <w:rsid w:val="009B79CD"/>
    <w:rsid w:val="009C1181"/>
    <w:rsid w:val="009C169A"/>
    <w:rsid w:val="009C170D"/>
    <w:rsid w:val="009C2690"/>
    <w:rsid w:val="009C324E"/>
    <w:rsid w:val="009C3357"/>
    <w:rsid w:val="009C35F3"/>
    <w:rsid w:val="009C3810"/>
    <w:rsid w:val="009C3AF7"/>
    <w:rsid w:val="009C42B5"/>
    <w:rsid w:val="009C44C2"/>
    <w:rsid w:val="009C57F1"/>
    <w:rsid w:val="009C60D7"/>
    <w:rsid w:val="009C6401"/>
    <w:rsid w:val="009C6857"/>
    <w:rsid w:val="009C7346"/>
    <w:rsid w:val="009C7892"/>
    <w:rsid w:val="009C78B6"/>
    <w:rsid w:val="009D02DC"/>
    <w:rsid w:val="009D0DEE"/>
    <w:rsid w:val="009D1A07"/>
    <w:rsid w:val="009D25F1"/>
    <w:rsid w:val="009D3019"/>
    <w:rsid w:val="009D319D"/>
    <w:rsid w:val="009D3451"/>
    <w:rsid w:val="009D4484"/>
    <w:rsid w:val="009D4E9C"/>
    <w:rsid w:val="009D4F22"/>
    <w:rsid w:val="009D5085"/>
    <w:rsid w:val="009D5EAC"/>
    <w:rsid w:val="009D611A"/>
    <w:rsid w:val="009D66E0"/>
    <w:rsid w:val="009D69D3"/>
    <w:rsid w:val="009E14FB"/>
    <w:rsid w:val="009E4403"/>
    <w:rsid w:val="009E6F34"/>
    <w:rsid w:val="009E7022"/>
    <w:rsid w:val="009E71F4"/>
    <w:rsid w:val="009E7FD4"/>
    <w:rsid w:val="009F060A"/>
    <w:rsid w:val="009F17D6"/>
    <w:rsid w:val="009F1D14"/>
    <w:rsid w:val="009F1E94"/>
    <w:rsid w:val="009F2F34"/>
    <w:rsid w:val="009F34B1"/>
    <w:rsid w:val="009F42C9"/>
    <w:rsid w:val="009F6374"/>
    <w:rsid w:val="009F6896"/>
    <w:rsid w:val="009F72E9"/>
    <w:rsid w:val="009F733B"/>
    <w:rsid w:val="009F7703"/>
    <w:rsid w:val="009F7883"/>
    <w:rsid w:val="00A007F3"/>
    <w:rsid w:val="00A00E94"/>
    <w:rsid w:val="00A01D0F"/>
    <w:rsid w:val="00A01E5A"/>
    <w:rsid w:val="00A023B6"/>
    <w:rsid w:val="00A03517"/>
    <w:rsid w:val="00A03645"/>
    <w:rsid w:val="00A03AF3"/>
    <w:rsid w:val="00A03B0D"/>
    <w:rsid w:val="00A03B53"/>
    <w:rsid w:val="00A03F4D"/>
    <w:rsid w:val="00A04302"/>
    <w:rsid w:val="00A0475E"/>
    <w:rsid w:val="00A048B1"/>
    <w:rsid w:val="00A049B8"/>
    <w:rsid w:val="00A04ACD"/>
    <w:rsid w:val="00A04B81"/>
    <w:rsid w:val="00A0578A"/>
    <w:rsid w:val="00A05DC7"/>
    <w:rsid w:val="00A063A3"/>
    <w:rsid w:val="00A06DAC"/>
    <w:rsid w:val="00A073FB"/>
    <w:rsid w:val="00A0786F"/>
    <w:rsid w:val="00A07D96"/>
    <w:rsid w:val="00A07DBF"/>
    <w:rsid w:val="00A10558"/>
    <w:rsid w:val="00A10964"/>
    <w:rsid w:val="00A10B91"/>
    <w:rsid w:val="00A12C3C"/>
    <w:rsid w:val="00A13424"/>
    <w:rsid w:val="00A136DA"/>
    <w:rsid w:val="00A13D69"/>
    <w:rsid w:val="00A149BC"/>
    <w:rsid w:val="00A14C60"/>
    <w:rsid w:val="00A14F26"/>
    <w:rsid w:val="00A162E4"/>
    <w:rsid w:val="00A16C02"/>
    <w:rsid w:val="00A170C4"/>
    <w:rsid w:val="00A17126"/>
    <w:rsid w:val="00A17232"/>
    <w:rsid w:val="00A17327"/>
    <w:rsid w:val="00A204AF"/>
    <w:rsid w:val="00A20950"/>
    <w:rsid w:val="00A214F4"/>
    <w:rsid w:val="00A21E95"/>
    <w:rsid w:val="00A22949"/>
    <w:rsid w:val="00A229EE"/>
    <w:rsid w:val="00A22FC5"/>
    <w:rsid w:val="00A248BD"/>
    <w:rsid w:val="00A25352"/>
    <w:rsid w:val="00A2541E"/>
    <w:rsid w:val="00A25A01"/>
    <w:rsid w:val="00A25D3D"/>
    <w:rsid w:val="00A25EAD"/>
    <w:rsid w:val="00A26463"/>
    <w:rsid w:val="00A26EED"/>
    <w:rsid w:val="00A30077"/>
    <w:rsid w:val="00A3036D"/>
    <w:rsid w:val="00A3043B"/>
    <w:rsid w:val="00A306FF"/>
    <w:rsid w:val="00A31813"/>
    <w:rsid w:val="00A31B29"/>
    <w:rsid w:val="00A3230E"/>
    <w:rsid w:val="00A324AB"/>
    <w:rsid w:val="00A32B10"/>
    <w:rsid w:val="00A33578"/>
    <w:rsid w:val="00A33EC7"/>
    <w:rsid w:val="00A3448A"/>
    <w:rsid w:val="00A355FF"/>
    <w:rsid w:val="00A35BFC"/>
    <w:rsid w:val="00A35FCA"/>
    <w:rsid w:val="00A35FCF"/>
    <w:rsid w:val="00A36277"/>
    <w:rsid w:val="00A36473"/>
    <w:rsid w:val="00A37D30"/>
    <w:rsid w:val="00A37DF1"/>
    <w:rsid w:val="00A400C6"/>
    <w:rsid w:val="00A4030C"/>
    <w:rsid w:val="00A4088F"/>
    <w:rsid w:val="00A413F1"/>
    <w:rsid w:val="00A416AE"/>
    <w:rsid w:val="00A4210A"/>
    <w:rsid w:val="00A42123"/>
    <w:rsid w:val="00A426D2"/>
    <w:rsid w:val="00A4273D"/>
    <w:rsid w:val="00A428A7"/>
    <w:rsid w:val="00A42DEC"/>
    <w:rsid w:val="00A43F36"/>
    <w:rsid w:val="00A44211"/>
    <w:rsid w:val="00A44B77"/>
    <w:rsid w:val="00A44C72"/>
    <w:rsid w:val="00A45966"/>
    <w:rsid w:val="00A45D17"/>
    <w:rsid w:val="00A45F1A"/>
    <w:rsid w:val="00A461C9"/>
    <w:rsid w:val="00A4620A"/>
    <w:rsid w:val="00A462F9"/>
    <w:rsid w:val="00A470E1"/>
    <w:rsid w:val="00A473F7"/>
    <w:rsid w:val="00A505B5"/>
    <w:rsid w:val="00A50937"/>
    <w:rsid w:val="00A50A83"/>
    <w:rsid w:val="00A50C42"/>
    <w:rsid w:val="00A51100"/>
    <w:rsid w:val="00A51894"/>
    <w:rsid w:val="00A526BE"/>
    <w:rsid w:val="00A52929"/>
    <w:rsid w:val="00A5353C"/>
    <w:rsid w:val="00A53723"/>
    <w:rsid w:val="00A53E98"/>
    <w:rsid w:val="00A54607"/>
    <w:rsid w:val="00A55D45"/>
    <w:rsid w:val="00A567AA"/>
    <w:rsid w:val="00A56B94"/>
    <w:rsid w:val="00A56FF1"/>
    <w:rsid w:val="00A57251"/>
    <w:rsid w:val="00A5738E"/>
    <w:rsid w:val="00A57703"/>
    <w:rsid w:val="00A57917"/>
    <w:rsid w:val="00A579F6"/>
    <w:rsid w:val="00A6064B"/>
    <w:rsid w:val="00A60EA2"/>
    <w:rsid w:val="00A61A91"/>
    <w:rsid w:val="00A61B5E"/>
    <w:rsid w:val="00A62855"/>
    <w:rsid w:val="00A63C83"/>
    <w:rsid w:val="00A65060"/>
    <w:rsid w:val="00A65536"/>
    <w:rsid w:val="00A65876"/>
    <w:rsid w:val="00A65B58"/>
    <w:rsid w:val="00A65BA5"/>
    <w:rsid w:val="00A67558"/>
    <w:rsid w:val="00A676D0"/>
    <w:rsid w:val="00A70598"/>
    <w:rsid w:val="00A711D4"/>
    <w:rsid w:val="00A7123D"/>
    <w:rsid w:val="00A713B2"/>
    <w:rsid w:val="00A71678"/>
    <w:rsid w:val="00A71F47"/>
    <w:rsid w:val="00A7281F"/>
    <w:rsid w:val="00A72D1C"/>
    <w:rsid w:val="00A73595"/>
    <w:rsid w:val="00A73B95"/>
    <w:rsid w:val="00A73D69"/>
    <w:rsid w:val="00A741F3"/>
    <w:rsid w:val="00A7474D"/>
    <w:rsid w:val="00A74AF0"/>
    <w:rsid w:val="00A74CF0"/>
    <w:rsid w:val="00A75B86"/>
    <w:rsid w:val="00A75D39"/>
    <w:rsid w:val="00A76166"/>
    <w:rsid w:val="00A761E0"/>
    <w:rsid w:val="00A7638D"/>
    <w:rsid w:val="00A76562"/>
    <w:rsid w:val="00A76FB6"/>
    <w:rsid w:val="00A77D46"/>
    <w:rsid w:val="00A77E1F"/>
    <w:rsid w:val="00A80396"/>
    <w:rsid w:val="00A806F8"/>
    <w:rsid w:val="00A82B01"/>
    <w:rsid w:val="00A832CC"/>
    <w:rsid w:val="00A849D0"/>
    <w:rsid w:val="00A84A15"/>
    <w:rsid w:val="00A84CF0"/>
    <w:rsid w:val="00A853F8"/>
    <w:rsid w:val="00A864DC"/>
    <w:rsid w:val="00A879E0"/>
    <w:rsid w:val="00A900FE"/>
    <w:rsid w:val="00A905ED"/>
    <w:rsid w:val="00A90692"/>
    <w:rsid w:val="00A90DA2"/>
    <w:rsid w:val="00A91312"/>
    <w:rsid w:val="00A9165E"/>
    <w:rsid w:val="00A91C83"/>
    <w:rsid w:val="00A92059"/>
    <w:rsid w:val="00A9275A"/>
    <w:rsid w:val="00A92B0A"/>
    <w:rsid w:val="00A9373D"/>
    <w:rsid w:val="00A937DC"/>
    <w:rsid w:val="00A93F8D"/>
    <w:rsid w:val="00A94FAD"/>
    <w:rsid w:val="00A961E1"/>
    <w:rsid w:val="00A967A9"/>
    <w:rsid w:val="00A970D4"/>
    <w:rsid w:val="00A97160"/>
    <w:rsid w:val="00AA0249"/>
    <w:rsid w:val="00AA0991"/>
    <w:rsid w:val="00AA0ED5"/>
    <w:rsid w:val="00AA0F72"/>
    <w:rsid w:val="00AA1E44"/>
    <w:rsid w:val="00AA2688"/>
    <w:rsid w:val="00AA3CD4"/>
    <w:rsid w:val="00AA3D21"/>
    <w:rsid w:val="00AA4922"/>
    <w:rsid w:val="00AA4C4F"/>
    <w:rsid w:val="00AA66A2"/>
    <w:rsid w:val="00AA6A46"/>
    <w:rsid w:val="00AA6C4D"/>
    <w:rsid w:val="00AA73DD"/>
    <w:rsid w:val="00AA73F4"/>
    <w:rsid w:val="00AA7A0D"/>
    <w:rsid w:val="00AB010A"/>
    <w:rsid w:val="00AB044E"/>
    <w:rsid w:val="00AB06BB"/>
    <w:rsid w:val="00AB0C11"/>
    <w:rsid w:val="00AB0FD9"/>
    <w:rsid w:val="00AB1733"/>
    <w:rsid w:val="00AB1A74"/>
    <w:rsid w:val="00AB28A8"/>
    <w:rsid w:val="00AB34FC"/>
    <w:rsid w:val="00AB3A98"/>
    <w:rsid w:val="00AB3F3F"/>
    <w:rsid w:val="00AB4AF0"/>
    <w:rsid w:val="00AB5C90"/>
    <w:rsid w:val="00AB5E9A"/>
    <w:rsid w:val="00AB7220"/>
    <w:rsid w:val="00AB7BDA"/>
    <w:rsid w:val="00AB7BED"/>
    <w:rsid w:val="00AC056E"/>
    <w:rsid w:val="00AC14C1"/>
    <w:rsid w:val="00AC15F5"/>
    <w:rsid w:val="00AC1917"/>
    <w:rsid w:val="00AC3154"/>
    <w:rsid w:val="00AC3AF4"/>
    <w:rsid w:val="00AC3BB2"/>
    <w:rsid w:val="00AC604B"/>
    <w:rsid w:val="00AC6203"/>
    <w:rsid w:val="00AC78E7"/>
    <w:rsid w:val="00AD0187"/>
    <w:rsid w:val="00AD0B4A"/>
    <w:rsid w:val="00AD0E8B"/>
    <w:rsid w:val="00AD1599"/>
    <w:rsid w:val="00AD1910"/>
    <w:rsid w:val="00AD1F9D"/>
    <w:rsid w:val="00AD2580"/>
    <w:rsid w:val="00AD27B6"/>
    <w:rsid w:val="00AD3544"/>
    <w:rsid w:val="00AD3BB2"/>
    <w:rsid w:val="00AD4085"/>
    <w:rsid w:val="00AD4947"/>
    <w:rsid w:val="00AD5790"/>
    <w:rsid w:val="00AD5C46"/>
    <w:rsid w:val="00AD5EB8"/>
    <w:rsid w:val="00AD5F14"/>
    <w:rsid w:val="00AD6090"/>
    <w:rsid w:val="00AD63F7"/>
    <w:rsid w:val="00AD6A3C"/>
    <w:rsid w:val="00AD6A71"/>
    <w:rsid w:val="00AD6DEC"/>
    <w:rsid w:val="00AD750D"/>
    <w:rsid w:val="00AD796C"/>
    <w:rsid w:val="00AE00DC"/>
    <w:rsid w:val="00AE0473"/>
    <w:rsid w:val="00AE0652"/>
    <w:rsid w:val="00AE14D7"/>
    <w:rsid w:val="00AE337C"/>
    <w:rsid w:val="00AE4E36"/>
    <w:rsid w:val="00AE522B"/>
    <w:rsid w:val="00AE5D5E"/>
    <w:rsid w:val="00AE5E2F"/>
    <w:rsid w:val="00AE6778"/>
    <w:rsid w:val="00AE7F27"/>
    <w:rsid w:val="00AF0336"/>
    <w:rsid w:val="00AF0D2D"/>
    <w:rsid w:val="00AF12D5"/>
    <w:rsid w:val="00AF199A"/>
    <w:rsid w:val="00AF1F44"/>
    <w:rsid w:val="00AF2968"/>
    <w:rsid w:val="00AF3135"/>
    <w:rsid w:val="00AF3675"/>
    <w:rsid w:val="00AF37DD"/>
    <w:rsid w:val="00AF4107"/>
    <w:rsid w:val="00AF4510"/>
    <w:rsid w:val="00AF4A16"/>
    <w:rsid w:val="00AF5CC2"/>
    <w:rsid w:val="00AF6001"/>
    <w:rsid w:val="00AF677F"/>
    <w:rsid w:val="00AF7E01"/>
    <w:rsid w:val="00AF7F48"/>
    <w:rsid w:val="00B0094D"/>
    <w:rsid w:val="00B00C99"/>
    <w:rsid w:val="00B011E6"/>
    <w:rsid w:val="00B01B7F"/>
    <w:rsid w:val="00B02206"/>
    <w:rsid w:val="00B025C4"/>
    <w:rsid w:val="00B02FE3"/>
    <w:rsid w:val="00B033C1"/>
    <w:rsid w:val="00B048B5"/>
    <w:rsid w:val="00B04A43"/>
    <w:rsid w:val="00B04EF4"/>
    <w:rsid w:val="00B05377"/>
    <w:rsid w:val="00B0566B"/>
    <w:rsid w:val="00B05EBC"/>
    <w:rsid w:val="00B064D4"/>
    <w:rsid w:val="00B06A0B"/>
    <w:rsid w:val="00B077A2"/>
    <w:rsid w:val="00B07E8D"/>
    <w:rsid w:val="00B10611"/>
    <w:rsid w:val="00B10D82"/>
    <w:rsid w:val="00B10E80"/>
    <w:rsid w:val="00B1199C"/>
    <w:rsid w:val="00B12340"/>
    <w:rsid w:val="00B1261B"/>
    <w:rsid w:val="00B12EAF"/>
    <w:rsid w:val="00B13397"/>
    <w:rsid w:val="00B134D6"/>
    <w:rsid w:val="00B139C6"/>
    <w:rsid w:val="00B14719"/>
    <w:rsid w:val="00B14B65"/>
    <w:rsid w:val="00B14FC4"/>
    <w:rsid w:val="00B15243"/>
    <w:rsid w:val="00B15C19"/>
    <w:rsid w:val="00B16AC0"/>
    <w:rsid w:val="00B173CB"/>
    <w:rsid w:val="00B175BA"/>
    <w:rsid w:val="00B176F0"/>
    <w:rsid w:val="00B17BEC"/>
    <w:rsid w:val="00B17F57"/>
    <w:rsid w:val="00B2222F"/>
    <w:rsid w:val="00B22718"/>
    <w:rsid w:val="00B22794"/>
    <w:rsid w:val="00B23686"/>
    <w:rsid w:val="00B239ED"/>
    <w:rsid w:val="00B24901"/>
    <w:rsid w:val="00B26686"/>
    <w:rsid w:val="00B27127"/>
    <w:rsid w:val="00B27301"/>
    <w:rsid w:val="00B27A01"/>
    <w:rsid w:val="00B27B98"/>
    <w:rsid w:val="00B27C0F"/>
    <w:rsid w:val="00B27D9C"/>
    <w:rsid w:val="00B27E6F"/>
    <w:rsid w:val="00B27EC6"/>
    <w:rsid w:val="00B300DD"/>
    <w:rsid w:val="00B302EF"/>
    <w:rsid w:val="00B30D0F"/>
    <w:rsid w:val="00B3129E"/>
    <w:rsid w:val="00B31AA6"/>
    <w:rsid w:val="00B32773"/>
    <w:rsid w:val="00B32DB6"/>
    <w:rsid w:val="00B32FC9"/>
    <w:rsid w:val="00B33662"/>
    <w:rsid w:val="00B336DB"/>
    <w:rsid w:val="00B337BF"/>
    <w:rsid w:val="00B33BBC"/>
    <w:rsid w:val="00B33EEA"/>
    <w:rsid w:val="00B34108"/>
    <w:rsid w:val="00B34A62"/>
    <w:rsid w:val="00B34C77"/>
    <w:rsid w:val="00B350C4"/>
    <w:rsid w:val="00B35590"/>
    <w:rsid w:val="00B35BC6"/>
    <w:rsid w:val="00B40125"/>
    <w:rsid w:val="00B40775"/>
    <w:rsid w:val="00B407AD"/>
    <w:rsid w:val="00B40C41"/>
    <w:rsid w:val="00B414D5"/>
    <w:rsid w:val="00B41527"/>
    <w:rsid w:val="00B41E46"/>
    <w:rsid w:val="00B423A7"/>
    <w:rsid w:val="00B42A19"/>
    <w:rsid w:val="00B43013"/>
    <w:rsid w:val="00B43CF3"/>
    <w:rsid w:val="00B43E52"/>
    <w:rsid w:val="00B44155"/>
    <w:rsid w:val="00B45B43"/>
    <w:rsid w:val="00B4659D"/>
    <w:rsid w:val="00B46C15"/>
    <w:rsid w:val="00B47718"/>
    <w:rsid w:val="00B478E1"/>
    <w:rsid w:val="00B47D40"/>
    <w:rsid w:val="00B47DF6"/>
    <w:rsid w:val="00B513DF"/>
    <w:rsid w:val="00B51A63"/>
    <w:rsid w:val="00B51BDF"/>
    <w:rsid w:val="00B52BBF"/>
    <w:rsid w:val="00B52DC1"/>
    <w:rsid w:val="00B5372A"/>
    <w:rsid w:val="00B537F1"/>
    <w:rsid w:val="00B53AFF"/>
    <w:rsid w:val="00B5446B"/>
    <w:rsid w:val="00B54516"/>
    <w:rsid w:val="00B5497E"/>
    <w:rsid w:val="00B54F9B"/>
    <w:rsid w:val="00B55AF9"/>
    <w:rsid w:val="00B55C02"/>
    <w:rsid w:val="00B55EC5"/>
    <w:rsid w:val="00B573FD"/>
    <w:rsid w:val="00B575C4"/>
    <w:rsid w:val="00B5763C"/>
    <w:rsid w:val="00B5774A"/>
    <w:rsid w:val="00B57797"/>
    <w:rsid w:val="00B57854"/>
    <w:rsid w:val="00B5789A"/>
    <w:rsid w:val="00B57D4A"/>
    <w:rsid w:val="00B57D6F"/>
    <w:rsid w:val="00B6104D"/>
    <w:rsid w:val="00B620F8"/>
    <w:rsid w:val="00B625D2"/>
    <w:rsid w:val="00B63290"/>
    <w:rsid w:val="00B647FE"/>
    <w:rsid w:val="00B6560A"/>
    <w:rsid w:val="00B656A5"/>
    <w:rsid w:val="00B65C5D"/>
    <w:rsid w:val="00B66F24"/>
    <w:rsid w:val="00B6708A"/>
    <w:rsid w:val="00B67B8B"/>
    <w:rsid w:val="00B7083E"/>
    <w:rsid w:val="00B70C45"/>
    <w:rsid w:val="00B718C1"/>
    <w:rsid w:val="00B72CD3"/>
    <w:rsid w:val="00B730C1"/>
    <w:rsid w:val="00B73424"/>
    <w:rsid w:val="00B73A97"/>
    <w:rsid w:val="00B748DC"/>
    <w:rsid w:val="00B74A7A"/>
    <w:rsid w:val="00B74FC0"/>
    <w:rsid w:val="00B7587D"/>
    <w:rsid w:val="00B76069"/>
    <w:rsid w:val="00B7681E"/>
    <w:rsid w:val="00B7745B"/>
    <w:rsid w:val="00B77FF2"/>
    <w:rsid w:val="00B80234"/>
    <w:rsid w:val="00B80934"/>
    <w:rsid w:val="00B81F7A"/>
    <w:rsid w:val="00B8280F"/>
    <w:rsid w:val="00B83232"/>
    <w:rsid w:val="00B83FE3"/>
    <w:rsid w:val="00B8492D"/>
    <w:rsid w:val="00B84DAA"/>
    <w:rsid w:val="00B878D9"/>
    <w:rsid w:val="00B9117C"/>
    <w:rsid w:val="00B91533"/>
    <w:rsid w:val="00B917C6"/>
    <w:rsid w:val="00B91E7C"/>
    <w:rsid w:val="00B92473"/>
    <w:rsid w:val="00B924E5"/>
    <w:rsid w:val="00B92C76"/>
    <w:rsid w:val="00B934B0"/>
    <w:rsid w:val="00B934E3"/>
    <w:rsid w:val="00B93A79"/>
    <w:rsid w:val="00B9442D"/>
    <w:rsid w:val="00B9448D"/>
    <w:rsid w:val="00B94CAF"/>
    <w:rsid w:val="00B9548E"/>
    <w:rsid w:val="00B95C26"/>
    <w:rsid w:val="00B95E10"/>
    <w:rsid w:val="00B960AD"/>
    <w:rsid w:val="00B96509"/>
    <w:rsid w:val="00B96916"/>
    <w:rsid w:val="00B9765D"/>
    <w:rsid w:val="00B97698"/>
    <w:rsid w:val="00B97737"/>
    <w:rsid w:val="00B97BE7"/>
    <w:rsid w:val="00B97E51"/>
    <w:rsid w:val="00BA03BC"/>
    <w:rsid w:val="00BA0AEC"/>
    <w:rsid w:val="00BA12A5"/>
    <w:rsid w:val="00BA16D6"/>
    <w:rsid w:val="00BA1865"/>
    <w:rsid w:val="00BA1CA0"/>
    <w:rsid w:val="00BA1CF8"/>
    <w:rsid w:val="00BA2813"/>
    <w:rsid w:val="00BA35A8"/>
    <w:rsid w:val="00BA3926"/>
    <w:rsid w:val="00BA3E0A"/>
    <w:rsid w:val="00BA4ECF"/>
    <w:rsid w:val="00BA5B4A"/>
    <w:rsid w:val="00BA5FCE"/>
    <w:rsid w:val="00BA6065"/>
    <w:rsid w:val="00BA7207"/>
    <w:rsid w:val="00BA7E0F"/>
    <w:rsid w:val="00BA7E2A"/>
    <w:rsid w:val="00BB000E"/>
    <w:rsid w:val="00BB0D6A"/>
    <w:rsid w:val="00BB14B1"/>
    <w:rsid w:val="00BB1814"/>
    <w:rsid w:val="00BB1F82"/>
    <w:rsid w:val="00BB1FA7"/>
    <w:rsid w:val="00BB31A7"/>
    <w:rsid w:val="00BB337A"/>
    <w:rsid w:val="00BB4329"/>
    <w:rsid w:val="00BB4514"/>
    <w:rsid w:val="00BB460C"/>
    <w:rsid w:val="00BB47F2"/>
    <w:rsid w:val="00BB4D86"/>
    <w:rsid w:val="00BB4E54"/>
    <w:rsid w:val="00BB5AC6"/>
    <w:rsid w:val="00BB6058"/>
    <w:rsid w:val="00BB6FD4"/>
    <w:rsid w:val="00BB72DF"/>
    <w:rsid w:val="00BB77B6"/>
    <w:rsid w:val="00BB7D50"/>
    <w:rsid w:val="00BB7DD3"/>
    <w:rsid w:val="00BB7FEB"/>
    <w:rsid w:val="00BC0E74"/>
    <w:rsid w:val="00BC17CC"/>
    <w:rsid w:val="00BC1ACB"/>
    <w:rsid w:val="00BC238A"/>
    <w:rsid w:val="00BC2F04"/>
    <w:rsid w:val="00BC2FDC"/>
    <w:rsid w:val="00BC3AA2"/>
    <w:rsid w:val="00BC3C5B"/>
    <w:rsid w:val="00BC3C9B"/>
    <w:rsid w:val="00BC3D51"/>
    <w:rsid w:val="00BC4034"/>
    <w:rsid w:val="00BC45EC"/>
    <w:rsid w:val="00BC56C6"/>
    <w:rsid w:val="00BC5DD4"/>
    <w:rsid w:val="00BC6271"/>
    <w:rsid w:val="00BC6360"/>
    <w:rsid w:val="00BC6A61"/>
    <w:rsid w:val="00BC6C43"/>
    <w:rsid w:val="00BC6C67"/>
    <w:rsid w:val="00BC723C"/>
    <w:rsid w:val="00BC72F7"/>
    <w:rsid w:val="00BC7863"/>
    <w:rsid w:val="00BD00B5"/>
    <w:rsid w:val="00BD0461"/>
    <w:rsid w:val="00BD098C"/>
    <w:rsid w:val="00BD118E"/>
    <w:rsid w:val="00BD15D5"/>
    <w:rsid w:val="00BD2437"/>
    <w:rsid w:val="00BD2903"/>
    <w:rsid w:val="00BD34E6"/>
    <w:rsid w:val="00BD3595"/>
    <w:rsid w:val="00BD35CE"/>
    <w:rsid w:val="00BD3777"/>
    <w:rsid w:val="00BD3997"/>
    <w:rsid w:val="00BD3CE7"/>
    <w:rsid w:val="00BD3D28"/>
    <w:rsid w:val="00BD3DB7"/>
    <w:rsid w:val="00BD3DD1"/>
    <w:rsid w:val="00BD4BED"/>
    <w:rsid w:val="00BD4D37"/>
    <w:rsid w:val="00BD53FA"/>
    <w:rsid w:val="00BD54B6"/>
    <w:rsid w:val="00BD5701"/>
    <w:rsid w:val="00BD572D"/>
    <w:rsid w:val="00BD6C59"/>
    <w:rsid w:val="00BD7842"/>
    <w:rsid w:val="00BD799D"/>
    <w:rsid w:val="00BD7BEF"/>
    <w:rsid w:val="00BE024E"/>
    <w:rsid w:val="00BE0C00"/>
    <w:rsid w:val="00BE1407"/>
    <w:rsid w:val="00BE1579"/>
    <w:rsid w:val="00BE1809"/>
    <w:rsid w:val="00BE1CB3"/>
    <w:rsid w:val="00BE2249"/>
    <w:rsid w:val="00BE238E"/>
    <w:rsid w:val="00BE2E95"/>
    <w:rsid w:val="00BE36A2"/>
    <w:rsid w:val="00BE38ED"/>
    <w:rsid w:val="00BE457A"/>
    <w:rsid w:val="00BE4CE8"/>
    <w:rsid w:val="00BE6095"/>
    <w:rsid w:val="00BE6269"/>
    <w:rsid w:val="00BE6697"/>
    <w:rsid w:val="00BE66C7"/>
    <w:rsid w:val="00BE67C1"/>
    <w:rsid w:val="00BE71BF"/>
    <w:rsid w:val="00BE76D7"/>
    <w:rsid w:val="00BE774A"/>
    <w:rsid w:val="00BF0E57"/>
    <w:rsid w:val="00BF0E9D"/>
    <w:rsid w:val="00BF0EAD"/>
    <w:rsid w:val="00BF2597"/>
    <w:rsid w:val="00BF3E9F"/>
    <w:rsid w:val="00BF3ED9"/>
    <w:rsid w:val="00BF6D2F"/>
    <w:rsid w:val="00BF7B57"/>
    <w:rsid w:val="00C016D0"/>
    <w:rsid w:val="00C02F4E"/>
    <w:rsid w:val="00C03027"/>
    <w:rsid w:val="00C0371C"/>
    <w:rsid w:val="00C037CE"/>
    <w:rsid w:val="00C03AD3"/>
    <w:rsid w:val="00C04011"/>
    <w:rsid w:val="00C0412B"/>
    <w:rsid w:val="00C04B23"/>
    <w:rsid w:val="00C04D83"/>
    <w:rsid w:val="00C05119"/>
    <w:rsid w:val="00C051E7"/>
    <w:rsid w:val="00C063DD"/>
    <w:rsid w:val="00C06EB6"/>
    <w:rsid w:val="00C07606"/>
    <w:rsid w:val="00C07644"/>
    <w:rsid w:val="00C077F9"/>
    <w:rsid w:val="00C07E83"/>
    <w:rsid w:val="00C103CA"/>
    <w:rsid w:val="00C103FD"/>
    <w:rsid w:val="00C10896"/>
    <w:rsid w:val="00C10E57"/>
    <w:rsid w:val="00C10F06"/>
    <w:rsid w:val="00C11770"/>
    <w:rsid w:val="00C11C26"/>
    <w:rsid w:val="00C11F27"/>
    <w:rsid w:val="00C12829"/>
    <w:rsid w:val="00C130D2"/>
    <w:rsid w:val="00C1386B"/>
    <w:rsid w:val="00C1416A"/>
    <w:rsid w:val="00C14A89"/>
    <w:rsid w:val="00C14ACC"/>
    <w:rsid w:val="00C15368"/>
    <w:rsid w:val="00C1546F"/>
    <w:rsid w:val="00C15FA8"/>
    <w:rsid w:val="00C16A75"/>
    <w:rsid w:val="00C17E4F"/>
    <w:rsid w:val="00C210E0"/>
    <w:rsid w:val="00C21521"/>
    <w:rsid w:val="00C22251"/>
    <w:rsid w:val="00C22DCD"/>
    <w:rsid w:val="00C22F02"/>
    <w:rsid w:val="00C241CC"/>
    <w:rsid w:val="00C24BD2"/>
    <w:rsid w:val="00C258F0"/>
    <w:rsid w:val="00C25B2D"/>
    <w:rsid w:val="00C26D8A"/>
    <w:rsid w:val="00C27296"/>
    <w:rsid w:val="00C27525"/>
    <w:rsid w:val="00C275DF"/>
    <w:rsid w:val="00C27B3A"/>
    <w:rsid w:val="00C302B1"/>
    <w:rsid w:val="00C31715"/>
    <w:rsid w:val="00C31A6E"/>
    <w:rsid w:val="00C31B14"/>
    <w:rsid w:val="00C31C95"/>
    <w:rsid w:val="00C332FF"/>
    <w:rsid w:val="00C33507"/>
    <w:rsid w:val="00C33959"/>
    <w:rsid w:val="00C33AED"/>
    <w:rsid w:val="00C33D90"/>
    <w:rsid w:val="00C354A2"/>
    <w:rsid w:val="00C36506"/>
    <w:rsid w:val="00C36567"/>
    <w:rsid w:val="00C36BB1"/>
    <w:rsid w:val="00C36C8B"/>
    <w:rsid w:val="00C37656"/>
    <w:rsid w:val="00C37DDE"/>
    <w:rsid w:val="00C409D4"/>
    <w:rsid w:val="00C40AD9"/>
    <w:rsid w:val="00C4136D"/>
    <w:rsid w:val="00C41628"/>
    <w:rsid w:val="00C42E96"/>
    <w:rsid w:val="00C433EB"/>
    <w:rsid w:val="00C43727"/>
    <w:rsid w:val="00C439DB"/>
    <w:rsid w:val="00C43D40"/>
    <w:rsid w:val="00C44546"/>
    <w:rsid w:val="00C44641"/>
    <w:rsid w:val="00C44B1F"/>
    <w:rsid w:val="00C45447"/>
    <w:rsid w:val="00C45B28"/>
    <w:rsid w:val="00C45E64"/>
    <w:rsid w:val="00C462E9"/>
    <w:rsid w:val="00C46510"/>
    <w:rsid w:val="00C47A56"/>
    <w:rsid w:val="00C47B3B"/>
    <w:rsid w:val="00C47C7C"/>
    <w:rsid w:val="00C50434"/>
    <w:rsid w:val="00C5055A"/>
    <w:rsid w:val="00C51142"/>
    <w:rsid w:val="00C51F00"/>
    <w:rsid w:val="00C521EC"/>
    <w:rsid w:val="00C52545"/>
    <w:rsid w:val="00C5255A"/>
    <w:rsid w:val="00C53235"/>
    <w:rsid w:val="00C53C3C"/>
    <w:rsid w:val="00C542D9"/>
    <w:rsid w:val="00C54FF7"/>
    <w:rsid w:val="00C5528D"/>
    <w:rsid w:val="00C55DB9"/>
    <w:rsid w:val="00C55F13"/>
    <w:rsid w:val="00C55F78"/>
    <w:rsid w:val="00C56682"/>
    <w:rsid w:val="00C56DBA"/>
    <w:rsid w:val="00C56E1A"/>
    <w:rsid w:val="00C574C6"/>
    <w:rsid w:val="00C574E3"/>
    <w:rsid w:val="00C57BCF"/>
    <w:rsid w:val="00C57C74"/>
    <w:rsid w:val="00C57D92"/>
    <w:rsid w:val="00C600DE"/>
    <w:rsid w:val="00C605DC"/>
    <w:rsid w:val="00C606CA"/>
    <w:rsid w:val="00C606EE"/>
    <w:rsid w:val="00C60B66"/>
    <w:rsid w:val="00C61AA1"/>
    <w:rsid w:val="00C62078"/>
    <w:rsid w:val="00C62B78"/>
    <w:rsid w:val="00C62BC5"/>
    <w:rsid w:val="00C62C12"/>
    <w:rsid w:val="00C64728"/>
    <w:rsid w:val="00C64C96"/>
    <w:rsid w:val="00C65643"/>
    <w:rsid w:val="00C65FBB"/>
    <w:rsid w:val="00C6610F"/>
    <w:rsid w:val="00C66357"/>
    <w:rsid w:val="00C66623"/>
    <w:rsid w:val="00C66A22"/>
    <w:rsid w:val="00C66F01"/>
    <w:rsid w:val="00C679C1"/>
    <w:rsid w:val="00C679CE"/>
    <w:rsid w:val="00C703FA"/>
    <w:rsid w:val="00C72322"/>
    <w:rsid w:val="00C72AF9"/>
    <w:rsid w:val="00C72D82"/>
    <w:rsid w:val="00C741CC"/>
    <w:rsid w:val="00C7469D"/>
    <w:rsid w:val="00C75302"/>
    <w:rsid w:val="00C75BD3"/>
    <w:rsid w:val="00C75E2F"/>
    <w:rsid w:val="00C76107"/>
    <w:rsid w:val="00C77216"/>
    <w:rsid w:val="00C80472"/>
    <w:rsid w:val="00C80483"/>
    <w:rsid w:val="00C80C47"/>
    <w:rsid w:val="00C81A64"/>
    <w:rsid w:val="00C820C5"/>
    <w:rsid w:val="00C82DBE"/>
    <w:rsid w:val="00C837E9"/>
    <w:rsid w:val="00C84005"/>
    <w:rsid w:val="00C84638"/>
    <w:rsid w:val="00C8487E"/>
    <w:rsid w:val="00C84CAF"/>
    <w:rsid w:val="00C854D1"/>
    <w:rsid w:val="00C8595D"/>
    <w:rsid w:val="00C85D35"/>
    <w:rsid w:val="00C85D66"/>
    <w:rsid w:val="00C86246"/>
    <w:rsid w:val="00C86403"/>
    <w:rsid w:val="00C871F4"/>
    <w:rsid w:val="00C872A5"/>
    <w:rsid w:val="00C87C07"/>
    <w:rsid w:val="00C87D59"/>
    <w:rsid w:val="00C87D84"/>
    <w:rsid w:val="00C90805"/>
    <w:rsid w:val="00C90A47"/>
    <w:rsid w:val="00C91B98"/>
    <w:rsid w:val="00C91D1E"/>
    <w:rsid w:val="00C9279D"/>
    <w:rsid w:val="00C93C5A"/>
    <w:rsid w:val="00C94165"/>
    <w:rsid w:val="00C953F6"/>
    <w:rsid w:val="00C9551A"/>
    <w:rsid w:val="00C95948"/>
    <w:rsid w:val="00C961B9"/>
    <w:rsid w:val="00C96A66"/>
    <w:rsid w:val="00C96EF5"/>
    <w:rsid w:val="00C971F3"/>
    <w:rsid w:val="00C9745B"/>
    <w:rsid w:val="00C97712"/>
    <w:rsid w:val="00C97990"/>
    <w:rsid w:val="00C97F97"/>
    <w:rsid w:val="00CA048D"/>
    <w:rsid w:val="00CA0CA7"/>
    <w:rsid w:val="00CA0E99"/>
    <w:rsid w:val="00CA10D2"/>
    <w:rsid w:val="00CA17E8"/>
    <w:rsid w:val="00CA23AE"/>
    <w:rsid w:val="00CA23B6"/>
    <w:rsid w:val="00CA2583"/>
    <w:rsid w:val="00CA3AC6"/>
    <w:rsid w:val="00CA4A53"/>
    <w:rsid w:val="00CA4B82"/>
    <w:rsid w:val="00CA542E"/>
    <w:rsid w:val="00CA5713"/>
    <w:rsid w:val="00CA6240"/>
    <w:rsid w:val="00CA6BF2"/>
    <w:rsid w:val="00CA6FA7"/>
    <w:rsid w:val="00CA6FE8"/>
    <w:rsid w:val="00CA7409"/>
    <w:rsid w:val="00CB0302"/>
    <w:rsid w:val="00CB051D"/>
    <w:rsid w:val="00CB2296"/>
    <w:rsid w:val="00CB3650"/>
    <w:rsid w:val="00CB3A26"/>
    <w:rsid w:val="00CB3D10"/>
    <w:rsid w:val="00CB4443"/>
    <w:rsid w:val="00CB45B6"/>
    <w:rsid w:val="00CB539A"/>
    <w:rsid w:val="00CB692F"/>
    <w:rsid w:val="00CB7097"/>
    <w:rsid w:val="00CB709E"/>
    <w:rsid w:val="00CB7546"/>
    <w:rsid w:val="00CB781D"/>
    <w:rsid w:val="00CB7EEC"/>
    <w:rsid w:val="00CC03A5"/>
    <w:rsid w:val="00CC06D9"/>
    <w:rsid w:val="00CC07C3"/>
    <w:rsid w:val="00CC24F6"/>
    <w:rsid w:val="00CC2E31"/>
    <w:rsid w:val="00CC303A"/>
    <w:rsid w:val="00CC353C"/>
    <w:rsid w:val="00CC3D15"/>
    <w:rsid w:val="00CC3E3A"/>
    <w:rsid w:val="00CC3E6A"/>
    <w:rsid w:val="00CC46FF"/>
    <w:rsid w:val="00CC4F4E"/>
    <w:rsid w:val="00CC4FEC"/>
    <w:rsid w:val="00CC52E2"/>
    <w:rsid w:val="00CC5F6C"/>
    <w:rsid w:val="00CC633C"/>
    <w:rsid w:val="00CC6BCD"/>
    <w:rsid w:val="00CD0499"/>
    <w:rsid w:val="00CD06BF"/>
    <w:rsid w:val="00CD0A14"/>
    <w:rsid w:val="00CD1B8A"/>
    <w:rsid w:val="00CD23FB"/>
    <w:rsid w:val="00CD32B5"/>
    <w:rsid w:val="00CD3CBE"/>
    <w:rsid w:val="00CD401F"/>
    <w:rsid w:val="00CD428A"/>
    <w:rsid w:val="00CD5019"/>
    <w:rsid w:val="00CD510B"/>
    <w:rsid w:val="00CD524C"/>
    <w:rsid w:val="00CD525F"/>
    <w:rsid w:val="00CD5383"/>
    <w:rsid w:val="00CD5773"/>
    <w:rsid w:val="00CD6002"/>
    <w:rsid w:val="00CD6A1E"/>
    <w:rsid w:val="00CD712B"/>
    <w:rsid w:val="00CD7958"/>
    <w:rsid w:val="00CD7A85"/>
    <w:rsid w:val="00CD7DF5"/>
    <w:rsid w:val="00CE17EB"/>
    <w:rsid w:val="00CE1878"/>
    <w:rsid w:val="00CE24CA"/>
    <w:rsid w:val="00CE25E4"/>
    <w:rsid w:val="00CE25FE"/>
    <w:rsid w:val="00CE281B"/>
    <w:rsid w:val="00CE3106"/>
    <w:rsid w:val="00CE3B54"/>
    <w:rsid w:val="00CE3FFE"/>
    <w:rsid w:val="00CE4EB5"/>
    <w:rsid w:val="00CE5EB3"/>
    <w:rsid w:val="00CE612E"/>
    <w:rsid w:val="00CE6ACA"/>
    <w:rsid w:val="00CE6C5C"/>
    <w:rsid w:val="00CE7A0D"/>
    <w:rsid w:val="00CF0633"/>
    <w:rsid w:val="00CF071A"/>
    <w:rsid w:val="00CF149F"/>
    <w:rsid w:val="00CF152C"/>
    <w:rsid w:val="00CF17AD"/>
    <w:rsid w:val="00CF221E"/>
    <w:rsid w:val="00CF2822"/>
    <w:rsid w:val="00CF299B"/>
    <w:rsid w:val="00CF2A78"/>
    <w:rsid w:val="00CF2ADA"/>
    <w:rsid w:val="00CF2C92"/>
    <w:rsid w:val="00CF3105"/>
    <w:rsid w:val="00CF3EA9"/>
    <w:rsid w:val="00CF46D5"/>
    <w:rsid w:val="00CF5A3F"/>
    <w:rsid w:val="00CF5A93"/>
    <w:rsid w:val="00CF61A4"/>
    <w:rsid w:val="00CF675B"/>
    <w:rsid w:val="00CF6830"/>
    <w:rsid w:val="00CF6BFE"/>
    <w:rsid w:val="00CF6F0F"/>
    <w:rsid w:val="00CF7E5F"/>
    <w:rsid w:val="00D0090A"/>
    <w:rsid w:val="00D00A3E"/>
    <w:rsid w:val="00D0235F"/>
    <w:rsid w:val="00D0239D"/>
    <w:rsid w:val="00D02543"/>
    <w:rsid w:val="00D02D16"/>
    <w:rsid w:val="00D0374F"/>
    <w:rsid w:val="00D0384F"/>
    <w:rsid w:val="00D0410E"/>
    <w:rsid w:val="00D041B8"/>
    <w:rsid w:val="00D04525"/>
    <w:rsid w:val="00D0507F"/>
    <w:rsid w:val="00D05819"/>
    <w:rsid w:val="00D05FB3"/>
    <w:rsid w:val="00D065FC"/>
    <w:rsid w:val="00D067DC"/>
    <w:rsid w:val="00D07B96"/>
    <w:rsid w:val="00D10003"/>
    <w:rsid w:val="00D1027C"/>
    <w:rsid w:val="00D110DA"/>
    <w:rsid w:val="00D11A5D"/>
    <w:rsid w:val="00D13235"/>
    <w:rsid w:val="00D13863"/>
    <w:rsid w:val="00D1408F"/>
    <w:rsid w:val="00D14684"/>
    <w:rsid w:val="00D14957"/>
    <w:rsid w:val="00D14AAF"/>
    <w:rsid w:val="00D156A8"/>
    <w:rsid w:val="00D157B1"/>
    <w:rsid w:val="00D15EB2"/>
    <w:rsid w:val="00D1603E"/>
    <w:rsid w:val="00D163B8"/>
    <w:rsid w:val="00D16A10"/>
    <w:rsid w:val="00D16CA3"/>
    <w:rsid w:val="00D16CE0"/>
    <w:rsid w:val="00D16D68"/>
    <w:rsid w:val="00D173DC"/>
    <w:rsid w:val="00D17B07"/>
    <w:rsid w:val="00D17E32"/>
    <w:rsid w:val="00D207FA"/>
    <w:rsid w:val="00D20A7C"/>
    <w:rsid w:val="00D21559"/>
    <w:rsid w:val="00D22BD4"/>
    <w:rsid w:val="00D22D5E"/>
    <w:rsid w:val="00D23471"/>
    <w:rsid w:val="00D2368F"/>
    <w:rsid w:val="00D238CE"/>
    <w:rsid w:val="00D24F39"/>
    <w:rsid w:val="00D25A85"/>
    <w:rsid w:val="00D25B4E"/>
    <w:rsid w:val="00D27186"/>
    <w:rsid w:val="00D27539"/>
    <w:rsid w:val="00D27958"/>
    <w:rsid w:val="00D30223"/>
    <w:rsid w:val="00D313F2"/>
    <w:rsid w:val="00D319CA"/>
    <w:rsid w:val="00D31C9B"/>
    <w:rsid w:val="00D32840"/>
    <w:rsid w:val="00D32FA6"/>
    <w:rsid w:val="00D33A84"/>
    <w:rsid w:val="00D33C59"/>
    <w:rsid w:val="00D33CE5"/>
    <w:rsid w:val="00D340D6"/>
    <w:rsid w:val="00D345E5"/>
    <w:rsid w:val="00D34D29"/>
    <w:rsid w:val="00D34D30"/>
    <w:rsid w:val="00D3546D"/>
    <w:rsid w:val="00D354C6"/>
    <w:rsid w:val="00D35692"/>
    <w:rsid w:val="00D35699"/>
    <w:rsid w:val="00D35B80"/>
    <w:rsid w:val="00D35D15"/>
    <w:rsid w:val="00D35E4A"/>
    <w:rsid w:val="00D3661B"/>
    <w:rsid w:val="00D36815"/>
    <w:rsid w:val="00D368B6"/>
    <w:rsid w:val="00D36E85"/>
    <w:rsid w:val="00D37573"/>
    <w:rsid w:val="00D37779"/>
    <w:rsid w:val="00D378D6"/>
    <w:rsid w:val="00D37B34"/>
    <w:rsid w:val="00D37DCB"/>
    <w:rsid w:val="00D403C0"/>
    <w:rsid w:val="00D4073C"/>
    <w:rsid w:val="00D411D4"/>
    <w:rsid w:val="00D41771"/>
    <w:rsid w:val="00D419E1"/>
    <w:rsid w:val="00D41CCB"/>
    <w:rsid w:val="00D420A2"/>
    <w:rsid w:val="00D42B92"/>
    <w:rsid w:val="00D43178"/>
    <w:rsid w:val="00D435FE"/>
    <w:rsid w:val="00D43723"/>
    <w:rsid w:val="00D43DA2"/>
    <w:rsid w:val="00D442B1"/>
    <w:rsid w:val="00D45332"/>
    <w:rsid w:val="00D45883"/>
    <w:rsid w:val="00D45F46"/>
    <w:rsid w:val="00D464D6"/>
    <w:rsid w:val="00D470BF"/>
    <w:rsid w:val="00D505C6"/>
    <w:rsid w:val="00D50B0B"/>
    <w:rsid w:val="00D50D1A"/>
    <w:rsid w:val="00D50D33"/>
    <w:rsid w:val="00D50FE5"/>
    <w:rsid w:val="00D518E4"/>
    <w:rsid w:val="00D51C93"/>
    <w:rsid w:val="00D526DF"/>
    <w:rsid w:val="00D53D6A"/>
    <w:rsid w:val="00D54771"/>
    <w:rsid w:val="00D551E7"/>
    <w:rsid w:val="00D555C1"/>
    <w:rsid w:val="00D55EE1"/>
    <w:rsid w:val="00D57265"/>
    <w:rsid w:val="00D576FF"/>
    <w:rsid w:val="00D577D6"/>
    <w:rsid w:val="00D57B32"/>
    <w:rsid w:val="00D57B50"/>
    <w:rsid w:val="00D57F8D"/>
    <w:rsid w:val="00D60B77"/>
    <w:rsid w:val="00D6113B"/>
    <w:rsid w:val="00D616AD"/>
    <w:rsid w:val="00D6195A"/>
    <w:rsid w:val="00D64856"/>
    <w:rsid w:val="00D658AA"/>
    <w:rsid w:val="00D66443"/>
    <w:rsid w:val="00D66AC3"/>
    <w:rsid w:val="00D676AE"/>
    <w:rsid w:val="00D70254"/>
    <w:rsid w:val="00D71A45"/>
    <w:rsid w:val="00D71BD8"/>
    <w:rsid w:val="00D72945"/>
    <w:rsid w:val="00D72CE5"/>
    <w:rsid w:val="00D730F2"/>
    <w:rsid w:val="00D7346C"/>
    <w:rsid w:val="00D735C2"/>
    <w:rsid w:val="00D739A3"/>
    <w:rsid w:val="00D73C12"/>
    <w:rsid w:val="00D742E2"/>
    <w:rsid w:val="00D74320"/>
    <w:rsid w:val="00D74384"/>
    <w:rsid w:val="00D74710"/>
    <w:rsid w:val="00D75AE9"/>
    <w:rsid w:val="00D7672D"/>
    <w:rsid w:val="00D76D8D"/>
    <w:rsid w:val="00D773E0"/>
    <w:rsid w:val="00D77FE4"/>
    <w:rsid w:val="00D8049C"/>
    <w:rsid w:val="00D808ED"/>
    <w:rsid w:val="00D80BF9"/>
    <w:rsid w:val="00D81F9D"/>
    <w:rsid w:val="00D82613"/>
    <w:rsid w:val="00D82E51"/>
    <w:rsid w:val="00D8684F"/>
    <w:rsid w:val="00D86E59"/>
    <w:rsid w:val="00D8737A"/>
    <w:rsid w:val="00D87488"/>
    <w:rsid w:val="00D87DCD"/>
    <w:rsid w:val="00D90274"/>
    <w:rsid w:val="00D9061E"/>
    <w:rsid w:val="00D9149A"/>
    <w:rsid w:val="00D91647"/>
    <w:rsid w:val="00D9185F"/>
    <w:rsid w:val="00D92B4F"/>
    <w:rsid w:val="00D93AE3"/>
    <w:rsid w:val="00D93AFD"/>
    <w:rsid w:val="00D93DD3"/>
    <w:rsid w:val="00D94F4C"/>
    <w:rsid w:val="00D9605D"/>
    <w:rsid w:val="00D9696E"/>
    <w:rsid w:val="00D96BD9"/>
    <w:rsid w:val="00D96D08"/>
    <w:rsid w:val="00DA099E"/>
    <w:rsid w:val="00DA0D5F"/>
    <w:rsid w:val="00DA1026"/>
    <w:rsid w:val="00DA1C6F"/>
    <w:rsid w:val="00DA1D51"/>
    <w:rsid w:val="00DA1DC8"/>
    <w:rsid w:val="00DA22B3"/>
    <w:rsid w:val="00DA29B9"/>
    <w:rsid w:val="00DA3109"/>
    <w:rsid w:val="00DA3D68"/>
    <w:rsid w:val="00DA4EEF"/>
    <w:rsid w:val="00DA5ABF"/>
    <w:rsid w:val="00DA6040"/>
    <w:rsid w:val="00DA6181"/>
    <w:rsid w:val="00DA69CF"/>
    <w:rsid w:val="00DA704F"/>
    <w:rsid w:val="00DA7320"/>
    <w:rsid w:val="00DA736E"/>
    <w:rsid w:val="00DA779C"/>
    <w:rsid w:val="00DB08C4"/>
    <w:rsid w:val="00DB0F72"/>
    <w:rsid w:val="00DB0FE0"/>
    <w:rsid w:val="00DB35FA"/>
    <w:rsid w:val="00DB3A41"/>
    <w:rsid w:val="00DB3B02"/>
    <w:rsid w:val="00DB4311"/>
    <w:rsid w:val="00DB4AEE"/>
    <w:rsid w:val="00DB5D5C"/>
    <w:rsid w:val="00DB5EF9"/>
    <w:rsid w:val="00DB6044"/>
    <w:rsid w:val="00DB624B"/>
    <w:rsid w:val="00DB62D0"/>
    <w:rsid w:val="00DB658D"/>
    <w:rsid w:val="00DB6849"/>
    <w:rsid w:val="00DB6FB0"/>
    <w:rsid w:val="00DB7B33"/>
    <w:rsid w:val="00DC0343"/>
    <w:rsid w:val="00DC077C"/>
    <w:rsid w:val="00DC0CC2"/>
    <w:rsid w:val="00DC0F0D"/>
    <w:rsid w:val="00DC169B"/>
    <w:rsid w:val="00DC22E3"/>
    <w:rsid w:val="00DC2676"/>
    <w:rsid w:val="00DC26A0"/>
    <w:rsid w:val="00DC2771"/>
    <w:rsid w:val="00DC2CB3"/>
    <w:rsid w:val="00DC2F79"/>
    <w:rsid w:val="00DC3563"/>
    <w:rsid w:val="00DC41D8"/>
    <w:rsid w:val="00DC4A8F"/>
    <w:rsid w:val="00DC4B11"/>
    <w:rsid w:val="00DC4D6A"/>
    <w:rsid w:val="00DC55BC"/>
    <w:rsid w:val="00DC57CD"/>
    <w:rsid w:val="00DC59C6"/>
    <w:rsid w:val="00DC5CD4"/>
    <w:rsid w:val="00DC65A2"/>
    <w:rsid w:val="00DC6D56"/>
    <w:rsid w:val="00DC6DE2"/>
    <w:rsid w:val="00DC71A5"/>
    <w:rsid w:val="00DC727E"/>
    <w:rsid w:val="00DD066B"/>
    <w:rsid w:val="00DD0CA0"/>
    <w:rsid w:val="00DD15B5"/>
    <w:rsid w:val="00DD1673"/>
    <w:rsid w:val="00DD1687"/>
    <w:rsid w:val="00DD1AB0"/>
    <w:rsid w:val="00DD364E"/>
    <w:rsid w:val="00DD38C2"/>
    <w:rsid w:val="00DD3DCD"/>
    <w:rsid w:val="00DD4390"/>
    <w:rsid w:val="00DD4500"/>
    <w:rsid w:val="00DD4880"/>
    <w:rsid w:val="00DD50BE"/>
    <w:rsid w:val="00DD51CC"/>
    <w:rsid w:val="00DD54AB"/>
    <w:rsid w:val="00DD6054"/>
    <w:rsid w:val="00DD6337"/>
    <w:rsid w:val="00DD65CE"/>
    <w:rsid w:val="00DD6A8E"/>
    <w:rsid w:val="00DD6AFD"/>
    <w:rsid w:val="00DD6EC5"/>
    <w:rsid w:val="00DD7F87"/>
    <w:rsid w:val="00DE02FD"/>
    <w:rsid w:val="00DE041F"/>
    <w:rsid w:val="00DE14C0"/>
    <w:rsid w:val="00DE1614"/>
    <w:rsid w:val="00DE2719"/>
    <w:rsid w:val="00DE3389"/>
    <w:rsid w:val="00DE3FF9"/>
    <w:rsid w:val="00DE441A"/>
    <w:rsid w:val="00DE4902"/>
    <w:rsid w:val="00DE4F99"/>
    <w:rsid w:val="00DE5387"/>
    <w:rsid w:val="00DE5533"/>
    <w:rsid w:val="00DE571A"/>
    <w:rsid w:val="00DE5914"/>
    <w:rsid w:val="00DE60AD"/>
    <w:rsid w:val="00DE6E9C"/>
    <w:rsid w:val="00DE77F5"/>
    <w:rsid w:val="00DE79A6"/>
    <w:rsid w:val="00DF07B0"/>
    <w:rsid w:val="00DF0959"/>
    <w:rsid w:val="00DF0C72"/>
    <w:rsid w:val="00DF1211"/>
    <w:rsid w:val="00DF13BE"/>
    <w:rsid w:val="00DF1903"/>
    <w:rsid w:val="00DF204F"/>
    <w:rsid w:val="00DF31A0"/>
    <w:rsid w:val="00DF380A"/>
    <w:rsid w:val="00DF3C86"/>
    <w:rsid w:val="00DF42F6"/>
    <w:rsid w:val="00DF48BE"/>
    <w:rsid w:val="00DF58C9"/>
    <w:rsid w:val="00DF6184"/>
    <w:rsid w:val="00DF63EB"/>
    <w:rsid w:val="00DF6F36"/>
    <w:rsid w:val="00DF70D8"/>
    <w:rsid w:val="00DF7938"/>
    <w:rsid w:val="00E00494"/>
    <w:rsid w:val="00E006B1"/>
    <w:rsid w:val="00E006DD"/>
    <w:rsid w:val="00E010E8"/>
    <w:rsid w:val="00E0233C"/>
    <w:rsid w:val="00E0278B"/>
    <w:rsid w:val="00E02DCE"/>
    <w:rsid w:val="00E04FE6"/>
    <w:rsid w:val="00E056E3"/>
    <w:rsid w:val="00E070DC"/>
    <w:rsid w:val="00E07104"/>
    <w:rsid w:val="00E07C03"/>
    <w:rsid w:val="00E07E4B"/>
    <w:rsid w:val="00E10B6F"/>
    <w:rsid w:val="00E111CB"/>
    <w:rsid w:val="00E12962"/>
    <w:rsid w:val="00E12C67"/>
    <w:rsid w:val="00E12CED"/>
    <w:rsid w:val="00E1442C"/>
    <w:rsid w:val="00E153B3"/>
    <w:rsid w:val="00E15836"/>
    <w:rsid w:val="00E158BA"/>
    <w:rsid w:val="00E15B8E"/>
    <w:rsid w:val="00E17EA2"/>
    <w:rsid w:val="00E20B12"/>
    <w:rsid w:val="00E20F4C"/>
    <w:rsid w:val="00E21DBA"/>
    <w:rsid w:val="00E21EC0"/>
    <w:rsid w:val="00E2232C"/>
    <w:rsid w:val="00E225C8"/>
    <w:rsid w:val="00E22773"/>
    <w:rsid w:val="00E2363C"/>
    <w:rsid w:val="00E243F2"/>
    <w:rsid w:val="00E25659"/>
    <w:rsid w:val="00E256D6"/>
    <w:rsid w:val="00E25D2E"/>
    <w:rsid w:val="00E26533"/>
    <w:rsid w:val="00E266C4"/>
    <w:rsid w:val="00E26FA4"/>
    <w:rsid w:val="00E27488"/>
    <w:rsid w:val="00E2755A"/>
    <w:rsid w:val="00E27915"/>
    <w:rsid w:val="00E308F4"/>
    <w:rsid w:val="00E3111B"/>
    <w:rsid w:val="00E316CF"/>
    <w:rsid w:val="00E316F4"/>
    <w:rsid w:val="00E3222D"/>
    <w:rsid w:val="00E32590"/>
    <w:rsid w:val="00E32990"/>
    <w:rsid w:val="00E32C33"/>
    <w:rsid w:val="00E33234"/>
    <w:rsid w:val="00E345ED"/>
    <w:rsid w:val="00E36083"/>
    <w:rsid w:val="00E3609C"/>
    <w:rsid w:val="00E37408"/>
    <w:rsid w:val="00E37913"/>
    <w:rsid w:val="00E37E7B"/>
    <w:rsid w:val="00E40067"/>
    <w:rsid w:val="00E41522"/>
    <w:rsid w:val="00E41700"/>
    <w:rsid w:val="00E41972"/>
    <w:rsid w:val="00E427AE"/>
    <w:rsid w:val="00E42C89"/>
    <w:rsid w:val="00E42E23"/>
    <w:rsid w:val="00E42ECE"/>
    <w:rsid w:val="00E43C81"/>
    <w:rsid w:val="00E43C8D"/>
    <w:rsid w:val="00E43F90"/>
    <w:rsid w:val="00E4472A"/>
    <w:rsid w:val="00E4506A"/>
    <w:rsid w:val="00E45A82"/>
    <w:rsid w:val="00E45AAD"/>
    <w:rsid w:val="00E45E49"/>
    <w:rsid w:val="00E46858"/>
    <w:rsid w:val="00E46BD3"/>
    <w:rsid w:val="00E46FA8"/>
    <w:rsid w:val="00E47673"/>
    <w:rsid w:val="00E47DE6"/>
    <w:rsid w:val="00E50856"/>
    <w:rsid w:val="00E5141E"/>
    <w:rsid w:val="00E53137"/>
    <w:rsid w:val="00E5397B"/>
    <w:rsid w:val="00E551A4"/>
    <w:rsid w:val="00E55280"/>
    <w:rsid w:val="00E55E23"/>
    <w:rsid w:val="00E56652"/>
    <w:rsid w:val="00E567AC"/>
    <w:rsid w:val="00E56ABD"/>
    <w:rsid w:val="00E57039"/>
    <w:rsid w:val="00E5707C"/>
    <w:rsid w:val="00E57800"/>
    <w:rsid w:val="00E6045D"/>
    <w:rsid w:val="00E6052D"/>
    <w:rsid w:val="00E608C8"/>
    <w:rsid w:val="00E61350"/>
    <w:rsid w:val="00E62B88"/>
    <w:rsid w:val="00E6323B"/>
    <w:rsid w:val="00E636EB"/>
    <w:rsid w:val="00E63E45"/>
    <w:rsid w:val="00E650E0"/>
    <w:rsid w:val="00E65B12"/>
    <w:rsid w:val="00E66823"/>
    <w:rsid w:val="00E67504"/>
    <w:rsid w:val="00E6779F"/>
    <w:rsid w:val="00E67F1E"/>
    <w:rsid w:val="00E705B8"/>
    <w:rsid w:val="00E70B91"/>
    <w:rsid w:val="00E70DF7"/>
    <w:rsid w:val="00E7141E"/>
    <w:rsid w:val="00E7151C"/>
    <w:rsid w:val="00E71B4E"/>
    <w:rsid w:val="00E71C56"/>
    <w:rsid w:val="00E71DA0"/>
    <w:rsid w:val="00E72775"/>
    <w:rsid w:val="00E73228"/>
    <w:rsid w:val="00E7487E"/>
    <w:rsid w:val="00E751D4"/>
    <w:rsid w:val="00E75A25"/>
    <w:rsid w:val="00E75DA8"/>
    <w:rsid w:val="00E77A22"/>
    <w:rsid w:val="00E77BEE"/>
    <w:rsid w:val="00E8178F"/>
    <w:rsid w:val="00E81CAE"/>
    <w:rsid w:val="00E81E34"/>
    <w:rsid w:val="00E81FE8"/>
    <w:rsid w:val="00E822BC"/>
    <w:rsid w:val="00E832A2"/>
    <w:rsid w:val="00E83A4D"/>
    <w:rsid w:val="00E8458F"/>
    <w:rsid w:val="00E8543F"/>
    <w:rsid w:val="00E85F4E"/>
    <w:rsid w:val="00E86300"/>
    <w:rsid w:val="00E86783"/>
    <w:rsid w:val="00E868D1"/>
    <w:rsid w:val="00E86C37"/>
    <w:rsid w:val="00E86DCA"/>
    <w:rsid w:val="00E86ED1"/>
    <w:rsid w:val="00E879A6"/>
    <w:rsid w:val="00E87F3C"/>
    <w:rsid w:val="00E902BF"/>
    <w:rsid w:val="00E915E6"/>
    <w:rsid w:val="00E91BB1"/>
    <w:rsid w:val="00E91CD0"/>
    <w:rsid w:val="00E91EA1"/>
    <w:rsid w:val="00E91F9C"/>
    <w:rsid w:val="00E92223"/>
    <w:rsid w:val="00E922AE"/>
    <w:rsid w:val="00E925EF"/>
    <w:rsid w:val="00E92F38"/>
    <w:rsid w:val="00E93059"/>
    <w:rsid w:val="00E939D0"/>
    <w:rsid w:val="00E94110"/>
    <w:rsid w:val="00E95193"/>
    <w:rsid w:val="00E95614"/>
    <w:rsid w:val="00E95A1C"/>
    <w:rsid w:val="00E96AD1"/>
    <w:rsid w:val="00E96C8D"/>
    <w:rsid w:val="00E97393"/>
    <w:rsid w:val="00E974F5"/>
    <w:rsid w:val="00E97DC4"/>
    <w:rsid w:val="00EA0020"/>
    <w:rsid w:val="00EA0A81"/>
    <w:rsid w:val="00EA0FA9"/>
    <w:rsid w:val="00EA14CD"/>
    <w:rsid w:val="00EA1F88"/>
    <w:rsid w:val="00EA279F"/>
    <w:rsid w:val="00EA30B8"/>
    <w:rsid w:val="00EA32B2"/>
    <w:rsid w:val="00EA3A78"/>
    <w:rsid w:val="00EA3D12"/>
    <w:rsid w:val="00EA3F15"/>
    <w:rsid w:val="00EA417E"/>
    <w:rsid w:val="00EA50BE"/>
    <w:rsid w:val="00EA5946"/>
    <w:rsid w:val="00EA5F94"/>
    <w:rsid w:val="00EA61E1"/>
    <w:rsid w:val="00EA740A"/>
    <w:rsid w:val="00EA7B54"/>
    <w:rsid w:val="00EA7C0B"/>
    <w:rsid w:val="00EA7E74"/>
    <w:rsid w:val="00EA7FD9"/>
    <w:rsid w:val="00EB034A"/>
    <w:rsid w:val="00EB09BE"/>
    <w:rsid w:val="00EB150B"/>
    <w:rsid w:val="00EB1F99"/>
    <w:rsid w:val="00EB2FF5"/>
    <w:rsid w:val="00EB3441"/>
    <w:rsid w:val="00EB42E0"/>
    <w:rsid w:val="00EB52F6"/>
    <w:rsid w:val="00EB5466"/>
    <w:rsid w:val="00EB5B7B"/>
    <w:rsid w:val="00EB6A93"/>
    <w:rsid w:val="00EB6C82"/>
    <w:rsid w:val="00EB78D4"/>
    <w:rsid w:val="00EB7E2A"/>
    <w:rsid w:val="00EC00F2"/>
    <w:rsid w:val="00EC03F1"/>
    <w:rsid w:val="00EC152C"/>
    <w:rsid w:val="00EC2A46"/>
    <w:rsid w:val="00EC2E47"/>
    <w:rsid w:val="00EC3DBE"/>
    <w:rsid w:val="00EC3DDE"/>
    <w:rsid w:val="00EC3F27"/>
    <w:rsid w:val="00EC4384"/>
    <w:rsid w:val="00EC4CEE"/>
    <w:rsid w:val="00EC5336"/>
    <w:rsid w:val="00EC5E29"/>
    <w:rsid w:val="00EC5FF5"/>
    <w:rsid w:val="00EC6472"/>
    <w:rsid w:val="00EC703B"/>
    <w:rsid w:val="00EC77C7"/>
    <w:rsid w:val="00EC7BB0"/>
    <w:rsid w:val="00EC7E84"/>
    <w:rsid w:val="00ED1854"/>
    <w:rsid w:val="00ED1CAA"/>
    <w:rsid w:val="00ED23D6"/>
    <w:rsid w:val="00ED3703"/>
    <w:rsid w:val="00ED3FF2"/>
    <w:rsid w:val="00ED41E1"/>
    <w:rsid w:val="00ED423D"/>
    <w:rsid w:val="00ED4F35"/>
    <w:rsid w:val="00ED5B6A"/>
    <w:rsid w:val="00ED6535"/>
    <w:rsid w:val="00ED6593"/>
    <w:rsid w:val="00ED66B6"/>
    <w:rsid w:val="00ED707F"/>
    <w:rsid w:val="00ED772C"/>
    <w:rsid w:val="00EE085C"/>
    <w:rsid w:val="00EE0C41"/>
    <w:rsid w:val="00EE0F9D"/>
    <w:rsid w:val="00EE1F9E"/>
    <w:rsid w:val="00EE3073"/>
    <w:rsid w:val="00EE35FA"/>
    <w:rsid w:val="00EE3837"/>
    <w:rsid w:val="00EE4021"/>
    <w:rsid w:val="00EE4127"/>
    <w:rsid w:val="00EE43C6"/>
    <w:rsid w:val="00EE4773"/>
    <w:rsid w:val="00EE4F4C"/>
    <w:rsid w:val="00EE5EBC"/>
    <w:rsid w:val="00EE6DBA"/>
    <w:rsid w:val="00EE71B6"/>
    <w:rsid w:val="00EE758A"/>
    <w:rsid w:val="00EE7808"/>
    <w:rsid w:val="00EE7EF5"/>
    <w:rsid w:val="00EF061B"/>
    <w:rsid w:val="00EF06A8"/>
    <w:rsid w:val="00EF2066"/>
    <w:rsid w:val="00EF2DC9"/>
    <w:rsid w:val="00EF3BAF"/>
    <w:rsid w:val="00EF3C2C"/>
    <w:rsid w:val="00EF3C7C"/>
    <w:rsid w:val="00EF4190"/>
    <w:rsid w:val="00EF44ED"/>
    <w:rsid w:val="00EF474E"/>
    <w:rsid w:val="00EF4B12"/>
    <w:rsid w:val="00EF511C"/>
    <w:rsid w:val="00EF5629"/>
    <w:rsid w:val="00EF5EC6"/>
    <w:rsid w:val="00EF6408"/>
    <w:rsid w:val="00EF68BC"/>
    <w:rsid w:val="00EF693A"/>
    <w:rsid w:val="00EF6BD2"/>
    <w:rsid w:val="00EF6C52"/>
    <w:rsid w:val="00EF7461"/>
    <w:rsid w:val="00EF7A81"/>
    <w:rsid w:val="00F000C3"/>
    <w:rsid w:val="00F0035F"/>
    <w:rsid w:val="00F00C71"/>
    <w:rsid w:val="00F02440"/>
    <w:rsid w:val="00F03043"/>
    <w:rsid w:val="00F03F8E"/>
    <w:rsid w:val="00F04C2C"/>
    <w:rsid w:val="00F04D70"/>
    <w:rsid w:val="00F056E3"/>
    <w:rsid w:val="00F068AD"/>
    <w:rsid w:val="00F07175"/>
    <w:rsid w:val="00F077D3"/>
    <w:rsid w:val="00F079F0"/>
    <w:rsid w:val="00F07EE4"/>
    <w:rsid w:val="00F1010E"/>
    <w:rsid w:val="00F102F1"/>
    <w:rsid w:val="00F105E4"/>
    <w:rsid w:val="00F11325"/>
    <w:rsid w:val="00F11680"/>
    <w:rsid w:val="00F11C93"/>
    <w:rsid w:val="00F12B77"/>
    <w:rsid w:val="00F12FB2"/>
    <w:rsid w:val="00F1518B"/>
    <w:rsid w:val="00F1561B"/>
    <w:rsid w:val="00F15FB7"/>
    <w:rsid w:val="00F16212"/>
    <w:rsid w:val="00F1637F"/>
    <w:rsid w:val="00F20095"/>
    <w:rsid w:val="00F20389"/>
    <w:rsid w:val="00F20394"/>
    <w:rsid w:val="00F2052C"/>
    <w:rsid w:val="00F222AB"/>
    <w:rsid w:val="00F22A7F"/>
    <w:rsid w:val="00F23359"/>
    <w:rsid w:val="00F23E03"/>
    <w:rsid w:val="00F23FAF"/>
    <w:rsid w:val="00F248A9"/>
    <w:rsid w:val="00F24D77"/>
    <w:rsid w:val="00F27573"/>
    <w:rsid w:val="00F27A29"/>
    <w:rsid w:val="00F27E98"/>
    <w:rsid w:val="00F27FF9"/>
    <w:rsid w:val="00F30AE1"/>
    <w:rsid w:val="00F30F8D"/>
    <w:rsid w:val="00F315D1"/>
    <w:rsid w:val="00F31D79"/>
    <w:rsid w:val="00F31F27"/>
    <w:rsid w:val="00F31F5D"/>
    <w:rsid w:val="00F31FC3"/>
    <w:rsid w:val="00F32C6F"/>
    <w:rsid w:val="00F33325"/>
    <w:rsid w:val="00F33894"/>
    <w:rsid w:val="00F33A41"/>
    <w:rsid w:val="00F347D8"/>
    <w:rsid w:val="00F34CAF"/>
    <w:rsid w:val="00F3509D"/>
    <w:rsid w:val="00F352C5"/>
    <w:rsid w:val="00F35778"/>
    <w:rsid w:val="00F35FEA"/>
    <w:rsid w:val="00F364E4"/>
    <w:rsid w:val="00F36A89"/>
    <w:rsid w:val="00F3732F"/>
    <w:rsid w:val="00F374BC"/>
    <w:rsid w:val="00F4002B"/>
    <w:rsid w:val="00F40129"/>
    <w:rsid w:val="00F4091F"/>
    <w:rsid w:val="00F409D9"/>
    <w:rsid w:val="00F41C4A"/>
    <w:rsid w:val="00F41EAD"/>
    <w:rsid w:val="00F425E7"/>
    <w:rsid w:val="00F42899"/>
    <w:rsid w:val="00F42BDE"/>
    <w:rsid w:val="00F42D16"/>
    <w:rsid w:val="00F439D6"/>
    <w:rsid w:val="00F43A7D"/>
    <w:rsid w:val="00F447D7"/>
    <w:rsid w:val="00F4501A"/>
    <w:rsid w:val="00F453B7"/>
    <w:rsid w:val="00F45DFF"/>
    <w:rsid w:val="00F4619A"/>
    <w:rsid w:val="00F46476"/>
    <w:rsid w:val="00F46A8E"/>
    <w:rsid w:val="00F46D2A"/>
    <w:rsid w:val="00F47658"/>
    <w:rsid w:val="00F51413"/>
    <w:rsid w:val="00F5274E"/>
    <w:rsid w:val="00F529D3"/>
    <w:rsid w:val="00F52A55"/>
    <w:rsid w:val="00F52ED8"/>
    <w:rsid w:val="00F52FE0"/>
    <w:rsid w:val="00F534D7"/>
    <w:rsid w:val="00F538B5"/>
    <w:rsid w:val="00F53BC6"/>
    <w:rsid w:val="00F53BCB"/>
    <w:rsid w:val="00F5449A"/>
    <w:rsid w:val="00F545E5"/>
    <w:rsid w:val="00F5478C"/>
    <w:rsid w:val="00F548FC"/>
    <w:rsid w:val="00F55075"/>
    <w:rsid w:val="00F552FF"/>
    <w:rsid w:val="00F56752"/>
    <w:rsid w:val="00F5716B"/>
    <w:rsid w:val="00F572CD"/>
    <w:rsid w:val="00F60263"/>
    <w:rsid w:val="00F61FFA"/>
    <w:rsid w:val="00F6335C"/>
    <w:rsid w:val="00F63B8D"/>
    <w:rsid w:val="00F63D74"/>
    <w:rsid w:val="00F643B7"/>
    <w:rsid w:val="00F65EEB"/>
    <w:rsid w:val="00F66252"/>
    <w:rsid w:val="00F66A15"/>
    <w:rsid w:val="00F66AA2"/>
    <w:rsid w:val="00F6758E"/>
    <w:rsid w:val="00F700FC"/>
    <w:rsid w:val="00F7068C"/>
    <w:rsid w:val="00F70AB2"/>
    <w:rsid w:val="00F713E7"/>
    <w:rsid w:val="00F71A62"/>
    <w:rsid w:val="00F71C9D"/>
    <w:rsid w:val="00F728E1"/>
    <w:rsid w:val="00F73A51"/>
    <w:rsid w:val="00F73C27"/>
    <w:rsid w:val="00F73FF6"/>
    <w:rsid w:val="00F742CA"/>
    <w:rsid w:val="00F746FD"/>
    <w:rsid w:val="00F76424"/>
    <w:rsid w:val="00F767DE"/>
    <w:rsid w:val="00F76DB0"/>
    <w:rsid w:val="00F77345"/>
    <w:rsid w:val="00F80D74"/>
    <w:rsid w:val="00F811FF"/>
    <w:rsid w:val="00F81515"/>
    <w:rsid w:val="00F81DB6"/>
    <w:rsid w:val="00F82A76"/>
    <w:rsid w:val="00F82F31"/>
    <w:rsid w:val="00F83D87"/>
    <w:rsid w:val="00F85319"/>
    <w:rsid w:val="00F8551D"/>
    <w:rsid w:val="00F86915"/>
    <w:rsid w:val="00F869DF"/>
    <w:rsid w:val="00F87880"/>
    <w:rsid w:val="00F87F3E"/>
    <w:rsid w:val="00F90C47"/>
    <w:rsid w:val="00F91D35"/>
    <w:rsid w:val="00F92001"/>
    <w:rsid w:val="00F9315F"/>
    <w:rsid w:val="00F932BD"/>
    <w:rsid w:val="00F9369B"/>
    <w:rsid w:val="00F93997"/>
    <w:rsid w:val="00F93C77"/>
    <w:rsid w:val="00F93EDC"/>
    <w:rsid w:val="00F942DA"/>
    <w:rsid w:val="00F9454C"/>
    <w:rsid w:val="00F947FB"/>
    <w:rsid w:val="00F94DBA"/>
    <w:rsid w:val="00F9520C"/>
    <w:rsid w:val="00F953E7"/>
    <w:rsid w:val="00F95400"/>
    <w:rsid w:val="00F962CA"/>
    <w:rsid w:val="00F96B2A"/>
    <w:rsid w:val="00F972FC"/>
    <w:rsid w:val="00F97530"/>
    <w:rsid w:val="00FA0814"/>
    <w:rsid w:val="00FA0B3A"/>
    <w:rsid w:val="00FA109F"/>
    <w:rsid w:val="00FA11E3"/>
    <w:rsid w:val="00FA1937"/>
    <w:rsid w:val="00FA2A77"/>
    <w:rsid w:val="00FA2E7B"/>
    <w:rsid w:val="00FA3751"/>
    <w:rsid w:val="00FA39A9"/>
    <w:rsid w:val="00FA58DE"/>
    <w:rsid w:val="00FA773E"/>
    <w:rsid w:val="00FA7C5A"/>
    <w:rsid w:val="00FB0616"/>
    <w:rsid w:val="00FB0A41"/>
    <w:rsid w:val="00FB1FEB"/>
    <w:rsid w:val="00FB2535"/>
    <w:rsid w:val="00FB30DF"/>
    <w:rsid w:val="00FB3475"/>
    <w:rsid w:val="00FB35F5"/>
    <w:rsid w:val="00FB397A"/>
    <w:rsid w:val="00FB3EBA"/>
    <w:rsid w:val="00FB3FD2"/>
    <w:rsid w:val="00FB419F"/>
    <w:rsid w:val="00FB4575"/>
    <w:rsid w:val="00FB52D7"/>
    <w:rsid w:val="00FB5D5D"/>
    <w:rsid w:val="00FB62E2"/>
    <w:rsid w:val="00FB6648"/>
    <w:rsid w:val="00FB6C26"/>
    <w:rsid w:val="00FB6EF2"/>
    <w:rsid w:val="00FB7C8C"/>
    <w:rsid w:val="00FB7D40"/>
    <w:rsid w:val="00FC04B3"/>
    <w:rsid w:val="00FC0BE1"/>
    <w:rsid w:val="00FC1798"/>
    <w:rsid w:val="00FC2108"/>
    <w:rsid w:val="00FC2DB5"/>
    <w:rsid w:val="00FC3433"/>
    <w:rsid w:val="00FC3996"/>
    <w:rsid w:val="00FC43D7"/>
    <w:rsid w:val="00FC47B2"/>
    <w:rsid w:val="00FC5741"/>
    <w:rsid w:val="00FC5E6B"/>
    <w:rsid w:val="00FC5E93"/>
    <w:rsid w:val="00FC620B"/>
    <w:rsid w:val="00FC7569"/>
    <w:rsid w:val="00FC7689"/>
    <w:rsid w:val="00FD06AB"/>
    <w:rsid w:val="00FD0E2F"/>
    <w:rsid w:val="00FD0F90"/>
    <w:rsid w:val="00FD120C"/>
    <w:rsid w:val="00FD1B96"/>
    <w:rsid w:val="00FD2768"/>
    <w:rsid w:val="00FD2A90"/>
    <w:rsid w:val="00FD3612"/>
    <w:rsid w:val="00FD4731"/>
    <w:rsid w:val="00FD635D"/>
    <w:rsid w:val="00FD6415"/>
    <w:rsid w:val="00FD66DD"/>
    <w:rsid w:val="00FD68E8"/>
    <w:rsid w:val="00FE0029"/>
    <w:rsid w:val="00FE0FD1"/>
    <w:rsid w:val="00FE2676"/>
    <w:rsid w:val="00FE2728"/>
    <w:rsid w:val="00FE272D"/>
    <w:rsid w:val="00FE3D49"/>
    <w:rsid w:val="00FE3E60"/>
    <w:rsid w:val="00FE3EA1"/>
    <w:rsid w:val="00FE40A3"/>
    <w:rsid w:val="00FE46C0"/>
    <w:rsid w:val="00FE5788"/>
    <w:rsid w:val="00FE6DE8"/>
    <w:rsid w:val="00FE7A5F"/>
    <w:rsid w:val="00FE7B34"/>
    <w:rsid w:val="00FE7E67"/>
    <w:rsid w:val="00FF09F3"/>
    <w:rsid w:val="00FF131A"/>
    <w:rsid w:val="00FF163C"/>
    <w:rsid w:val="00FF1C3D"/>
    <w:rsid w:val="00FF2ADC"/>
    <w:rsid w:val="00FF2D60"/>
    <w:rsid w:val="00FF38D1"/>
    <w:rsid w:val="00FF3A60"/>
    <w:rsid w:val="00FF3CD9"/>
    <w:rsid w:val="00FF5173"/>
    <w:rsid w:val="00FF51B8"/>
    <w:rsid w:val="00FF55D0"/>
    <w:rsid w:val="00FF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E3EA9"/>
  <w15:docId w15:val="{38F6739B-E630-42E9-89A9-8857B563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00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C60D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28"/>
      <w:szCs w:val="24"/>
      <w:lang w:val="x-none" w:eastAsia="ru-RU"/>
    </w:rPr>
  </w:style>
  <w:style w:type="paragraph" w:styleId="2">
    <w:name w:val="heading 2"/>
    <w:basedOn w:val="a"/>
    <w:next w:val="a"/>
    <w:link w:val="20"/>
    <w:uiPriority w:val="9"/>
    <w:qFormat/>
    <w:rsid w:val="009C60D7"/>
    <w:pPr>
      <w:keepNext/>
      <w:spacing w:after="0" w:line="240" w:lineRule="auto"/>
      <w:ind w:firstLine="180"/>
      <w:jc w:val="center"/>
      <w:outlineLvl w:val="1"/>
    </w:pPr>
    <w:rPr>
      <w:rFonts w:ascii="Times New Roman" w:eastAsia="Times New Roman" w:hAnsi="Times New Roman"/>
      <w:b/>
      <w:sz w:val="28"/>
      <w:szCs w:val="24"/>
      <w:lang w:val="x-none" w:eastAsia="ru-RU"/>
    </w:rPr>
  </w:style>
  <w:style w:type="paragraph" w:styleId="3">
    <w:name w:val="heading 3"/>
    <w:basedOn w:val="a"/>
    <w:next w:val="a"/>
    <w:link w:val="30"/>
    <w:qFormat/>
    <w:rsid w:val="009C60D7"/>
    <w:pPr>
      <w:keepNext/>
      <w:spacing w:before="240" w:after="60" w:line="240" w:lineRule="auto"/>
      <w:outlineLvl w:val="2"/>
    </w:pPr>
    <w:rPr>
      <w:rFonts w:ascii="Arial" w:eastAsia="Times New Roman" w:hAnsi="Arial"/>
      <w:b/>
      <w:bCs/>
      <w:sz w:val="26"/>
      <w:szCs w:val="26"/>
      <w:lang w:val="x-none" w:eastAsia="ru-RU"/>
    </w:rPr>
  </w:style>
  <w:style w:type="paragraph" w:styleId="4">
    <w:name w:val="heading 4"/>
    <w:basedOn w:val="a"/>
    <w:next w:val="a"/>
    <w:link w:val="40"/>
    <w:uiPriority w:val="9"/>
    <w:qFormat/>
    <w:rsid w:val="00AF4107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9569AC"/>
    <w:pPr>
      <w:tabs>
        <w:tab w:val="left" w:pos="708"/>
      </w:tabs>
      <w:spacing w:before="240" w:after="60" w:line="240" w:lineRule="auto"/>
      <w:ind w:left="1008" w:hanging="1008"/>
      <w:outlineLvl w:val="4"/>
    </w:pPr>
    <w:rPr>
      <w:rFonts w:eastAsia="Times New Roman"/>
      <w:b/>
      <w:bCs/>
      <w:i/>
      <w:iCs/>
      <w:sz w:val="26"/>
      <w:szCs w:val="26"/>
      <w:lang w:val="x-none" w:eastAsia="ru-RU"/>
    </w:rPr>
  </w:style>
  <w:style w:type="paragraph" w:styleId="6">
    <w:name w:val="heading 6"/>
    <w:basedOn w:val="a"/>
    <w:next w:val="a"/>
    <w:link w:val="60"/>
    <w:qFormat/>
    <w:rsid w:val="009569AC"/>
    <w:pPr>
      <w:keepNext/>
      <w:tabs>
        <w:tab w:val="left" w:pos="708"/>
      </w:tabs>
      <w:spacing w:after="0" w:line="240" w:lineRule="auto"/>
      <w:ind w:left="1152" w:hanging="1152"/>
      <w:jc w:val="both"/>
      <w:outlineLvl w:val="5"/>
    </w:pPr>
    <w:rPr>
      <w:rFonts w:ascii="Times New Roman" w:eastAsia="Times New Roman" w:hAnsi="Times New Roman"/>
      <w:sz w:val="28"/>
      <w:szCs w:val="20"/>
      <w:lang w:val="x-none" w:eastAsia="ru-RU"/>
    </w:rPr>
  </w:style>
  <w:style w:type="paragraph" w:styleId="7">
    <w:name w:val="heading 7"/>
    <w:basedOn w:val="a"/>
    <w:next w:val="a"/>
    <w:link w:val="70"/>
    <w:qFormat/>
    <w:rsid w:val="009569AC"/>
    <w:pPr>
      <w:tabs>
        <w:tab w:val="left" w:pos="708"/>
      </w:tabs>
      <w:spacing w:before="240" w:after="60" w:line="240" w:lineRule="auto"/>
      <w:ind w:left="1296" w:hanging="1296"/>
      <w:outlineLvl w:val="6"/>
    </w:pPr>
    <w:rPr>
      <w:rFonts w:eastAsia="Times New Roman"/>
      <w:sz w:val="24"/>
      <w:szCs w:val="24"/>
      <w:lang w:val="x-none" w:eastAsia="ru-RU"/>
    </w:rPr>
  </w:style>
  <w:style w:type="paragraph" w:styleId="8">
    <w:name w:val="heading 8"/>
    <w:basedOn w:val="a"/>
    <w:next w:val="a"/>
    <w:link w:val="80"/>
    <w:qFormat/>
    <w:rsid w:val="009569AC"/>
    <w:pPr>
      <w:tabs>
        <w:tab w:val="left" w:pos="708"/>
      </w:tabs>
      <w:spacing w:before="240" w:after="60" w:line="240" w:lineRule="auto"/>
      <w:ind w:left="1440" w:hanging="1440"/>
      <w:outlineLvl w:val="7"/>
    </w:pPr>
    <w:rPr>
      <w:rFonts w:eastAsia="Times New Roman"/>
      <w:i/>
      <w:iCs/>
      <w:sz w:val="24"/>
      <w:szCs w:val="24"/>
      <w:lang w:val="x-none" w:eastAsia="ru-RU"/>
    </w:rPr>
  </w:style>
  <w:style w:type="paragraph" w:styleId="9">
    <w:name w:val="heading 9"/>
    <w:basedOn w:val="a"/>
    <w:next w:val="a"/>
    <w:link w:val="90"/>
    <w:qFormat/>
    <w:rsid w:val="009569AC"/>
    <w:pPr>
      <w:tabs>
        <w:tab w:val="left" w:pos="708"/>
      </w:tabs>
      <w:spacing w:before="240" w:after="60" w:line="240" w:lineRule="auto"/>
      <w:ind w:left="1584" w:hanging="1584"/>
      <w:outlineLvl w:val="8"/>
    </w:pPr>
    <w:rPr>
      <w:rFonts w:ascii="Cambria" w:eastAsia="Times New Roman" w:hAnsi="Cambria"/>
      <w:sz w:val="20"/>
      <w:szCs w:val="20"/>
      <w:lang w:val="x-none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9C60D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9C60D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0">
    <w:name w:val="Заголовок 3 Знак"/>
    <w:link w:val="3"/>
    <w:semiHidden/>
    <w:rsid w:val="009C60D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"/>
    <w:semiHidden/>
    <w:rsid w:val="00AF410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semiHidden/>
    <w:rsid w:val="009569AC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semiHidden/>
    <w:rsid w:val="009569A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link w:val="7"/>
    <w:semiHidden/>
    <w:rsid w:val="009569AC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semiHidden/>
    <w:rsid w:val="009569AC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link w:val="9"/>
    <w:semiHidden/>
    <w:rsid w:val="009569AC"/>
    <w:rPr>
      <w:rFonts w:ascii="Cambria" w:eastAsia="Times New Roman" w:hAnsi="Cambria" w:cs="Times New Roman"/>
      <w:lang w:eastAsia="ru-RU"/>
    </w:rPr>
  </w:style>
  <w:style w:type="character" w:customStyle="1" w:styleId="blk">
    <w:name w:val="blk"/>
    <w:basedOn w:val="a0"/>
    <w:rsid w:val="00B27A01"/>
  </w:style>
  <w:style w:type="paragraph" w:styleId="a3">
    <w:name w:val="List Paragraph"/>
    <w:basedOn w:val="a"/>
    <w:uiPriority w:val="34"/>
    <w:qFormat/>
    <w:rsid w:val="00B27A01"/>
    <w:pPr>
      <w:ind w:left="720"/>
      <w:contextualSpacing/>
    </w:pPr>
  </w:style>
  <w:style w:type="paragraph" w:customStyle="1" w:styleId="ConsPlusNormal">
    <w:name w:val="ConsPlusNormal"/>
    <w:rsid w:val="00E316CF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4">
    <w:name w:val="footnote text"/>
    <w:basedOn w:val="a"/>
    <w:link w:val="a5"/>
    <w:uiPriority w:val="99"/>
    <w:unhideWhenUsed/>
    <w:rsid w:val="001B6F49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5">
    <w:name w:val="Текст сноски Знак"/>
    <w:link w:val="a4"/>
    <w:uiPriority w:val="99"/>
    <w:rsid w:val="001B6F49"/>
    <w:rPr>
      <w:sz w:val="20"/>
      <w:szCs w:val="20"/>
    </w:rPr>
  </w:style>
  <w:style w:type="character" w:styleId="a6">
    <w:name w:val="footnote reference"/>
    <w:unhideWhenUsed/>
    <w:rsid w:val="001B6F49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1D7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76ED"/>
  </w:style>
  <w:style w:type="paragraph" w:styleId="a9">
    <w:name w:val="footer"/>
    <w:basedOn w:val="a"/>
    <w:link w:val="aa"/>
    <w:uiPriority w:val="99"/>
    <w:unhideWhenUsed/>
    <w:rsid w:val="001D7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76ED"/>
  </w:style>
  <w:style w:type="paragraph" w:customStyle="1" w:styleId="Style41">
    <w:name w:val="Style41"/>
    <w:basedOn w:val="a"/>
    <w:rsid w:val="001D76ED"/>
    <w:pPr>
      <w:widowControl w:val="0"/>
      <w:autoSpaceDE w:val="0"/>
      <w:autoSpaceDN w:val="0"/>
      <w:adjustRightInd w:val="0"/>
      <w:spacing w:after="0" w:line="276" w:lineRule="exact"/>
      <w:ind w:firstLine="413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4">
    <w:name w:val="Font Style124"/>
    <w:rsid w:val="001D76ED"/>
    <w:rPr>
      <w:rFonts w:ascii="Times New Roman" w:hAnsi="Times New Roman" w:cs="Times New Roman" w:hint="default"/>
      <w:sz w:val="22"/>
      <w:szCs w:val="22"/>
    </w:rPr>
  </w:style>
  <w:style w:type="paragraph" w:styleId="21">
    <w:name w:val="Body Text 2"/>
    <w:basedOn w:val="a"/>
    <w:link w:val="22"/>
    <w:unhideWhenUsed/>
    <w:rsid w:val="00294204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2">
    <w:name w:val="Основной текст 2 Знак"/>
    <w:link w:val="21"/>
    <w:rsid w:val="002942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unhideWhenUsed/>
    <w:rsid w:val="00047BF2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047BF2"/>
  </w:style>
  <w:style w:type="table" w:styleId="ad">
    <w:name w:val="Table Grid"/>
    <w:basedOn w:val="a1"/>
    <w:uiPriority w:val="59"/>
    <w:rsid w:val="00367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49706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uiPriority w:val="99"/>
    <w:semiHidden/>
    <w:rsid w:val="00497062"/>
    <w:rPr>
      <w:rFonts w:ascii="Tahoma" w:hAnsi="Tahoma" w:cs="Tahoma"/>
      <w:sz w:val="16"/>
      <w:szCs w:val="16"/>
    </w:rPr>
  </w:style>
  <w:style w:type="paragraph" w:customStyle="1" w:styleId="Style57">
    <w:name w:val="Style57"/>
    <w:basedOn w:val="a"/>
    <w:rsid w:val="005F7245"/>
    <w:pPr>
      <w:widowControl w:val="0"/>
      <w:suppressAutoHyphens/>
      <w:autoSpaceDE w:val="0"/>
      <w:spacing w:after="0" w:line="277" w:lineRule="exact"/>
      <w:ind w:firstLine="701"/>
      <w:jc w:val="both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Style14">
    <w:name w:val="Style14"/>
    <w:basedOn w:val="a"/>
    <w:rsid w:val="005F7245"/>
    <w:pPr>
      <w:widowControl w:val="0"/>
      <w:autoSpaceDE w:val="0"/>
      <w:autoSpaceDN w:val="0"/>
      <w:adjustRightInd w:val="0"/>
      <w:spacing w:after="0" w:line="482" w:lineRule="exact"/>
      <w:ind w:firstLine="701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3">
    <w:name w:val="Font Style123"/>
    <w:rsid w:val="005F7245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35">
    <w:name w:val="Font Style35"/>
    <w:rsid w:val="005F7245"/>
    <w:rPr>
      <w:rFonts w:ascii="Times New Roman" w:hAnsi="Times New Roman" w:cs="Times New Roman" w:hint="default"/>
      <w:sz w:val="26"/>
      <w:szCs w:val="26"/>
    </w:rPr>
  </w:style>
  <w:style w:type="paragraph" w:customStyle="1" w:styleId="Style68">
    <w:name w:val="Style68"/>
    <w:basedOn w:val="a"/>
    <w:rsid w:val="005F7245"/>
    <w:pPr>
      <w:widowControl w:val="0"/>
      <w:suppressAutoHyphens/>
      <w:autoSpaceDE w:val="0"/>
      <w:spacing w:after="0" w:line="278" w:lineRule="exact"/>
      <w:ind w:firstLine="710"/>
      <w:jc w:val="both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31">
    <w:name w:val="Body Text Indent 3"/>
    <w:basedOn w:val="a"/>
    <w:link w:val="32"/>
    <w:uiPriority w:val="99"/>
    <w:unhideWhenUsed/>
    <w:rsid w:val="00A65536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uiPriority w:val="99"/>
    <w:rsid w:val="00A65536"/>
    <w:rPr>
      <w:sz w:val="16"/>
      <w:szCs w:val="16"/>
    </w:rPr>
  </w:style>
  <w:style w:type="paragraph" w:styleId="af0">
    <w:name w:val="Body Text Indent"/>
    <w:basedOn w:val="a"/>
    <w:link w:val="af1"/>
    <w:unhideWhenUsed/>
    <w:rsid w:val="00C91B98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1">
    <w:name w:val="Основной текст с отступом Знак"/>
    <w:link w:val="af0"/>
    <w:rsid w:val="00C91B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список с точками"/>
    <w:basedOn w:val="a"/>
    <w:rsid w:val="004C0DCB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3">
    <w:name w:val="Strong"/>
    <w:uiPriority w:val="22"/>
    <w:qFormat/>
    <w:rsid w:val="004C0DCB"/>
    <w:rPr>
      <w:b/>
      <w:bCs/>
    </w:rPr>
  </w:style>
  <w:style w:type="character" w:styleId="af4">
    <w:name w:val="annotation reference"/>
    <w:uiPriority w:val="99"/>
    <w:unhideWhenUsed/>
    <w:rsid w:val="00C9080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C90805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f6">
    <w:name w:val="Текст примечания Знак"/>
    <w:link w:val="af5"/>
    <w:uiPriority w:val="99"/>
    <w:rsid w:val="00C90805"/>
    <w:rPr>
      <w:sz w:val="20"/>
      <w:szCs w:val="20"/>
    </w:rPr>
  </w:style>
  <w:style w:type="paragraph" w:styleId="af7">
    <w:name w:val="Normal (Web)"/>
    <w:basedOn w:val="a"/>
    <w:unhideWhenUsed/>
    <w:rsid w:val="00716980"/>
    <w:rPr>
      <w:rFonts w:ascii="Times New Roman" w:hAnsi="Times New Roman"/>
      <w:sz w:val="24"/>
      <w:szCs w:val="24"/>
    </w:rPr>
  </w:style>
  <w:style w:type="paragraph" w:styleId="af8">
    <w:name w:val="endnote text"/>
    <w:basedOn w:val="a"/>
    <w:link w:val="af9"/>
    <w:uiPriority w:val="99"/>
    <w:semiHidden/>
    <w:unhideWhenUsed/>
    <w:rsid w:val="00672A5B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f9">
    <w:name w:val="Текст концевой сноски Знак"/>
    <w:link w:val="af8"/>
    <w:uiPriority w:val="99"/>
    <w:semiHidden/>
    <w:rsid w:val="00672A5B"/>
    <w:rPr>
      <w:sz w:val="20"/>
      <w:szCs w:val="20"/>
    </w:rPr>
  </w:style>
  <w:style w:type="character" w:styleId="afa">
    <w:name w:val="endnote reference"/>
    <w:uiPriority w:val="99"/>
    <w:semiHidden/>
    <w:unhideWhenUsed/>
    <w:rsid w:val="00672A5B"/>
    <w:rPr>
      <w:vertAlign w:val="superscript"/>
    </w:rPr>
  </w:style>
  <w:style w:type="paragraph" w:styleId="afb">
    <w:name w:val="annotation subject"/>
    <w:basedOn w:val="af5"/>
    <w:next w:val="af5"/>
    <w:link w:val="afc"/>
    <w:uiPriority w:val="99"/>
    <w:unhideWhenUsed/>
    <w:rsid w:val="00D42B92"/>
    <w:rPr>
      <w:b/>
      <w:bCs/>
    </w:rPr>
  </w:style>
  <w:style w:type="character" w:customStyle="1" w:styleId="afc">
    <w:name w:val="Тема примечания Знак"/>
    <w:link w:val="afb"/>
    <w:uiPriority w:val="99"/>
    <w:rsid w:val="00D42B92"/>
    <w:rPr>
      <w:b/>
      <w:bCs/>
      <w:sz w:val="20"/>
      <w:szCs w:val="20"/>
    </w:rPr>
  </w:style>
  <w:style w:type="character" w:styleId="afd">
    <w:name w:val="Hyperlink"/>
    <w:uiPriority w:val="99"/>
    <w:unhideWhenUsed/>
    <w:rsid w:val="00951BF3"/>
    <w:rPr>
      <w:color w:val="0000FF"/>
      <w:u w:val="single"/>
    </w:rPr>
  </w:style>
  <w:style w:type="paragraph" w:styleId="afe">
    <w:name w:val="TOC Heading"/>
    <w:basedOn w:val="1"/>
    <w:next w:val="a"/>
    <w:uiPriority w:val="39"/>
    <w:qFormat/>
    <w:rsid w:val="00951BF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customStyle="1" w:styleId="Default">
    <w:name w:val="Default"/>
    <w:uiPriority w:val="99"/>
    <w:rsid w:val="00CC63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6105A"/>
    <w:pPr>
      <w:widowControl w:val="0"/>
      <w:tabs>
        <w:tab w:val="right" w:leader="dot" w:pos="9638"/>
      </w:tabs>
      <w:spacing w:after="0" w:line="360" w:lineRule="auto"/>
    </w:pPr>
    <w:rPr>
      <w:rFonts w:asciiTheme="majorHAnsi" w:hAnsiTheme="majorHAnsi"/>
      <w:b/>
      <w:bCs/>
      <w:caps/>
      <w:sz w:val="24"/>
      <w:szCs w:val="24"/>
    </w:rPr>
  </w:style>
  <w:style w:type="paragraph" w:styleId="aff">
    <w:name w:val="Title"/>
    <w:basedOn w:val="a"/>
    <w:link w:val="aff0"/>
    <w:qFormat/>
    <w:rsid w:val="00EF2DC9"/>
    <w:pPr>
      <w:tabs>
        <w:tab w:val="left" w:pos="6765"/>
      </w:tabs>
      <w:spacing w:after="0" w:line="360" w:lineRule="auto"/>
      <w:ind w:right="-2"/>
      <w:jc w:val="center"/>
      <w:outlineLvl w:val="0"/>
    </w:pPr>
    <w:rPr>
      <w:rFonts w:ascii="Times New Roman" w:hAnsi="Times New Roman"/>
      <w:b/>
      <w:sz w:val="28"/>
      <w:szCs w:val="28"/>
    </w:rPr>
  </w:style>
  <w:style w:type="character" w:customStyle="1" w:styleId="aff0">
    <w:name w:val="Заголовок Знак"/>
    <w:link w:val="aff"/>
    <w:rsid w:val="00EF2DC9"/>
    <w:rPr>
      <w:rFonts w:ascii="Times New Roman" w:hAnsi="Times New Roman"/>
      <w:b/>
      <w:sz w:val="28"/>
      <w:szCs w:val="28"/>
      <w:lang w:eastAsia="en-US"/>
    </w:rPr>
  </w:style>
  <w:style w:type="character" w:customStyle="1" w:styleId="33">
    <w:name w:val="Основной текст 3 Знак"/>
    <w:link w:val="34"/>
    <w:semiHidden/>
    <w:rsid w:val="009569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"/>
    <w:link w:val="33"/>
    <w:semiHidden/>
    <w:unhideWhenUsed/>
    <w:rsid w:val="009569AC"/>
    <w:pPr>
      <w:tabs>
        <w:tab w:val="left" w:pos="708"/>
      </w:tabs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23">
    <w:name w:val="Основной текст с отступом 2 Знак"/>
    <w:link w:val="24"/>
    <w:rsid w:val="009569AC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styleId="24">
    <w:name w:val="Body Text Indent 2"/>
    <w:basedOn w:val="a"/>
    <w:link w:val="23"/>
    <w:unhideWhenUsed/>
    <w:rsid w:val="009569AC"/>
    <w:pPr>
      <w:tabs>
        <w:tab w:val="left" w:pos="708"/>
      </w:tabs>
      <w:spacing w:before="140" w:after="0" w:line="240" w:lineRule="auto"/>
      <w:ind w:firstLine="720"/>
      <w:jc w:val="both"/>
    </w:pPr>
    <w:rPr>
      <w:rFonts w:ascii="Times New Roman" w:eastAsia="Times New Roman" w:hAnsi="Times New Roman"/>
      <w:bCs/>
      <w:sz w:val="28"/>
      <w:szCs w:val="20"/>
      <w:lang w:val="x-none" w:eastAsia="ru-RU"/>
    </w:rPr>
  </w:style>
  <w:style w:type="character" w:customStyle="1" w:styleId="aff1">
    <w:name w:val="Схема документа Знак"/>
    <w:link w:val="aff2"/>
    <w:semiHidden/>
    <w:rsid w:val="009569AC"/>
    <w:rPr>
      <w:rFonts w:ascii="Tahoma" w:eastAsia="Times New Roman" w:hAnsi="Tahoma" w:cs="Tahoma"/>
      <w:sz w:val="16"/>
      <w:szCs w:val="16"/>
      <w:lang w:eastAsia="ru-RU"/>
    </w:rPr>
  </w:style>
  <w:style w:type="paragraph" w:styleId="aff2">
    <w:name w:val="Document Map"/>
    <w:basedOn w:val="a"/>
    <w:link w:val="aff1"/>
    <w:semiHidden/>
    <w:unhideWhenUsed/>
    <w:rsid w:val="009569AC"/>
    <w:pPr>
      <w:tabs>
        <w:tab w:val="left" w:pos="708"/>
      </w:tabs>
      <w:spacing w:after="0" w:line="240" w:lineRule="auto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ff3">
    <w:name w:val="Текст Знак"/>
    <w:link w:val="aff4"/>
    <w:uiPriority w:val="99"/>
    <w:semiHidden/>
    <w:rsid w:val="009569A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4">
    <w:name w:val="Plain Text"/>
    <w:basedOn w:val="a"/>
    <w:link w:val="aff3"/>
    <w:uiPriority w:val="99"/>
    <w:unhideWhenUsed/>
    <w:rsid w:val="009569AC"/>
    <w:pPr>
      <w:tabs>
        <w:tab w:val="left" w:pos="708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ru-RU"/>
    </w:rPr>
  </w:style>
  <w:style w:type="paragraph" w:customStyle="1" w:styleId="aff5">
    <w:name w:val="Знак Знак Знак"/>
    <w:basedOn w:val="a"/>
    <w:rsid w:val="009569AC"/>
    <w:pPr>
      <w:tabs>
        <w:tab w:val="left" w:pos="708"/>
      </w:tabs>
      <w:spacing w:after="160" w:line="240" w:lineRule="exact"/>
    </w:pPr>
    <w:rPr>
      <w:rFonts w:ascii="Verdana" w:eastAsia="Times New Roman" w:hAnsi="Verdana"/>
      <w:sz w:val="24"/>
      <w:szCs w:val="24"/>
      <w:lang w:val="en-US"/>
    </w:rPr>
  </w:style>
  <w:style w:type="character" w:customStyle="1" w:styleId="apple-style-span">
    <w:name w:val="apple-style-span"/>
    <w:basedOn w:val="a0"/>
    <w:rsid w:val="009569AC"/>
  </w:style>
  <w:style w:type="character" w:styleId="aff6">
    <w:name w:val="line number"/>
    <w:basedOn w:val="a0"/>
    <w:uiPriority w:val="99"/>
    <w:semiHidden/>
    <w:unhideWhenUsed/>
    <w:rsid w:val="00695BA7"/>
  </w:style>
  <w:style w:type="paragraph" w:customStyle="1" w:styleId="112">
    <w:name w:val="Стиль Стиль Заголовок 1 + 12 пт полужирный Междустр.интервал:  полу..."/>
    <w:basedOn w:val="a"/>
    <w:rsid w:val="003A10EE"/>
    <w:pPr>
      <w:keepNext/>
      <w:spacing w:after="0" w:line="360" w:lineRule="auto"/>
      <w:ind w:firstLine="708"/>
      <w:outlineLvl w:val="0"/>
    </w:pPr>
    <w:rPr>
      <w:rFonts w:ascii="Times New Roman" w:eastAsia="Times New Roman" w:hAnsi="Times New Roman"/>
      <w:b/>
      <w:bCs/>
      <w:sz w:val="28"/>
      <w:szCs w:val="20"/>
      <w:lang w:eastAsia="ru-RU"/>
    </w:rPr>
  </w:style>
  <w:style w:type="paragraph" w:styleId="25">
    <w:name w:val="toc 2"/>
    <w:basedOn w:val="a"/>
    <w:next w:val="a"/>
    <w:autoRedefine/>
    <w:uiPriority w:val="39"/>
    <w:rsid w:val="0097280D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Iauiue">
    <w:name w:val="Iau.iue"/>
    <w:basedOn w:val="a"/>
    <w:next w:val="a"/>
    <w:rsid w:val="00B647F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164CA4"/>
  </w:style>
  <w:style w:type="paragraph" w:customStyle="1" w:styleId="ConsNormal">
    <w:name w:val="ConsNormal"/>
    <w:uiPriority w:val="99"/>
    <w:rsid w:val="00164CA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table" w:customStyle="1" w:styleId="13">
    <w:name w:val="Сетка таблицы1"/>
    <w:basedOn w:val="a1"/>
    <w:next w:val="ad"/>
    <w:uiPriority w:val="99"/>
    <w:rsid w:val="00164CA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7">
    <w:name w:val="Нормальный"/>
    <w:uiPriority w:val="99"/>
    <w:rsid w:val="00164CA4"/>
    <w:pPr>
      <w:ind w:firstLine="397"/>
      <w:jc w:val="both"/>
    </w:pPr>
    <w:rPr>
      <w:rFonts w:ascii="Times New Roman" w:eastAsia="Times New Roman" w:hAnsi="Times New Roman"/>
      <w:lang w:val="en-US"/>
    </w:rPr>
  </w:style>
  <w:style w:type="paragraph" w:customStyle="1" w:styleId="Style3">
    <w:name w:val="Style3"/>
    <w:basedOn w:val="a"/>
    <w:uiPriority w:val="99"/>
    <w:rsid w:val="00164CA4"/>
    <w:pPr>
      <w:widowControl w:val="0"/>
      <w:autoSpaceDE w:val="0"/>
      <w:autoSpaceDN w:val="0"/>
      <w:adjustRightInd w:val="0"/>
      <w:spacing w:after="0" w:line="494" w:lineRule="exact"/>
      <w:ind w:hanging="17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">
    <w:name w:val="Font Style13"/>
    <w:uiPriority w:val="99"/>
    <w:rsid w:val="00164CA4"/>
    <w:rPr>
      <w:rFonts w:ascii="Times New Roman" w:hAnsi="Times New Roman"/>
      <w:b/>
      <w:sz w:val="26"/>
    </w:rPr>
  </w:style>
  <w:style w:type="paragraph" w:customStyle="1" w:styleId="aff8">
    <w:name w:val="Содержимое таблицы"/>
    <w:basedOn w:val="a"/>
    <w:rsid w:val="00164CA4"/>
    <w:pPr>
      <w:suppressLineNumber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styleId="aff9">
    <w:name w:val="FollowedHyperlink"/>
    <w:uiPriority w:val="99"/>
    <w:rsid w:val="00164CA4"/>
    <w:rPr>
      <w:rFonts w:cs="Times New Roman"/>
      <w:color w:val="800080"/>
      <w:u w:val="single"/>
    </w:rPr>
  </w:style>
  <w:style w:type="character" w:styleId="affa">
    <w:name w:val="page number"/>
    <w:basedOn w:val="a0"/>
    <w:rsid w:val="007A542C"/>
  </w:style>
  <w:style w:type="paragraph" w:customStyle="1" w:styleId="font5">
    <w:name w:val="font5"/>
    <w:basedOn w:val="a"/>
    <w:rsid w:val="005E3198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ru-RU"/>
    </w:rPr>
  </w:style>
  <w:style w:type="paragraph" w:customStyle="1" w:styleId="xl65">
    <w:name w:val="xl65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67">
    <w:name w:val="xl67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69">
    <w:name w:val="xl69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1">
    <w:name w:val="xl71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2">
    <w:name w:val="xl72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3">
    <w:name w:val="xl73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5">
    <w:name w:val="xl75"/>
    <w:basedOn w:val="a"/>
    <w:rsid w:val="005E3198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xl76">
    <w:name w:val="xl76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78">
    <w:name w:val="xl7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xl79">
    <w:name w:val="xl79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0">
    <w:name w:val="xl80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customStyle="1" w:styleId="xl81">
    <w:name w:val="xl81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2">
    <w:name w:val="xl82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3">
    <w:name w:val="xl83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84">
    <w:name w:val="xl84"/>
    <w:basedOn w:val="a"/>
    <w:rsid w:val="005E319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85">
    <w:name w:val="xl85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6">
    <w:name w:val="xl86"/>
    <w:basedOn w:val="a"/>
    <w:rsid w:val="005E3198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87">
    <w:name w:val="xl87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88">
    <w:name w:val="xl88"/>
    <w:basedOn w:val="a"/>
    <w:rsid w:val="005E319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9">
    <w:name w:val="xl89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90">
    <w:name w:val="xl90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91">
    <w:name w:val="xl91"/>
    <w:basedOn w:val="a"/>
    <w:rsid w:val="005E319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92">
    <w:name w:val="xl92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sz w:val="20"/>
      <w:szCs w:val="20"/>
      <w:lang w:eastAsia="ru-RU"/>
    </w:rPr>
  </w:style>
  <w:style w:type="paragraph" w:customStyle="1" w:styleId="xl93">
    <w:name w:val="xl93"/>
    <w:basedOn w:val="a"/>
    <w:rsid w:val="005E3198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94">
    <w:name w:val="xl94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95">
    <w:name w:val="xl95"/>
    <w:basedOn w:val="a"/>
    <w:rsid w:val="005E319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6">
    <w:name w:val="xl96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97">
    <w:name w:val="xl97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8">
    <w:name w:val="xl98"/>
    <w:basedOn w:val="a"/>
    <w:rsid w:val="005E319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9">
    <w:name w:val="xl99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0">
    <w:name w:val="xl100"/>
    <w:basedOn w:val="a"/>
    <w:rsid w:val="005E319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xl101">
    <w:name w:val="xl101"/>
    <w:basedOn w:val="a"/>
    <w:rsid w:val="005E3198"/>
    <w:pPr>
      <w:pBdr>
        <w:left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2">
    <w:name w:val="xl102"/>
    <w:basedOn w:val="a"/>
    <w:rsid w:val="005E3198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5E319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5E319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108">
    <w:name w:val="xl10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5E319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2">
    <w:name w:val="xl112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3">
    <w:name w:val="xl113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4">
    <w:name w:val="xl114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5">
    <w:name w:val="xl115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6">
    <w:name w:val="xl116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FF0000"/>
      <w:sz w:val="24"/>
      <w:szCs w:val="24"/>
      <w:lang w:eastAsia="ru-RU"/>
    </w:rPr>
  </w:style>
  <w:style w:type="paragraph" w:customStyle="1" w:styleId="xl117">
    <w:name w:val="xl117"/>
    <w:basedOn w:val="a"/>
    <w:rsid w:val="005E319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8">
    <w:name w:val="xl11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9">
    <w:name w:val="xl119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20">
    <w:name w:val="xl120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5E3198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5E319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4">
    <w:name w:val="xl124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5E319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8">
    <w:name w:val="xl128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3">
    <w:name w:val="xl133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4">
    <w:name w:val="xl134"/>
    <w:basedOn w:val="a"/>
    <w:rsid w:val="005E319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35">
    <w:name w:val="xl135"/>
    <w:basedOn w:val="a"/>
    <w:rsid w:val="005E319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6">
    <w:name w:val="xl136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7">
    <w:name w:val="xl137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8">
    <w:name w:val="xl13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customStyle="1" w:styleId="xl139">
    <w:name w:val="xl139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0">
    <w:name w:val="xl140"/>
    <w:basedOn w:val="a"/>
    <w:rsid w:val="005E319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1">
    <w:name w:val="xl141"/>
    <w:basedOn w:val="a"/>
    <w:rsid w:val="005E3198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2">
    <w:name w:val="xl142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3">
    <w:name w:val="xl143"/>
    <w:basedOn w:val="a"/>
    <w:rsid w:val="005E3198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4">
    <w:name w:val="xl144"/>
    <w:basedOn w:val="a"/>
    <w:rsid w:val="005E319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5">
    <w:name w:val="xl145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6">
    <w:name w:val="xl146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7">
    <w:name w:val="xl147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8">
    <w:name w:val="xl148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9">
    <w:name w:val="xl149"/>
    <w:basedOn w:val="a"/>
    <w:rsid w:val="005E319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50">
    <w:name w:val="xl150"/>
    <w:basedOn w:val="a"/>
    <w:rsid w:val="005E319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1">
    <w:name w:val="xl151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2">
    <w:name w:val="xl152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3">
    <w:name w:val="xl153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4">
    <w:name w:val="xl154"/>
    <w:basedOn w:val="a"/>
    <w:rsid w:val="005E319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5">
    <w:name w:val="xl155"/>
    <w:basedOn w:val="a"/>
    <w:rsid w:val="005E3198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6">
    <w:name w:val="xl156"/>
    <w:basedOn w:val="a"/>
    <w:rsid w:val="005E319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57">
    <w:name w:val="xl157"/>
    <w:basedOn w:val="a"/>
    <w:rsid w:val="005E3198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58">
    <w:name w:val="xl158"/>
    <w:basedOn w:val="a"/>
    <w:rsid w:val="005E319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59">
    <w:name w:val="xl159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0">
    <w:name w:val="xl160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1">
    <w:name w:val="xl161"/>
    <w:basedOn w:val="a"/>
    <w:rsid w:val="005E3198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62">
    <w:name w:val="xl162"/>
    <w:basedOn w:val="a"/>
    <w:rsid w:val="005E3198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63">
    <w:name w:val="xl163"/>
    <w:basedOn w:val="a"/>
    <w:rsid w:val="005E3198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64">
    <w:name w:val="xl164"/>
    <w:basedOn w:val="a"/>
    <w:rsid w:val="005E3198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65">
    <w:name w:val="xl165"/>
    <w:basedOn w:val="a"/>
    <w:rsid w:val="005E319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166">
    <w:name w:val="xl166"/>
    <w:basedOn w:val="a"/>
    <w:rsid w:val="005E319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167">
    <w:name w:val="xl167"/>
    <w:basedOn w:val="a"/>
    <w:rsid w:val="005E319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8">
    <w:name w:val="xl168"/>
    <w:basedOn w:val="a"/>
    <w:rsid w:val="005E3198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9">
    <w:name w:val="xl169"/>
    <w:basedOn w:val="a"/>
    <w:rsid w:val="005E319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0">
    <w:name w:val="xl170"/>
    <w:basedOn w:val="a"/>
    <w:rsid w:val="005E319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71">
    <w:name w:val="xl171"/>
    <w:basedOn w:val="a"/>
    <w:rsid w:val="005E3198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72">
    <w:name w:val="xl172"/>
    <w:basedOn w:val="a"/>
    <w:rsid w:val="005E319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3">
    <w:name w:val="xl173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4">
    <w:name w:val="xl174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5">
    <w:name w:val="xl175"/>
    <w:basedOn w:val="a"/>
    <w:rsid w:val="005E3198"/>
    <w:pPr>
      <w:pBdr>
        <w:top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76">
    <w:name w:val="xl176"/>
    <w:basedOn w:val="a"/>
    <w:rsid w:val="005E3198"/>
    <w:pPr>
      <w:pBdr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ConsPlusNonformat">
    <w:name w:val="ConsPlusNonformat"/>
    <w:rsid w:val="00E71DA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14">
    <w:name w:val="Абзац списка1"/>
    <w:basedOn w:val="a"/>
    <w:rsid w:val="00991F27"/>
    <w:pPr>
      <w:spacing w:after="0" w:line="240" w:lineRule="auto"/>
      <w:ind w:left="720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msonormalcxspmiddle">
    <w:name w:val="msonormalcxspmiddle"/>
    <w:basedOn w:val="a"/>
    <w:rsid w:val="00E97D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rsid w:val="0031239C"/>
  </w:style>
  <w:style w:type="paragraph" w:styleId="affb">
    <w:name w:val="No Spacing"/>
    <w:uiPriority w:val="99"/>
    <w:qFormat/>
    <w:rsid w:val="00FB62E2"/>
    <w:rPr>
      <w:sz w:val="22"/>
      <w:szCs w:val="22"/>
      <w:lang w:eastAsia="en-US"/>
    </w:rPr>
  </w:style>
  <w:style w:type="paragraph" w:customStyle="1" w:styleId="p17">
    <w:name w:val="p17"/>
    <w:basedOn w:val="a"/>
    <w:rsid w:val="00FB62E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FB62E2"/>
  </w:style>
  <w:style w:type="paragraph" w:styleId="HTML">
    <w:name w:val="HTML Preformatted"/>
    <w:basedOn w:val="a"/>
    <w:link w:val="HTML0"/>
    <w:rsid w:val="00FB6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rsid w:val="00FB62E2"/>
    <w:rPr>
      <w:rFonts w:ascii="Courier New" w:eastAsia="Times New Roman" w:hAnsi="Courier New" w:cs="Courier New"/>
    </w:rPr>
  </w:style>
  <w:style w:type="character" w:customStyle="1" w:styleId="grame">
    <w:name w:val="grame"/>
    <w:rsid w:val="00FB62E2"/>
  </w:style>
  <w:style w:type="character" w:customStyle="1" w:styleId="s11">
    <w:name w:val="s11"/>
    <w:rsid w:val="00547E16"/>
    <w:rPr>
      <w:b/>
      <w:bCs/>
    </w:rPr>
  </w:style>
  <w:style w:type="character" w:customStyle="1" w:styleId="120">
    <w:name w:val="Основной текст (12)_"/>
    <w:link w:val="121"/>
    <w:uiPriority w:val="99"/>
    <w:locked/>
    <w:rsid w:val="00963C4B"/>
    <w:rPr>
      <w:i/>
      <w:iCs/>
      <w:shd w:val="clear" w:color="auto" w:fill="FFFFFF"/>
    </w:rPr>
  </w:style>
  <w:style w:type="paragraph" w:customStyle="1" w:styleId="121">
    <w:name w:val="Основной текст (12)"/>
    <w:basedOn w:val="a"/>
    <w:link w:val="120"/>
    <w:uiPriority w:val="99"/>
    <w:rsid w:val="00963C4B"/>
    <w:pPr>
      <w:widowControl w:val="0"/>
      <w:shd w:val="clear" w:color="auto" w:fill="FFFFFF"/>
      <w:spacing w:before="180" w:after="180" w:line="281" w:lineRule="exact"/>
    </w:pPr>
    <w:rPr>
      <w:i/>
      <w:iCs/>
      <w:sz w:val="20"/>
      <w:szCs w:val="20"/>
      <w:lang w:val="x-none" w:eastAsia="x-none"/>
    </w:rPr>
  </w:style>
  <w:style w:type="paragraph" w:customStyle="1" w:styleId="15">
    <w:name w:val="Заголовок1"/>
    <w:basedOn w:val="a"/>
    <w:next w:val="ab"/>
    <w:rsid w:val="00586FAF"/>
    <w:pPr>
      <w:keepNext/>
      <w:widowControl w:val="0"/>
      <w:suppressAutoHyphens/>
      <w:spacing w:before="240" w:after="120" w:line="240" w:lineRule="auto"/>
    </w:pPr>
    <w:rPr>
      <w:rFonts w:ascii="Arial" w:eastAsia="SimSun" w:hAnsi="Arial" w:cs="Mangal"/>
      <w:kern w:val="1"/>
      <w:sz w:val="28"/>
      <w:szCs w:val="28"/>
      <w:lang w:eastAsia="hi-IN" w:bidi="hi-IN"/>
    </w:rPr>
  </w:style>
  <w:style w:type="paragraph" w:customStyle="1" w:styleId="affc">
    <w:name w:val="Îñíîâíîé"/>
    <w:rsid w:val="00CA048D"/>
    <w:pPr>
      <w:suppressAutoHyphens/>
      <w:ind w:firstLine="425"/>
      <w:jc w:val="both"/>
    </w:pPr>
    <w:rPr>
      <w:rFonts w:ascii="Lucida Grande" w:eastAsia="ヒラギノ角ゴ Pro W3" w:hAnsi="Lucida Grande"/>
      <w:color w:val="000000"/>
      <w:sz w:val="28"/>
      <w:lang w:eastAsia="ar-SA"/>
    </w:rPr>
  </w:style>
  <w:style w:type="character" w:customStyle="1" w:styleId="16">
    <w:name w:val="Основной текст Знак1"/>
    <w:semiHidden/>
    <w:rsid w:val="00CA048D"/>
    <w:rPr>
      <w:rFonts w:ascii="Times New Roman" w:eastAsia="Times New Roman" w:hAnsi="Times New Roman" w:cs="Times New Roman"/>
      <w:sz w:val="28"/>
      <w:szCs w:val="20"/>
      <w:lang w:val="x-none" w:eastAsia="ar-SA"/>
    </w:rPr>
  </w:style>
  <w:style w:type="paragraph" w:customStyle="1" w:styleId="26">
    <w:name w:val="Основной текст2"/>
    <w:basedOn w:val="a"/>
    <w:rsid w:val="00CA048D"/>
    <w:pPr>
      <w:shd w:val="clear" w:color="auto" w:fill="FFFFFF"/>
      <w:spacing w:before="720" w:after="720" w:line="0" w:lineRule="atLeast"/>
      <w:ind w:hanging="360"/>
    </w:pPr>
    <w:rPr>
      <w:rFonts w:ascii="Times New Roman" w:eastAsia="Times New Roman" w:hAnsi="Times New Roman"/>
      <w:spacing w:val="1"/>
      <w:sz w:val="25"/>
      <w:szCs w:val="25"/>
    </w:rPr>
  </w:style>
  <w:style w:type="character" w:customStyle="1" w:styleId="0pt">
    <w:name w:val="Основной текст + Не курсив;Интервал 0 pt"/>
    <w:rsid w:val="002A35D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9"/>
      <w:w w:val="100"/>
      <w:position w:val="0"/>
      <w:sz w:val="24"/>
      <w:szCs w:val="24"/>
      <w:u w:val="none"/>
      <w:lang w:val="ru-RU"/>
    </w:rPr>
  </w:style>
  <w:style w:type="character" w:customStyle="1" w:styleId="41">
    <w:name w:val="Основной текст (4)_"/>
    <w:link w:val="42"/>
    <w:rsid w:val="00B407AD"/>
    <w:rPr>
      <w:spacing w:val="3"/>
      <w:shd w:val="clear" w:color="auto" w:fill="FFFFFF"/>
    </w:rPr>
  </w:style>
  <w:style w:type="character" w:customStyle="1" w:styleId="45">
    <w:name w:val="Основной текст (4) + Не полужирный5"/>
    <w:rsid w:val="00B407AD"/>
    <w:rPr>
      <w:rFonts w:ascii="Times New Roman" w:eastAsia="Times New Roman" w:hAnsi="Times New Roman" w:cs="Times New Roman"/>
      <w:b/>
      <w:bCs/>
      <w:spacing w:val="3"/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B407AD"/>
    <w:pPr>
      <w:shd w:val="clear" w:color="auto" w:fill="FFFFFF"/>
      <w:spacing w:after="0" w:line="269" w:lineRule="exact"/>
    </w:pPr>
    <w:rPr>
      <w:spacing w:val="3"/>
      <w:sz w:val="20"/>
      <w:szCs w:val="20"/>
      <w:lang w:val="x-none" w:eastAsia="x-none"/>
    </w:rPr>
  </w:style>
  <w:style w:type="paragraph" w:customStyle="1" w:styleId="210">
    <w:name w:val="Основной текст (2)1"/>
    <w:basedOn w:val="a"/>
    <w:uiPriority w:val="99"/>
    <w:rsid w:val="00B407AD"/>
    <w:pPr>
      <w:widowControl w:val="0"/>
      <w:shd w:val="clear" w:color="auto" w:fill="FFFFFF"/>
      <w:spacing w:after="0" w:line="266" w:lineRule="exact"/>
      <w:ind w:hanging="360"/>
      <w:jc w:val="center"/>
    </w:pPr>
    <w:rPr>
      <w:rFonts w:ascii="Times New Roman" w:hAnsi="Times New Roman"/>
    </w:rPr>
  </w:style>
  <w:style w:type="character" w:customStyle="1" w:styleId="2102">
    <w:name w:val="Основной текст (2) + 102"/>
    <w:aliases w:val="5 pt16,Полужирный4"/>
    <w:uiPriority w:val="99"/>
    <w:rsid w:val="00B407AD"/>
    <w:rPr>
      <w:rFonts w:ascii="Times New Roman" w:hAnsi="Times New Roman" w:cs="Times New Roman"/>
      <w:b/>
      <w:bCs/>
      <w:spacing w:val="3"/>
      <w:sz w:val="21"/>
      <w:szCs w:val="21"/>
      <w:shd w:val="clear" w:color="auto" w:fill="FFFFFF"/>
    </w:rPr>
  </w:style>
  <w:style w:type="character" w:customStyle="1" w:styleId="283">
    <w:name w:val="Основной текст (2) + 83"/>
    <w:aliases w:val="5 pt15,Полужирный3"/>
    <w:uiPriority w:val="99"/>
    <w:rsid w:val="00B407AD"/>
    <w:rPr>
      <w:rFonts w:ascii="Times New Roman" w:hAnsi="Times New Roman" w:cs="Times New Roman"/>
      <w:b/>
      <w:bCs/>
      <w:spacing w:val="3"/>
      <w:sz w:val="17"/>
      <w:szCs w:val="17"/>
      <w:shd w:val="clear" w:color="auto" w:fill="FFFFFF"/>
    </w:rPr>
  </w:style>
  <w:style w:type="paragraph" w:customStyle="1" w:styleId="FR1">
    <w:name w:val="FR1"/>
    <w:rsid w:val="002463FC"/>
    <w:pPr>
      <w:widowControl w:val="0"/>
      <w:autoSpaceDE w:val="0"/>
      <w:autoSpaceDN w:val="0"/>
      <w:spacing w:before="180" w:line="260" w:lineRule="auto"/>
      <w:ind w:right="200" w:firstLine="760"/>
    </w:pPr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35">
    <w:name w:val="toc 3"/>
    <w:basedOn w:val="a"/>
    <w:next w:val="a"/>
    <w:autoRedefine/>
    <w:uiPriority w:val="39"/>
    <w:unhideWhenUsed/>
    <w:rsid w:val="00A9275A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43">
    <w:name w:val="toc 4"/>
    <w:basedOn w:val="a"/>
    <w:next w:val="a"/>
    <w:autoRedefine/>
    <w:uiPriority w:val="39"/>
    <w:unhideWhenUsed/>
    <w:rsid w:val="00A9275A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A9275A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A9275A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A9275A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A9275A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A9275A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table" w:customStyle="1" w:styleId="27">
    <w:name w:val="Сетка таблицы2"/>
    <w:basedOn w:val="a1"/>
    <w:next w:val="ad"/>
    <w:uiPriority w:val="39"/>
    <w:rsid w:val="00D24F3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Сетка таблицы3"/>
    <w:basedOn w:val="a1"/>
    <w:next w:val="ad"/>
    <w:uiPriority w:val="39"/>
    <w:rsid w:val="004B6D2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d">
    <w:name w:val="Unresolved Mention"/>
    <w:basedOn w:val="a0"/>
    <w:uiPriority w:val="99"/>
    <w:semiHidden/>
    <w:unhideWhenUsed/>
    <w:rsid w:val="00B65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1132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2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1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85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45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2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552516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94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5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127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724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125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807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0046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818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709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dotted" w:sz="6" w:space="8" w:color="666666"/>
                                                                                                <w:left w:val="dotted" w:sz="6" w:space="8" w:color="666666"/>
                                                                                                <w:bottom w:val="dotted" w:sz="6" w:space="8" w:color="666666"/>
                                                                                                <w:right w:val="dotted" w:sz="6" w:space="8" w:color="66666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-canape.ru/avtor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-canape.ru/about/it-ooo-twin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EF78C-4AAB-4AFF-A471-0F9667B16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2910</Words>
  <Characters>16589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SPecialiST RePack</Company>
  <LinksUpToDate>false</LinksUpToDate>
  <CharactersWithSpaces>19461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Мой компьютер</dc:creator>
  <cp:keywords/>
  <cp:lastModifiedBy>john john</cp:lastModifiedBy>
  <cp:revision>4</cp:revision>
  <cp:lastPrinted>2019-04-08T14:18:00Z</cp:lastPrinted>
  <dcterms:created xsi:type="dcterms:W3CDTF">2024-12-04T13:51:00Z</dcterms:created>
  <dcterms:modified xsi:type="dcterms:W3CDTF">2024-12-04T14:03:00Z</dcterms:modified>
</cp:coreProperties>
</file>